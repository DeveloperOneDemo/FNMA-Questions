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D2BE6" w14:textId="77777777" w:rsidR="00E36610" w:rsidRDefault="00E36610">
      <w:pPr>
        <w:spacing w:before="7" w:line="140" w:lineRule="exact"/>
        <w:rPr>
          <w:sz w:val="14"/>
          <w:szCs w:val="14"/>
        </w:rPr>
      </w:pPr>
    </w:p>
    <w:p w14:paraId="5F59E3CE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ol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owing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tly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asked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tions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 i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ews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for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esh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well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</w:p>
    <w:p w14:paraId="16853A18" w14:textId="77777777" w:rsidR="00E36610" w:rsidRDefault="002D687A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oftware</w:t>
      </w:r>
      <w:r>
        <w:rPr>
          <w:rFonts w:ascii="Calibri" w:eastAsia="Calibri" w:hAnsi="Calibri" w:cs="Calibri"/>
          <w:color w:val="212121"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2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.</w:t>
      </w:r>
    </w:p>
    <w:p w14:paraId="10125F8C" w14:textId="77777777" w:rsidR="00E36610" w:rsidRDefault="00E36610">
      <w:pPr>
        <w:spacing w:before="1" w:line="280" w:lineRule="exact"/>
        <w:rPr>
          <w:sz w:val="28"/>
          <w:szCs w:val="28"/>
        </w:rPr>
      </w:pPr>
    </w:p>
    <w:p w14:paraId="2BE83382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1)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‘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’.</w:t>
      </w:r>
    </w:p>
    <w:p w14:paraId="060CDE2B" w14:textId="77777777" w:rsidR="00E36610" w:rsidRDefault="00E36610">
      <w:pPr>
        <w:spacing w:line="280" w:lineRule="exact"/>
        <w:rPr>
          <w:sz w:val="28"/>
          <w:szCs w:val="28"/>
        </w:rPr>
      </w:pPr>
    </w:p>
    <w:p w14:paraId="36B3C63A" w14:textId="77777777" w:rsidR="00E36610" w:rsidRDefault="002D687A">
      <w:pPr>
        <w:ind w:left="100" w:right="355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at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offe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id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ment</w:t>
      </w:r>
      <w:r>
        <w:rPr>
          <w:rFonts w:ascii="Calibri" w:eastAsia="Calibri" w:hAnsi="Calibri" w:cs="Calibri"/>
          <w:color w:val="212121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mework.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 mod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le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sed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me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nf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re few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files.</w:t>
      </w:r>
    </w:p>
    <w:p w14:paraId="29C87829" w14:textId="77777777" w:rsidR="00E36610" w:rsidRDefault="00E36610">
      <w:pPr>
        <w:spacing w:before="20" w:line="260" w:lineRule="exact"/>
        <w:rPr>
          <w:sz w:val="26"/>
          <w:szCs w:val="26"/>
        </w:rPr>
      </w:pPr>
    </w:p>
    <w:p w14:paraId="0AB6959D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2)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v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ot</w:t>
      </w:r>
    </w:p>
    <w:p w14:paraId="19965DE9" w14:textId="77777777" w:rsidR="00E36610" w:rsidRDefault="00E36610">
      <w:pPr>
        <w:spacing w:before="18" w:line="260" w:lineRule="exact"/>
        <w:rPr>
          <w:sz w:val="26"/>
          <w:szCs w:val="26"/>
        </w:rPr>
      </w:pPr>
    </w:p>
    <w:p w14:paraId="389D7E20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Here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me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major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tag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sing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6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-b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ot:</w:t>
      </w:r>
    </w:p>
    <w:p w14:paraId="0CFC5A3C" w14:textId="77777777" w:rsidR="00E36610" w:rsidRDefault="00E36610">
      <w:pPr>
        <w:spacing w:before="1" w:line="280" w:lineRule="exact"/>
        <w:rPr>
          <w:sz w:val="28"/>
          <w:szCs w:val="28"/>
        </w:rPr>
      </w:pPr>
    </w:p>
    <w:p w14:paraId="481E63A6" w14:textId="77777777" w:rsidR="00E36610" w:rsidRDefault="002D687A">
      <w:pPr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Hel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-a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app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n,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ch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be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ted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sing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.ja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50E1A574" w14:textId="77777777" w:rsidR="00E36610" w:rsidRDefault="002D687A">
      <w:pPr>
        <w:spacing w:before="2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rs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oi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‘s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d'</w:t>
      </w:r>
      <w:r>
        <w:rPr>
          <w:rFonts w:ascii="Calibri" w:eastAsia="Calibri" w:hAnsi="Calibri" w:cs="Calibri"/>
          <w:color w:val="212121"/>
          <w:spacing w:val="-2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M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en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n.</w:t>
      </w:r>
    </w:p>
    <w:p w14:paraId="7B953E49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ll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ws</w:t>
      </w:r>
      <w:r>
        <w:rPr>
          <w:rFonts w:ascii="Calibri" w:eastAsia="Calibri" w:hAnsi="Calibri" w:cs="Calibri"/>
          <w:color w:val="212121"/>
          <w:spacing w:val="-9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mbed</w:t>
      </w:r>
      <w:r>
        <w:rPr>
          <w:rFonts w:ascii="Calibri" w:eastAsia="Calibri" w:hAnsi="Calibri" w:cs="Calibri"/>
          <w:color w:val="212121"/>
          <w:spacing w:val="-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tow,</w:t>
      </w:r>
      <w:r>
        <w:rPr>
          <w:rFonts w:ascii="Calibri" w:eastAsia="Calibri" w:hAnsi="Calibri" w:cs="Calibri"/>
          <w:color w:val="212121"/>
          <w:spacing w:val="-1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omc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t,</w:t>
      </w:r>
      <w:r>
        <w:rPr>
          <w:rFonts w:ascii="Calibri" w:eastAsia="Calibri" w:hAnsi="Calibri" w:cs="Calibri"/>
          <w:color w:val="212121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 xml:space="preserve">or 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pacing w:val="3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ctl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.</w:t>
      </w:r>
    </w:p>
    <w:p w14:paraId="27836CFC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Hel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nfig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re</w:t>
      </w:r>
      <w:r>
        <w:rPr>
          <w:rFonts w:ascii="Calibri" w:eastAsia="Calibri" w:hAnsi="Calibri" w:cs="Calibri"/>
          <w:color w:val="212121"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sp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1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poss</w:t>
      </w:r>
      <w:r>
        <w:rPr>
          <w:rFonts w:ascii="Calibri" w:eastAsia="Calibri" w:hAnsi="Calibri" w:cs="Calibri"/>
          <w:color w:val="212121"/>
          <w:spacing w:val="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9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auto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ly.</w:t>
      </w:r>
    </w:p>
    <w:p w14:paraId="77F8B9C3" w14:textId="77777777" w:rsidR="00E36610" w:rsidRDefault="00E36610">
      <w:pPr>
        <w:spacing w:line="280" w:lineRule="exact"/>
        <w:rPr>
          <w:sz w:val="28"/>
          <w:szCs w:val="28"/>
        </w:rPr>
      </w:pPr>
    </w:p>
    <w:p w14:paraId="1BFB7337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3)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How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oot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7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ze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187FC4BF" w14:textId="77777777" w:rsidR="00E36610" w:rsidRDefault="00E36610">
      <w:pPr>
        <w:spacing w:line="280" w:lineRule="exact"/>
        <w:rPr>
          <w:sz w:val="28"/>
          <w:szCs w:val="28"/>
        </w:rPr>
      </w:pPr>
    </w:p>
    <w:p w14:paraId="78AB9CF7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web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ol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offic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al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website.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wev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r,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ou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also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</w:p>
    <w:p w14:paraId="6AB197CE" w14:textId="77777777" w:rsidR="00E36610" w:rsidRDefault="002D687A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oj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ct</w:t>
      </w:r>
      <w:r>
        <w:rPr>
          <w:rFonts w:ascii="Calibri" w:eastAsia="Calibri" w:hAnsi="Calibri" w:cs="Calibri"/>
          <w:color w:val="212121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9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oj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ct</w:t>
      </w:r>
      <w:r>
        <w:rPr>
          <w:rFonts w:ascii="Calibri" w:eastAsia="Calibri" w:hAnsi="Calibri" w:cs="Calibri"/>
          <w:color w:val="212121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det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ils.</w:t>
      </w:r>
    </w:p>
    <w:p w14:paraId="3A199F37" w14:textId="77777777" w:rsidR="00E36610" w:rsidRDefault="00E36610">
      <w:pPr>
        <w:spacing w:line="280" w:lineRule="exact"/>
        <w:rPr>
          <w:sz w:val="28"/>
          <w:szCs w:val="28"/>
        </w:rPr>
      </w:pPr>
    </w:p>
    <w:p w14:paraId="03FDD19B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4)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ot</w:t>
      </w:r>
    </w:p>
    <w:p w14:paraId="3B5EEBDE" w14:textId="77777777" w:rsidR="00E36610" w:rsidRDefault="00E36610">
      <w:pPr>
        <w:spacing w:before="1" w:line="280" w:lineRule="exact"/>
        <w:rPr>
          <w:sz w:val="28"/>
          <w:szCs w:val="28"/>
        </w:rPr>
      </w:pPr>
    </w:p>
    <w:p w14:paraId="438B8535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using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e:</w:t>
      </w:r>
    </w:p>
    <w:p w14:paraId="5A8208C3" w14:textId="77777777" w:rsidR="00E36610" w:rsidRDefault="00E36610">
      <w:pPr>
        <w:spacing w:line="280" w:lineRule="exact"/>
        <w:rPr>
          <w:sz w:val="28"/>
          <w:szCs w:val="28"/>
        </w:rPr>
      </w:pPr>
    </w:p>
    <w:p w14:paraId="4996F7C2" w14:textId="77777777" w:rsidR="00E36610" w:rsidRDefault="002D687A">
      <w:pPr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ter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cy</w:t>
      </w:r>
    </w:p>
    <w:p w14:paraId="3FAB9BED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ut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-c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nfig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tion</w:t>
      </w:r>
    </w:p>
    <w:p w14:paraId="6DB2295C" w14:textId="0488B58A" w:rsidR="00E36610" w:rsidRPr="008939F3" w:rsidRDefault="002D687A" w:rsidP="008939F3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tia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z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er</w:t>
      </w:r>
    </w:p>
    <w:p w14:paraId="66E99EBD" w14:textId="77777777" w:rsidR="00E36610" w:rsidRDefault="00E36610">
      <w:pPr>
        <w:spacing w:line="280" w:lineRule="exact"/>
        <w:rPr>
          <w:sz w:val="28"/>
          <w:szCs w:val="28"/>
        </w:rPr>
      </w:pPr>
    </w:p>
    <w:p w14:paraId="2B7B9D4A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5)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ffe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re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ph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model.</w:t>
      </w:r>
    </w:p>
    <w:p w14:paraId="404DF78D" w14:textId="77777777" w:rsidR="00E36610" w:rsidRDefault="00E36610">
      <w:pPr>
        <w:spacing w:line="280" w:lineRule="exact"/>
        <w:rPr>
          <w:sz w:val="28"/>
          <w:szCs w:val="28"/>
        </w:rPr>
      </w:pPr>
    </w:p>
    <w:p w14:paraId="0A1EA3A2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ntly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as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job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ew.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Va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us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ases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mo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e:</w:t>
      </w:r>
    </w:p>
    <w:p w14:paraId="5478354C" w14:textId="77777777" w:rsidR="00E36610" w:rsidRDefault="00E36610">
      <w:pPr>
        <w:spacing w:line="280" w:lineRule="exact"/>
        <w:rPr>
          <w:sz w:val="28"/>
          <w:szCs w:val="28"/>
        </w:rPr>
      </w:pPr>
    </w:p>
    <w:p w14:paraId="22A18E56" w14:textId="77777777" w:rsidR="00E36610" w:rsidRDefault="002D687A">
      <w:pPr>
        <w:tabs>
          <w:tab w:val="left" w:pos="820"/>
        </w:tabs>
        <w:ind w:left="820" w:right="566" w:hanging="3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>•</w:t>
      </w:r>
      <w:r>
        <w:rPr>
          <w:color w:val="212121"/>
        </w:rPr>
        <w:tab/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sin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ss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g: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sed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flow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rmati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tri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ution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 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sin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ss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ls,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sig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2ADE3809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ata</w:t>
      </w:r>
      <w:r>
        <w:rPr>
          <w:rFonts w:ascii="Calibri" w:eastAsia="Calibri" w:hAnsi="Calibri" w:cs="Calibri"/>
          <w:color w:val="212121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color w:val="212121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fo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mation</w:t>
      </w:r>
      <w:r>
        <w:rPr>
          <w:rFonts w:ascii="Calibri" w:eastAsia="Calibri" w:hAnsi="Calibri" w:cs="Calibri"/>
          <w:color w:val="212121"/>
          <w:spacing w:val="-1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ll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ct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fr</w:t>
      </w:r>
      <w:r>
        <w:rPr>
          <w:rFonts w:ascii="Calibri" w:eastAsia="Calibri" w:hAnsi="Calibri" w:cs="Calibri"/>
          <w:color w:val="212121"/>
          <w:spacing w:val="3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sin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2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9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mode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set</w:t>
      </w:r>
      <w:r>
        <w:rPr>
          <w:rFonts w:ascii="Calibri" w:eastAsia="Calibri" w:hAnsi="Calibri" w:cs="Calibri"/>
          <w:color w:val="212121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of</w:t>
      </w:r>
    </w:p>
    <w:p w14:paraId="2A186CFD" w14:textId="77777777" w:rsidR="00E36610" w:rsidRDefault="002D687A">
      <w:pPr>
        <w:spacing w:line="300" w:lineRule="exact"/>
        <w:ind w:left="8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-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obj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cts</w:t>
      </w:r>
      <w:r>
        <w:rPr>
          <w:rFonts w:ascii="Calibri" w:eastAsia="Calibri" w:hAnsi="Calibri" w:cs="Calibri"/>
          <w:color w:val="212121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if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nt</w:t>
      </w:r>
      <w:r>
        <w:rPr>
          <w:rFonts w:ascii="Calibri" w:eastAsia="Calibri" w:hAnsi="Calibri" w:cs="Calibri"/>
          <w:color w:val="212121"/>
          <w:spacing w:val="-1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for</w:t>
      </w:r>
      <w:r>
        <w:rPr>
          <w:rFonts w:ascii="Calibri" w:eastAsia="Calibri" w:hAnsi="Calibri" w:cs="Calibri"/>
          <w:color w:val="212121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sin</w:t>
      </w:r>
      <w:r>
        <w:rPr>
          <w:rFonts w:ascii="Calibri" w:eastAsia="Calibri" w:hAnsi="Calibri" w:cs="Calibri"/>
          <w:color w:val="212121"/>
          <w:spacing w:val="3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.</w:t>
      </w:r>
    </w:p>
    <w:p w14:paraId="0619F6D6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Gen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tion:</w:t>
      </w:r>
      <w:r>
        <w:rPr>
          <w:rFonts w:ascii="Calibri" w:eastAsia="Calibri" w:hAnsi="Calibri" w:cs="Calibri"/>
          <w:color w:val="212121"/>
          <w:spacing w:val="-1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utomated</w:t>
      </w:r>
      <w:r>
        <w:rPr>
          <w:rFonts w:ascii="Calibri" w:eastAsia="Calibri" w:hAnsi="Calibri" w:cs="Calibri"/>
          <w:color w:val="212121"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tools</w:t>
      </w:r>
      <w:r>
        <w:rPr>
          <w:rFonts w:ascii="Calibri" w:eastAsia="Calibri" w:hAnsi="Calibri" w:cs="Calibri"/>
          <w:color w:val="212121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used</w:t>
      </w:r>
      <w:r>
        <w:rPr>
          <w:rFonts w:ascii="Calibri" w:eastAsia="Calibri" w:hAnsi="Calibri" w:cs="Calibri"/>
          <w:color w:val="212121"/>
          <w:spacing w:val="-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for</w:t>
      </w:r>
      <w:r>
        <w:rPr>
          <w:rFonts w:ascii="Calibri" w:eastAsia="Calibri" w:hAnsi="Calibri" w:cs="Calibri"/>
          <w:color w:val="212121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nstr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ct</w:t>
      </w:r>
      <w:r>
        <w:rPr>
          <w:rFonts w:ascii="Calibri" w:eastAsia="Calibri" w:hAnsi="Calibri" w:cs="Calibri"/>
          <w:color w:val="212121"/>
          <w:spacing w:val="3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on</w:t>
      </w:r>
      <w:r>
        <w:rPr>
          <w:rFonts w:ascii="Calibri" w:eastAsia="Calibri" w:hAnsi="Calibri" w:cs="Calibri"/>
          <w:color w:val="212121"/>
          <w:spacing w:val="-1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so</w:t>
      </w:r>
      <w:r>
        <w:rPr>
          <w:rFonts w:ascii="Calibri" w:eastAsia="Calibri" w:hAnsi="Calibri" w:cs="Calibri"/>
          <w:color w:val="212121"/>
          <w:spacing w:val="2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e,</w:t>
      </w:r>
      <w:r>
        <w:rPr>
          <w:rFonts w:ascii="Calibri" w:eastAsia="Calibri" w:hAnsi="Calibri" w:cs="Calibri"/>
          <w:color w:val="212121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to</w:t>
      </w:r>
    </w:p>
    <w:p w14:paraId="2D1F29D0" w14:textId="77777777" w:rsidR="00E36610" w:rsidRDefault="002D687A">
      <w:pPr>
        <w:ind w:left="820"/>
        <w:rPr>
          <w:rFonts w:ascii="Calibri" w:eastAsia="Calibri" w:hAnsi="Calibri" w:cs="Calibri"/>
          <w:sz w:val="26"/>
          <w:szCs w:val="26"/>
        </w:rPr>
        <w:sectPr w:rsidR="00E3661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60"/>
          <w:pgMar w:top="740" w:right="700" w:bottom="280" w:left="620" w:header="0" w:footer="0" w:gutter="0"/>
          <w:cols w:space="720"/>
        </w:sectPr>
      </w:pP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ess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otot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s.</w:t>
      </w:r>
    </w:p>
    <w:p w14:paraId="1F93E1A3" w14:textId="77777777" w:rsidR="00E36610" w:rsidRDefault="00E36610">
      <w:pPr>
        <w:spacing w:before="7" w:line="140" w:lineRule="exact"/>
        <w:rPr>
          <w:sz w:val="14"/>
          <w:szCs w:val="14"/>
        </w:rPr>
      </w:pPr>
    </w:p>
    <w:p w14:paraId="0743F23A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6)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54B03D89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08359FE4" w14:textId="77777777" w:rsidR="00E36610" w:rsidRDefault="002D687A">
      <w:pPr>
        <w:spacing w:line="300" w:lineRule="exact"/>
        <w:ind w:left="100" w:right="385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RA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or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id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me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tion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wate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fall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mode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;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 xml:space="preserve">it 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ts 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oftware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 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s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rt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RA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low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</w:p>
    <w:p w14:paraId="0C43AF9E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1BB5064F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DL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RA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el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5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ll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wing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ases:</w:t>
      </w:r>
    </w:p>
    <w:p w14:paraId="0ABFCA3C" w14:textId="77777777" w:rsidR="00E36610" w:rsidRDefault="00E36610">
      <w:pPr>
        <w:spacing w:line="280" w:lineRule="exact"/>
        <w:rPr>
          <w:sz w:val="28"/>
          <w:szCs w:val="28"/>
        </w:rPr>
      </w:pPr>
    </w:p>
    <w:p w14:paraId="7ABE28D9" w14:textId="77777777" w:rsidR="00E36610" w:rsidRDefault="002D687A">
      <w:pPr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sin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ss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</w:p>
    <w:p w14:paraId="6C3210DA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ata</w:t>
      </w:r>
      <w:r>
        <w:rPr>
          <w:rFonts w:ascii="Calibri" w:eastAsia="Calibri" w:hAnsi="Calibri" w:cs="Calibri"/>
          <w:color w:val="212121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g</w:t>
      </w:r>
    </w:p>
    <w:p w14:paraId="57BD7D7F" w14:textId="77777777" w:rsidR="00E36610" w:rsidRDefault="002D687A">
      <w:pPr>
        <w:spacing w:before="2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ess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</w:p>
    <w:p w14:paraId="1B84462F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Gen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tion</w:t>
      </w:r>
    </w:p>
    <w:p w14:paraId="3C8532C5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esting</w:t>
      </w:r>
      <w:r>
        <w:rPr>
          <w:rFonts w:ascii="Calibri" w:eastAsia="Calibri" w:hAnsi="Calibri" w:cs="Calibri"/>
          <w:color w:val="212121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ov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r</w:t>
      </w:r>
    </w:p>
    <w:p w14:paraId="5CF98429" w14:textId="77777777" w:rsidR="00E36610" w:rsidRDefault="00E36610">
      <w:pPr>
        <w:spacing w:before="1" w:line="280" w:lineRule="exact"/>
        <w:rPr>
          <w:sz w:val="28"/>
          <w:szCs w:val="28"/>
        </w:rPr>
      </w:pPr>
    </w:p>
    <w:p w14:paraId="6B4FF581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7)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mm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nds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r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nd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op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xe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cu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j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758A432E" w14:textId="77777777" w:rsidR="00E36610" w:rsidRDefault="00E36610">
      <w:pPr>
        <w:spacing w:line="280" w:lineRule="exact"/>
        <w:rPr>
          <w:sz w:val="28"/>
          <w:szCs w:val="28"/>
        </w:rPr>
      </w:pPr>
    </w:p>
    <w:p w14:paraId="54403C83" w14:textId="77777777" w:rsidR="00E36610" w:rsidRDefault="002D687A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ou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en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cmd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or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she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use</w:t>
      </w:r>
    </w:p>
    <w:p w14:paraId="3F5E50B8" w14:textId="77777777" w:rsidR="00E36610" w:rsidRDefault="00E36610">
      <w:pPr>
        <w:spacing w:before="18" w:line="260" w:lineRule="exact"/>
        <w:rPr>
          <w:sz w:val="26"/>
          <w:szCs w:val="26"/>
        </w:rPr>
      </w:pPr>
    </w:p>
    <w:p w14:paraId="204B8899" w14:textId="70A2AF31" w:rsidR="00E36610" w:rsidRDefault="008939F3">
      <w:pPr>
        <w:spacing w:before="7"/>
        <w:ind w:left="100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F47BC50" wp14:editId="3F27B049">
                <wp:simplePos x="0" y="0"/>
                <wp:positionH relativeFrom="page">
                  <wp:posOffset>438785</wp:posOffset>
                </wp:positionH>
                <wp:positionV relativeFrom="paragraph">
                  <wp:posOffset>4445</wp:posOffset>
                </wp:positionV>
                <wp:extent cx="6629400" cy="201295"/>
                <wp:effectExtent l="635" t="0" r="0" b="2540"/>
                <wp:wrapNone/>
                <wp:docPr id="363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201295"/>
                          <a:chOff x="691" y="7"/>
                          <a:chExt cx="10440" cy="317"/>
                        </a:xfrm>
                      </wpg:grpSpPr>
                      <wps:wsp>
                        <wps:cNvPr id="364" name="Freeform 356"/>
                        <wps:cNvSpPr>
                          <a:spLocks/>
                        </wps:cNvSpPr>
                        <wps:spPr bwMode="auto">
                          <a:xfrm>
                            <a:off x="691" y="7"/>
                            <a:ext cx="10440" cy="317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440"/>
                              <a:gd name="T2" fmla="+- 0 324 7"/>
                              <a:gd name="T3" fmla="*/ 324 h 317"/>
                              <a:gd name="T4" fmla="+- 0 11131 691"/>
                              <a:gd name="T5" fmla="*/ T4 w 10440"/>
                              <a:gd name="T6" fmla="+- 0 324 7"/>
                              <a:gd name="T7" fmla="*/ 324 h 317"/>
                              <a:gd name="T8" fmla="+- 0 11131 691"/>
                              <a:gd name="T9" fmla="*/ T8 w 10440"/>
                              <a:gd name="T10" fmla="+- 0 7 7"/>
                              <a:gd name="T11" fmla="*/ 7 h 317"/>
                              <a:gd name="T12" fmla="+- 0 691 691"/>
                              <a:gd name="T13" fmla="*/ T12 w 10440"/>
                              <a:gd name="T14" fmla="+- 0 7 7"/>
                              <a:gd name="T15" fmla="*/ 7 h 317"/>
                              <a:gd name="T16" fmla="+- 0 691 691"/>
                              <a:gd name="T17" fmla="*/ T16 w 10440"/>
                              <a:gd name="T18" fmla="+- 0 324 7"/>
                              <a:gd name="T19" fmla="*/ 32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40" h="317">
                                <a:moveTo>
                                  <a:pt x="0" y="317"/>
                                </a:moveTo>
                                <a:lnTo>
                                  <a:pt x="10440" y="317"/>
                                </a:lnTo>
                                <a:lnTo>
                                  <a:pt x="10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F0919" id="Group 355" o:spid="_x0000_s1026" style="position:absolute;margin-left:34.55pt;margin-top:.35pt;width:522pt;height:15.85pt;z-index:-251665408;mso-position-horizontal-relative:page" coordorigin="691,7" coordsize="10440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">
                <v:shape id="Freeform 356" o:spid="_x0000_s1027" style="position:absolute;left:691;top:7;width:10440;height:317;visibility:visible;mso-wrap-style:square;v-text-anchor:top" coordsize="104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" path="m,317r10440,l10440,,,,,317xe" fillcolor="#f7f7f7" stroked="f">
                  <v:path arrowok="t" o:connecttype="custom" o:connectlocs="0,324;10440,324;10440,7;0,7;0,324" o:connectangles="0,0,0,0,0"/>
                </v:shape>
                <w10:wrap anchorx="page"/>
              </v:group>
            </w:pict>
          </mc:Fallback>
        </mc:AlternateConten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java</w:t>
      </w:r>
      <w:r w:rsidR="002D687A"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-jar</w:t>
      </w:r>
    </w:p>
    <w:p w14:paraId="0CC422B0" w14:textId="77777777" w:rsidR="00E36610" w:rsidRDefault="00E36610">
      <w:pPr>
        <w:spacing w:line="280" w:lineRule="exact"/>
        <w:rPr>
          <w:sz w:val="28"/>
          <w:szCs w:val="28"/>
        </w:rPr>
      </w:pPr>
    </w:p>
    <w:p w14:paraId="5B7369E4" w14:textId="77777777" w:rsidR="00E36610" w:rsidRDefault="002D687A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amp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</w:p>
    <w:p w14:paraId="75B23341" w14:textId="77777777" w:rsidR="00E36610" w:rsidRDefault="00E36610">
      <w:pPr>
        <w:spacing w:before="18" w:line="260" w:lineRule="exact"/>
        <w:rPr>
          <w:sz w:val="26"/>
          <w:szCs w:val="26"/>
        </w:rPr>
      </w:pPr>
    </w:p>
    <w:p w14:paraId="5065463D" w14:textId="494E1DA6" w:rsidR="00E36610" w:rsidRDefault="008939F3">
      <w:pPr>
        <w:spacing w:before="7"/>
        <w:ind w:left="100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1E100276" wp14:editId="25FF2C2A">
                <wp:simplePos x="0" y="0"/>
                <wp:positionH relativeFrom="page">
                  <wp:posOffset>438785</wp:posOffset>
                </wp:positionH>
                <wp:positionV relativeFrom="paragraph">
                  <wp:posOffset>4445</wp:posOffset>
                </wp:positionV>
                <wp:extent cx="6629400" cy="201295"/>
                <wp:effectExtent l="635" t="3810" r="0" b="4445"/>
                <wp:wrapNone/>
                <wp:docPr id="361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201295"/>
                          <a:chOff x="691" y="7"/>
                          <a:chExt cx="10440" cy="317"/>
                        </a:xfrm>
                      </wpg:grpSpPr>
                      <wps:wsp>
                        <wps:cNvPr id="362" name="Freeform 354"/>
                        <wps:cNvSpPr>
                          <a:spLocks/>
                        </wps:cNvSpPr>
                        <wps:spPr bwMode="auto">
                          <a:xfrm>
                            <a:off x="691" y="7"/>
                            <a:ext cx="10440" cy="317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440"/>
                              <a:gd name="T2" fmla="+- 0 324 7"/>
                              <a:gd name="T3" fmla="*/ 324 h 317"/>
                              <a:gd name="T4" fmla="+- 0 11131 691"/>
                              <a:gd name="T5" fmla="*/ T4 w 10440"/>
                              <a:gd name="T6" fmla="+- 0 324 7"/>
                              <a:gd name="T7" fmla="*/ 324 h 317"/>
                              <a:gd name="T8" fmla="+- 0 11131 691"/>
                              <a:gd name="T9" fmla="*/ T8 w 10440"/>
                              <a:gd name="T10" fmla="+- 0 7 7"/>
                              <a:gd name="T11" fmla="*/ 7 h 317"/>
                              <a:gd name="T12" fmla="+- 0 691 691"/>
                              <a:gd name="T13" fmla="*/ T12 w 10440"/>
                              <a:gd name="T14" fmla="+- 0 7 7"/>
                              <a:gd name="T15" fmla="*/ 7 h 317"/>
                              <a:gd name="T16" fmla="+- 0 691 691"/>
                              <a:gd name="T17" fmla="*/ T16 w 10440"/>
                              <a:gd name="T18" fmla="+- 0 324 7"/>
                              <a:gd name="T19" fmla="*/ 32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40" h="317">
                                <a:moveTo>
                                  <a:pt x="0" y="317"/>
                                </a:moveTo>
                                <a:lnTo>
                                  <a:pt x="10440" y="317"/>
                                </a:lnTo>
                                <a:lnTo>
                                  <a:pt x="10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08342" id="Group 353" o:spid="_x0000_s1026" style="position:absolute;margin-left:34.55pt;margin-top:.35pt;width:522pt;height:15.85pt;z-index:-251664384;mso-position-horizontal-relative:page" coordorigin="691,7" coordsize="10440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">
                <v:shape id="Freeform 354" o:spid="_x0000_s1027" style="position:absolute;left:691;top:7;width:10440;height:317;visibility:visible;mso-wrap-style:square;v-text-anchor:top" coordsize="104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" path="m,317r10440,l10440,,,,,317xe" fillcolor="#f7f7f7" stroked="f">
                  <v:path arrowok="t" o:connecttype="custom" o:connectlocs="0,324;10440,324;10440,7;0,7;0,324" o:connectangles="0,0,0,0,0"/>
                </v:shape>
                <w10:wrap anchorx="page"/>
              </v:group>
            </w:pict>
          </mc:Fallback>
        </mc:AlternateConten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$</w:t>
      </w:r>
      <w:r w:rsidR="002D687A"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ja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a</w:t>
      </w:r>
      <w:r w:rsidR="002D687A"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-j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r</w:t>
      </w:r>
      <w:r w:rsidR="002D687A"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 w:rsidR="002D687A"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y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r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j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c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-</w:t>
      </w:r>
      <w:r w:rsidR="002D687A">
        <w:rPr>
          <w:rFonts w:ascii="Calibri" w:eastAsia="Calibri" w:hAnsi="Calibri" w:cs="Calibri"/>
          <w:color w:val="212121"/>
          <w:spacing w:val="3"/>
          <w:sz w:val="26"/>
          <w:szCs w:val="26"/>
        </w:rPr>
        <w:t>0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.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0.</w:t>
      </w:r>
      <w:r w:rsidR="002D687A">
        <w:rPr>
          <w:rFonts w:ascii="Calibri" w:eastAsia="Calibri" w:hAnsi="Calibri" w:cs="Calibri"/>
          <w:color w:val="212121"/>
          <w:spacing w:val="2"/>
          <w:sz w:val="26"/>
          <w:szCs w:val="26"/>
        </w:rPr>
        <w:t>1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-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N</w:t>
      </w:r>
      <w:r w:rsidR="002D687A">
        <w:rPr>
          <w:rFonts w:ascii="Calibri" w:eastAsia="Calibri" w:hAnsi="Calibri" w:cs="Calibri"/>
          <w:color w:val="212121"/>
          <w:spacing w:val="2"/>
          <w:sz w:val="26"/>
          <w:szCs w:val="26"/>
        </w:rPr>
        <w:t>A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P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HO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.jar</w:t>
      </w:r>
    </w:p>
    <w:p w14:paraId="5844754A" w14:textId="77777777" w:rsidR="00E36610" w:rsidRDefault="00E36610">
      <w:pPr>
        <w:spacing w:line="280" w:lineRule="exact"/>
        <w:rPr>
          <w:sz w:val="28"/>
          <w:szCs w:val="28"/>
        </w:rPr>
      </w:pPr>
    </w:p>
    <w:p w14:paraId="55547DA2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op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+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</w:p>
    <w:p w14:paraId="2564A351" w14:textId="77777777" w:rsidR="00E36610" w:rsidRDefault="00E36610">
      <w:pPr>
        <w:spacing w:before="18" w:line="260" w:lineRule="exact"/>
        <w:rPr>
          <w:sz w:val="26"/>
          <w:szCs w:val="26"/>
        </w:rPr>
      </w:pPr>
    </w:p>
    <w:p w14:paraId="20DA30BF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8)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How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g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JDK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v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6D8CCC73" w14:textId="77777777" w:rsidR="00E36610" w:rsidRDefault="00E36610">
      <w:pPr>
        <w:spacing w:line="280" w:lineRule="exact"/>
        <w:rPr>
          <w:sz w:val="28"/>
          <w:szCs w:val="28"/>
        </w:rPr>
      </w:pPr>
    </w:p>
    <w:p w14:paraId="4D8C5967" w14:textId="77777777" w:rsidR="00E36610" w:rsidRDefault="002D687A">
      <w:pPr>
        <w:ind w:left="100" w:right="25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JD</w:t>
      </w:r>
      <w:r>
        <w:rPr>
          <w:rFonts w:ascii="Calibri" w:eastAsia="Calibri" w:hAnsi="Calibri" w:cs="Calibri"/>
          <w:color w:val="212121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ion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Boot,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ou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rw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ite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rsion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ty tag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gi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:</w:t>
      </w:r>
    </w:p>
    <w:p w14:paraId="1C4EA78D" w14:textId="77777777" w:rsidR="00E36610" w:rsidRDefault="00E36610">
      <w:pPr>
        <w:spacing w:before="5" w:line="100" w:lineRule="exact"/>
        <w:rPr>
          <w:sz w:val="10"/>
          <w:szCs w:val="10"/>
        </w:rPr>
      </w:pPr>
    </w:p>
    <w:p w14:paraId="107E8B9D" w14:textId="77777777" w:rsidR="00E36610" w:rsidRDefault="00E36610">
      <w:pPr>
        <w:spacing w:line="200" w:lineRule="exact"/>
      </w:pPr>
    </w:p>
    <w:p w14:paraId="61BED322" w14:textId="77777777" w:rsidR="00E36610" w:rsidRDefault="00E36610">
      <w:pPr>
        <w:spacing w:line="200" w:lineRule="exact"/>
      </w:pPr>
    </w:p>
    <w:p w14:paraId="70B6BC08" w14:textId="77777777" w:rsidR="00E36610" w:rsidRDefault="00E36610">
      <w:pPr>
        <w:spacing w:line="200" w:lineRule="exact"/>
      </w:pPr>
    </w:p>
    <w:p w14:paraId="2D586256" w14:textId="77777777" w:rsidR="00E36610" w:rsidRDefault="00E36610">
      <w:pPr>
        <w:spacing w:line="200" w:lineRule="exact"/>
      </w:pPr>
    </w:p>
    <w:p w14:paraId="32C15895" w14:textId="6C1E0DCA" w:rsidR="00E36610" w:rsidRDefault="008939F3">
      <w:pPr>
        <w:spacing w:before="7"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673B2196" wp14:editId="49BCD401">
                <wp:simplePos x="0" y="0"/>
                <wp:positionH relativeFrom="page">
                  <wp:posOffset>432435</wp:posOffset>
                </wp:positionH>
                <wp:positionV relativeFrom="paragraph">
                  <wp:posOffset>-405765</wp:posOffset>
                </wp:positionV>
                <wp:extent cx="6642100" cy="1021715"/>
                <wp:effectExtent l="0" t="0" r="0" b="0"/>
                <wp:wrapNone/>
                <wp:docPr id="350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100" cy="1021715"/>
                          <a:chOff x="681" y="-639"/>
                          <a:chExt cx="10460" cy="1609"/>
                        </a:xfrm>
                      </wpg:grpSpPr>
                      <wpg:grpSp>
                        <wpg:cNvPr id="351" name="Group 343"/>
                        <wpg:cNvGrpSpPr>
                          <a:grpSpLocks/>
                        </wpg:cNvGrpSpPr>
                        <wpg:grpSpPr bwMode="auto">
                          <a:xfrm>
                            <a:off x="691" y="-629"/>
                            <a:ext cx="10440" cy="319"/>
                            <a:chOff x="691" y="-629"/>
                            <a:chExt cx="10440" cy="319"/>
                          </a:xfrm>
                        </wpg:grpSpPr>
                        <wps:wsp>
                          <wps:cNvPr id="352" name="Freeform 352"/>
                          <wps:cNvSpPr>
                            <a:spLocks/>
                          </wps:cNvSpPr>
                          <wps:spPr bwMode="auto">
                            <a:xfrm>
                              <a:off x="691" y="-629"/>
                              <a:ext cx="10440" cy="319"/>
                            </a:xfrm>
                            <a:custGeom>
                              <a:avLst/>
                              <a:gdLst>
                                <a:gd name="T0" fmla="+- 0 691 691"/>
                                <a:gd name="T1" fmla="*/ T0 w 10440"/>
                                <a:gd name="T2" fmla="+- 0 -309 -629"/>
                                <a:gd name="T3" fmla="*/ -309 h 319"/>
                                <a:gd name="T4" fmla="+- 0 11131 691"/>
                                <a:gd name="T5" fmla="*/ T4 w 10440"/>
                                <a:gd name="T6" fmla="+- 0 -309 -629"/>
                                <a:gd name="T7" fmla="*/ -309 h 319"/>
                                <a:gd name="T8" fmla="+- 0 11131 691"/>
                                <a:gd name="T9" fmla="*/ T8 w 10440"/>
                                <a:gd name="T10" fmla="+- 0 -629 -629"/>
                                <a:gd name="T11" fmla="*/ -629 h 319"/>
                                <a:gd name="T12" fmla="+- 0 691 691"/>
                                <a:gd name="T13" fmla="*/ T12 w 10440"/>
                                <a:gd name="T14" fmla="+- 0 -629 -629"/>
                                <a:gd name="T15" fmla="*/ -629 h 319"/>
                                <a:gd name="T16" fmla="+- 0 691 691"/>
                                <a:gd name="T17" fmla="*/ T16 w 10440"/>
                                <a:gd name="T18" fmla="+- 0 -309 -629"/>
                                <a:gd name="T19" fmla="*/ -309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40" h="319">
                                  <a:moveTo>
                                    <a:pt x="0" y="320"/>
                                  </a:moveTo>
                                  <a:lnTo>
                                    <a:pt x="10440" y="320"/>
                                  </a:lnTo>
                                  <a:lnTo>
                                    <a:pt x="10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3" name="Group 344"/>
                          <wpg:cNvGrpSpPr>
                            <a:grpSpLocks/>
                          </wpg:cNvGrpSpPr>
                          <wpg:grpSpPr bwMode="auto">
                            <a:xfrm>
                              <a:off x="691" y="-309"/>
                              <a:ext cx="10440" cy="317"/>
                              <a:chOff x="691" y="-309"/>
                              <a:chExt cx="10440" cy="317"/>
                            </a:xfrm>
                          </wpg:grpSpPr>
                          <wps:wsp>
                            <wps:cNvPr id="354" name="Freeform 351"/>
                            <wps:cNvSpPr>
                              <a:spLocks/>
                            </wps:cNvSpPr>
                            <wps:spPr bwMode="auto">
                              <a:xfrm>
                                <a:off x="691" y="-309"/>
                                <a:ext cx="10440" cy="317"/>
                              </a:xfrm>
                              <a:custGeom>
                                <a:avLst/>
                                <a:gdLst>
                                  <a:gd name="T0" fmla="+- 0 691 691"/>
                                  <a:gd name="T1" fmla="*/ T0 w 10440"/>
                                  <a:gd name="T2" fmla="+- 0 7 -309"/>
                                  <a:gd name="T3" fmla="*/ 7 h 317"/>
                                  <a:gd name="T4" fmla="+- 0 11131 691"/>
                                  <a:gd name="T5" fmla="*/ T4 w 10440"/>
                                  <a:gd name="T6" fmla="+- 0 7 -309"/>
                                  <a:gd name="T7" fmla="*/ 7 h 317"/>
                                  <a:gd name="T8" fmla="+- 0 11131 691"/>
                                  <a:gd name="T9" fmla="*/ T8 w 10440"/>
                                  <a:gd name="T10" fmla="+- 0 -309 -309"/>
                                  <a:gd name="T11" fmla="*/ -309 h 317"/>
                                  <a:gd name="T12" fmla="+- 0 691 691"/>
                                  <a:gd name="T13" fmla="*/ T12 w 10440"/>
                                  <a:gd name="T14" fmla="+- 0 -309 -309"/>
                                  <a:gd name="T15" fmla="*/ -309 h 317"/>
                                  <a:gd name="T16" fmla="+- 0 691 691"/>
                                  <a:gd name="T17" fmla="*/ T16 w 10440"/>
                                  <a:gd name="T18" fmla="+- 0 7 -309"/>
                                  <a:gd name="T19" fmla="*/ 7 h 31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440" h="317">
                                    <a:moveTo>
                                      <a:pt x="0" y="316"/>
                                    </a:moveTo>
                                    <a:lnTo>
                                      <a:pt x="10440" y="316"/>
                                    </a:lnTo>
                                    <a:lnTo>
                                      <a:pt x="1044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7F7F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55" name="Group 3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1" y="7"/>
                                <a:ext cx="10440" cy="317"/>
                                <a:chOff x="691" y="7"/>
                                <a:chExt cx="10440" cy="317"/>
                              </a:xfrm>
                            </wpg:grpSpPr>
                            <wps:wsp>
                              <wps:cNvPr id="356" name="Freeform 3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1" y="7"/>
                                  <a:ext cx="10440" cy="317"/>
                                </a:xfrm>
                                <a:custGeom>
                                  <a:avLst/>
                                  <a:gdLst>
                                    <a:gd name="T0" fmla="+- 0 691 691"/>
                                    <a:gd name="T1" fmla="*/ T0 w 10440"/>
                                    <a:gd name="T2" fmla="+- 0 324 7"/>
                                    <a:gd name="T3" fmla="*/ 324 h 317"/>
                                    <a:gd name="T4" fmla="+- 0 11131 691"/>
                                    <a:gd name="T5" fmla="*/ T4 w 10440"/>
                                    <a:gd name="T6" fmla="+- 0 324 7"/>
                                    <a:gd name="T7" fmla="*/ 324 h 317"/>
                                    <a:gd name="T8" fmla="+- 0 11131 691"/>
                                    <a:gd name="T9" fmla="*/ T8 w 10440"/>
                                    <a:gd name="T10" fmla="+- 0 7 7"/>
                                    <a:gd name="T11" fmla="*/ 7 h 317"/>
                                    <a:gd name="T12" fmla="+- 0 691 691"/>
                                    <a:gd name="T13" fmla="*/ T12 w 10440"/>
                                    <a:gd name="T14" fmla="+- 0 7 7"/>
                                    <a:gd name="T15" fmla="*/ 7 h 317"/>
                                    <a:gd name="T16" fmla="+- 0 691 691"/>
                                    <a:gd name="T17" fmla="*/ T16 w 10440"/>
                                    <a:gd name="T18" fmla="+- 0 324 7"/>
                                    <a:gd name="T19" fmla="*/ 324 h 31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440" h="317">
                                      <a:moveTo>
                                        <a:pt x="0" y="317"/>
                                      </a:moveTo>
                                      <a:lnTo>
                                        <a:pt x="10440" y="317"/>
                                      </a:lnTo>
                                      <a:lnTo>
                                        <a:pt x="1044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57" name="Group 3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1" y="324"/>
                                  <a:ext cx="10440" cy="317"/>
                                  <a:chOff x="691" y="324"/>
                                  <a:chExt cx="10440" cy="317"/>
                                </a:xfrm>
                              </wpg:grpSpPr>
                              <wps:wsp>
                                <wps:cNvPr id="358" name="Freeform 3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1" y="324"/>
                                    <a:ext cx="10440" cy="317"/>
                                  </a:xfrm>
                                  <a:custGeom>
                                    <a:avLst/>
                                    <a:gdLst>
                                      <a:gd name="T0" fmla="+- 0 691 691"/>
                                      <a:gd name="T1" fmla="*/ T0 w 10440"/>
                                      <a:gd name="T2" fmla="+- 0 641 324"/>
                                      <a:gd name="T3" fmla="*/ 641 h 317"/>
                                      <a:gd name="T4" fmla="+- 0 11131 691"/>
                                      <a:gd name="T5" fmla="*/ T4 w 10440"/>
                                      <a:gd name="T6" fmla="+- 0 641 324"/>
                                      <a:gd name="T7" fmla="*/ 641 h 317"/>
                                      <a:gd name="T8" fmla="+- 0 11131 691"/>
                                      <a:gd name="T9" fmla="*/ T8 w 10440"/>
                                      <a:gd name="T10" fmla="+- 0 324 324"/>
                                      <a:gd name="T11" fmla="*/ 324 h 317"/>
                                      <a:gd name="T12" fmla="+- 0 691 691"/>
                                      <a:gd name="T13" fmla="*/ T12 w 10440"/>
                                      <a:gd name="T14" fmla="+- 0 324 324"/>
                                      <a:gd name="T15" fmla="*/ 324 h 317"/>
                                      <a:gd name="T16" fmla="+- 0 691 691"/>
                                      <a:gd name="T17" fmla="*/ T16 w 10440"/>
                                      <a:gd name="T18" fmla="+- 0 641 324"/>
                                      <a:gd name="T19" fmla="*/ 641 h 31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0440" h="317">
                                        <a:moveTo>
                                          <a:pt x="0" y="317"/>
                                        </a:moveTo>
                                        <a:lnTo>
                                          <a:pt x="10440" y="317"/>
                                        </a:lnTo>
                                        <a:lnTo>
                                          <a:pt x="1044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7F7F7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59" name="Group 3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91" y="641"/>
                                    <a:ext cx="10440" cy="319"/>
                                    <a:chOff x="691" y="641"/>
                                    <a:chExt cx="10440" cy="319"/>
                                  </a:xfrm>
                                </wpg:grpSpPr>
                                <wps:wsp>
                                  <wps:cNvPr id="360" name="Freeform 3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1" y="641"/>
                                      <a:ext cx="10440" cy="319"/>
                                    </a:xfrm>
                                    <a:custGeom>
                                      <a:avLst/>
                                      <a:gdLst>
                                        <a:gd name="T0" fmla="+- 0 691 691"/>
                                        <a:gd name="T1" fmla="*/ T0 w 10440"/>
                                        <a:gd name="T2" fmla="+- 0 960 641"/>
                                        <a:gd name="T3" fmla="*/ 960 h 319"/>
                                        <a:gd name="T4" fmla="+- 0 11131 691"/>
                                        <a:gd name="T5" fmla="*/ T4 w 10440"/>
                                        <a:gd name="T6" fmla="+- 0 960 641"/>
                                        <a:gd name="T7" fmla="*/ 960 h 319"/>
                                        <a:gd name="T8" fmla="+- 0 11131 691"/>
                                        <a:gd name="T9" fmla="*/ T8 w 10440"/>
                                        <a:gd name="T10" fmla="+- 0 641 641"/>
                                        <a:gd name="T11" fmla="*/ 641 h 319"/>
                                        <a:gd name="T12" fmla="+- 0 691 691"/>
                                        <a:gd name="T13" fmla="*/ T12 w 10440"/>
                                        <a:gd name="T14" fmla="+- 0 641 641"/>
                                        <a:gd name="T15" fmla="*/ 641 h 319"/>
                                        <a:gd name="T16" fmla="+- 0 691 691"/>
                                        <a:gd name="T17" fmla="*/ T16 w 10440"/>
                                        <a:gd name="T18" fmla="+- 0 960 641"/>
                                        <a:gd name="T19" fmla="*/ 960 h 319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10440" h="319">
                                          <a:moveTo>
                                            <a:pt x="0" y="319"/>
                                          </a:moveTo>
                                          <a:lnTo>
                                            <a:pt x="10440" y="319"/>
                                          </a:lnTo>
                                          <a:lnTo>
                                            <a:pt x="1044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31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7F7F7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1424D" id="Group 342" o:spid="_x0000_s1026" style="position:absolute;margin-left:34.05pt;margin-top:-31.95pt;width:523pt;height:80.45pt;z-index:-251663360;mso-position-horizontal-relative:page" coordorigin="681,-639" coordsize="10460,1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">
                <v:group id="Group 343" o:spid="_x0000_s1027" style="position:absolute;left:691;top:-629;width:10440;height:319" coordorigin="691,-629" coordsize="10440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shape id="Freeform 352" o:spid="_x0000_s1028" style="position:absolute;left:691;top:-629;width:10440;height:319;visibility:visible;mso-wrap-style:square;v-text-anchor:top" coordsize="10440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" path="m,320r10440,l10440,,,,,320xe" fillcolor="#f7f7f7" stroked="f">
                    <v:path arrowok="t" o:connecttype="custom" o:connectlocs="0,-309;10440,-309;10440,-629;0,-629;0,-309" o:connectangles="0,0,0,0,0"/>
                  </v:shape>
                  <v:group id="Group 344" o:spid="_x0000_s1029" style="position:absolute;left:691;top:-309;width:10440;height:317" coordorigin="691,-309" coordsize="104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<v:shape id="Freeform 351" o:spid="_x0000_s1030" style="position:absolute;left:691;top:-309;width:10440;height:317;visibility:visible;mso-wrap-style:square;v-text-anchor:top" coordsize="104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" path="m,316r10440,l10440,,,,,316xe" fillcolor="#f7f7f7" stroked="f">
                      <v:path arrowok="t" o:connecttype="custom" o:connectlocs="0,7;10440,7;10440,-309;0,-309;0,7" o:connectangles="0,0,0,0,0"/>
                    </v:shape>
                    <v:group id="Group 345" o:spid="_x0000_s1031" style="position:absolute;left:691;top:7;width:10440;height:317" coordorigin="691,7" coordsize="104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<v:shape id="Freeform 350" o:spid="_x0000_s1032" style="position:absolute;left:691;top:7;width:10440;height:317;visibility:visible;mso-wrap-style:square;v-text-anchor:top" coordsize="104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" path="m,317r10440,l10440,,,,,317xe" fillcolor="#f7f7f7" stroked="f">
                        <v:path arrowok="t" o:connecttype="custom" o:connectlocs="0,324;10440,324;10440,7;0,7;0,324" o:connectangles="0,0,0,0,0"/>
                      </v:shape>
                      <v:group id="Group 346" o:spid="_x0000_s1033" style="position:absolute;left:691;top:324;width:10440;height:317" coordorigin="691,324" coordsize="104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  <v:shape id="Freeform 349" o:spid="_x0000_s1034" style="position:absolute;left:691;top:324;width:10440;height:317;visibility:visible;mso-wrap-style:square;v-text-anchor:top" coordsize="104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" path="m,317r10440,l10440,,,,,317xe" fillcolor="#f7f7f7" stroked="f">
                          <v:path arrowok="t" o:connecttype="custom" o:connectlocs="0,641;10440,641;10440,324;0,324;0,641" o:connectangles="0,0,0,0,0"/>
                        </v:shape>
                        <v:group id="Group 347" o:spid="_x0000_s1035" style="position:absolute;left:691;top:641;width:10440;height:319" coordorigin="691,641" coordsize="10440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<v:shape id="Freeform 348" o:spid="_x0000_s1036" style="position:absolute;left:691;top:641;width:10440;height:319;visibility:visible;mso-wrap-style:square;v-text-anchor:top" coordsize="10440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" path="m,319r10440,l10440,,,,,319xe" fillcolor="#f7f7f7" stroked="f">
                            <v:path arrowok="t" o:connecttype="custom" o:connectlocs="0,960;10440,960;10440,641;0,641;0,960" o:connectangles="0,0,0,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1.8</w:t>
      </w:r>
    </w:p>
    <w:p w14:paraId="3E700FB7" w14:textId="77777777" w:rsidR="00E36610" w:rsidRDefault="00E36610">
      <w:pPr>
        <w:spacing w:before="5" w:line="100" w:lineRule="exact"/>
        <w:rPr>
          <w:sz w:val="11"/>
          <w:szCs w:val="11"/>
        </w:rPr>
      </w:pPr>
    </w:p>
    <w:p w14:paraId="6C17B32C" w14:textId="77777777" w:rsidR="00E36610" w:rsidRDefault="00E36610">
      <w:pPr>
        <w:spacing w:line="200" w:lineRule="exact"/>
      </w:pPr>
    </w:p>
    <w:p w14:paraId="64419B10" w14:textId="77777777" w:rsidR="00E36610" w:rsidRDefault="00E36610">
      <w:pPr>
        <w:spacing w:line="200" w:lineRule="exact"/>
      </w:pPr>
    </w:p>
    <w:p w14:paraId="43E6AD39" w14:textId="77777777" w:rsidR="00E36610" w:rsidRDefault="00E36610">
      <w:pPr>
        <w:spacing w:line="200" w:lineRule="exact"/>
      </w:pPr>
    </w:p>
    <w:p w14:paraId="03903994" w14:textId="77777777" w:rsidR="00E36610" w:rsidRDefault="00E36610">
      <w:pPr>
        <w:spacing w:line="200" w:lineRule="exact"/>
      </w:pPr>
    </w:p>
    <w:p w14:paraId="4EFD9C63" w14:textId="77777777" w:rsidR="00E36610" w:rsidRDefault="002D687A">
      <w:pPr>
        <w:spacing w:before="1" w:line="300" w:lineRule="exact"/>
        <w:ind w:left="100" w:right="545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9)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t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ss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fol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om po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72654F96" w14:textId="77777777" w:rsidR="00E36610" w:rsidRDefault="00E36610">
      <w:pPr>
        <w:spacing w:before="2" w:line="280" w:lineRule="exact"/>
        <w:rPr>
          <w:sz w:val="28"/>
          <w:szCs w:val="28"/>
        </w:rPr>
      </w:pPr>
    </w:p>
    <w:p w14:paraId="33AB3497" w14:textId="77777777" w:rsidR="00E36610" w:rsidRDefault="002D687A">
      <w:pPr>
        <w:spacing w:line="300" w:lineRule="exact"/>
        <w:ind w:left="100" w:right="1495"/>
        <w:rPr>
          <w:rFonts w:ascii="Calibri" w:eastAsia="Calibri" w:hAnsi="Calibri" w:cs="Calibri"/>
          <w:sz w:val="26"/>
          <w:szCs w:val="26"/>
        </w:rPr>
        <w:sectPr w:rsidR="00E36610">
          <w:pgSz w:w="11900" w:h="16860"/>
          <w:pgMar w:top="740" w:right="700" w:bottom="280" w:left="620" w:header="0" w:footer="0" w:gutter="0"/>
          <w:cols w:space="720"/>
        </w:sectPr>
      </w:pP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order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n,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ou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ties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 xml:space="preserve">in 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n.pr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rti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s.</w:t>
      </w:r>
      <w:r>
        <w:rPr>
          <w:rFonts w:ascii="Calibri" w:eastAsia="Calibri" w:hAnsi="Calibri" w:cs="Calibri"/>
          <w:color w:val="212121"/>
          <w:spacing w:val="-1"/>
          <w:w w:val="9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or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amp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e,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.po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t=8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0</w:t>
      </w:r>
      <w:r>
        <w:rPr>
          <w:rFonts w:ascii="Calibri" w:eastAsia="Calibri" w:hAnsi="Calibri" w:cs="Calibri"/>
          <w:color w:val="212121"/>
          <w:sz w:val="26"/>
          <w:szCs w:val="26"/>
        </w:rPr>
        <w:t>50</w:t>
      </w:r>
    </w:p>
    <w:p w14:paraId="4A0D4B83" w14:textId="77777777" w:rsidR="00E36610" w:rsidRDefault="00E36610">
      <w:pPr>
        <w:spacing w:before="7" w:line="140" w:lineRule="exact"/>
        <w:rPr>
          <w:sz w:val="14"/>
          <w:szCs w:val="14"/>
        </w:rPr>
      </w:pPr>
    </w:p>
    <w:p w14:paraId="7B16C571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1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0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ow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ful?</w:t>
      </w:r>
    </w:p>
    <w:p w14:paraId="33A16C9F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52D0F13E" w14:textId="77777777" w:rsidR="00E36610" w:rsidRDefault="002D687A">
      <w:pPr>
        <w:spacing w:line="300" w:lineRule="exact"/>
        <w:ind w:left="100" w:right="711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many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s.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 set 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cy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tors.</w:t>
      </w:r>
      <w:r>
        <w:rPr>
          <w:rFonts w:ascii="Calibri" w:eastAsia="Calibri" w:hAnsi="Calibri" w:cs="Calibri"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 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lows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tors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 yo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pom.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ml.</w:t>
      </w:r>
    </w:p>
    <w:p w14:paraId="34C3BD6D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5446D9A2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or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amp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e,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f you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want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work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with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VC,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ou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“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sp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5"/>
          <w:w w:val="99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–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ot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–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w w:val="99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r–</w:t>
      </w:r>
      <w:r>
        <w:rPr>
          <w:rFonts w:ascii="Calibri" w:eastAsia="Calibri" w:hAnsi="Calibri" w:cs="Calibri"/>
          <w:color w:val="212121"/>
          <w:spacing w:val="2"/>
          <w:w w:val="99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 xml:space="preserve">” </w:t>
      </w:r>
      <w:r>
        <w:rPr>
          <w:rFonts w:ascii="Calibri" w:eastAsia="Calibri" w:hAnsi="Calibri" w:cs="Calibri"/>
          <w:color w:val="212121"/>
          <w:sz w:val="26"/>
          <w:szCs w:val="26"/>
        </w:rPr>
        <w:t>as</w:t>
      </w:r>
    </w:p>
    <w:p w14:paraId="3D18104A" w14:textId="77777777" w:rsidR="00E36610" w:rsidRDefault="002D687A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cy</w:t>
      </w:r>
      <w:r>
        <w:rPr>
          <w:rFonts w:ascii="Calibri" w:eastAsia="Calibri" w:hAnsi="Calibri" w:cs="Calibri"/>
          <w:color w:val="212121"/>
          <w:spacing w:val="-1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.</w:t>
      </w:r>
      <w:r>
        <w:rPr>
          <w:rFonts w:ascii="Calibri" w:eastAsia="Calibri" w:hAnsi="Calibri" w:cs="Calibri"/>
          <w:color w:val="212121"/>
          <w:spacing w:val="3"/>
          <w:position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ml.</w:t>
      </w:r>
    </w:p>
    <w:p w14:paraId="5F35CB0F" w14:textId="77777777" w:rsidR="00E36610" w:rsidRDefault="00E36610">
      <w:pPr>
        <w:spacing w:line="280" w:lineRule="exact"/>
        <w:rPr>
          <w:sz w:val="28"/>
          <w:szCs w:val="28"/>
        </w:rPr>
      </w:pPr>
    </w:p>
    <w:p w14:paraId="2DBBF909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1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1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oot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wi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ch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ot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ng?</w:t>
      </w:r>
    </w:p>
    <w:p w14:paraId="1F4D880B" w14:textId="77777777" w:rsidR="00E36610" w:rsidRDefault="00E36610">
      <w:pPr>
        <w:spacing w:line="280" w:lineRule="exact"/>
        <w:rPr>
          <w:sz w:val="28"/>
          <w:szCs w:val="28"/>
        </w:rPr>
      </w:pPr>
    </w:p>
    <w:p w14:paraId="7C68C331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No,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sib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as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limited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y.</w:t>
      </w:r>
    </w:p>
    <w:p w14:paraId="5A152DA7" w14:textId="77777777" w:rsidR="00E36610" w:rsidRDefault="00E36610">
      <w:pPr>
        <w:spacing w:line="280" w:lineRule="exact"/>
        <w:rPr>
          <w:sz w:val="28"/>
          <w:szCs w:val="28"/>
        </w:rPr>
      </w:pPr>
    </w:p>
    <w:p w14:paraId="79854D6F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1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2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 xml:space="preserve">is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figu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b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ch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09F89F80" w14:textId="77777777" w:rsidR="00E36610" w:rsidRDefault="00E36610">
      <w:pPr>
        <w:spacing w:before="16" w:line="260" w:lineRule="exact"/>
        <w:rPr>
          <w:sz w:val="26"/>
          <w:szCs w:val="26"/>
        </w:rPr>
      </w:pPr>
    </w:p>
    <w:p w14:paraId="220BB4DD" w14:textId="77777777" w:rsidR="00E36610" w:rsidRDefault="002D687A">
      <w:pPr>
        <w:spacing w:line="300" w:lineRule="exact"/>
        <w:ind w:left="100" w:right="1059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nfig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tion</w:t>
      </w:r>
      <w:r>
        <w:rPr>
          <w:rFonts w:ascii="Calibri" w:eastAsia="Calibri" w:hAnsi="Calibri" w:cs="Calibri"/>
          <w:color w:val="212121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used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cts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ll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n.pr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rti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s.</w:t>
      </w:r>
      <w:r>
        <w:rPr>
          <w:rFonts w:ascii="Calibri" w:eastAsia="Calibri" w:hAnsi="Calibri" w:cs="Calibri"/>
          <w:color w:val="212121"/>
          <w:spacing w:val="-1"/>
          <w:w w:val="9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 impo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ows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ou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ur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fau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nfig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tions.</w:t>
      </w:r>
    </w:p>
    <w:p w14:paraId="36264113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749B57FB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1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3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068B2F79" w14:textId="77777777" w:rsidR="00E36610" w:rsidRDefault="00E36610">
      <w:pPr>
        <w:spacing w:line="280" w:lineRule="exact"/>
        <w:rPr>
          <w:sz w:val="28"/>
          <w:szCs w:val="28"/>
        </w:rPr>
      </w:pPr>
    </w:p>
    <w:p w14:paraId="24A8EF07" w14:textId="77777777" w:rsidR="00E36610" w:rsidRDefault="002D687A">
      <w:pPr>
        <w:ind w:left="100" w:right="18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vT</w:t>
      </w:r>
      <w:r>
        <w:rPr>
          <w:rFonts w:ascii="Calibri" w:eastAsia="Calibri" w:hAnsi="Calibri" w:cs="Calibri"/>
          <w:color w:val="212121"/>
          <w:sz w:val="26"/>
          <w:szCs w:val="26"/>
        </w:rPr>
        <w:t>oo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ps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tivity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o,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'</w:t>
      </w:r>
      <w:r>
        <w:rPr>
          <w:rFonts w:ascii="Calibri" w:eastAsia="Calibri" w:hAnsi="Calibri" w:cs="Calibri"/>
          <w:color w:val="212121"/>
          <w:sz w:val="26"/>
          <w:szCs w:val="26"/>
        </w:rPr>
        <w:t>t 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oy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ur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ry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time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make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s.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lo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er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 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witho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re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ting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7FE6B09D" w14:textId="77777777" w:rsidR="00E36610" w:rsidRDefault="00E36610">
      <w:pPr>
        <w:spacing w:before="20" w:line="260" w:lineRule="exact"/>
        <w:rPr>
          <w:sz w:val="26"/>
          <w:szCs w:val="26"/>
        </w:rPr>
      </w:pPr>
    </w:p>
    <w:p w14:paraId="50126567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1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4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mp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nt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tj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s?</w:t>
      </w:r>
    </w:p>
    <w:p w14:paraId="6CC90FAF" w14:textId="77777777" w:rsidR="00E36610" w:rsidRDefault="00E36610">
      <w:pPr>
        <w:spacing w:before="18" w:line="260" w:lineRule="exact"/>
        <w:rPr>
          <w:sz w:val="26"/>
          <w:szCs w:val="26"/>
        </w:rPr>
      </w:pPr>
    </w:p>
    <w:p w14:paraId="786BA2A8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rt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nt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ctjs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:</w:t>
      </w:r>
    </w:p>
    <w:p w14:paraId="544C116C" w14:textId="77777777" w:rsidR="00E36610" w:rsidRDefault="00E36610">
      <w:pPr>
        <w:spacing w:line="280" w:lineRule="exact"/>
        <w:rPr>
          <w:sz w:val="28"/>
          <w:szCs w:val="28"/>
        </w:rPr>
      </w:pPr>
    </w:p>
    <w:p w14:paraId="054548F6" w14:textId="77777777" w:rsidR="00E36610" w:rsidRDefault="002D687A">
      <w:pPr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Web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ment</w:t>
      </w:r>
    </w:p>
    <w:p w14:paraId="4E0CA7FC" w14:textId="77777777" w:rsidR="00E36610" w:rsidRDefault="002D687A">
      <w:pPr>
        <w:spacing w:before="2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</w:p>
    <w:p w14:paraId="5695453D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oc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asio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listen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rs</w:t>
      </w:r>
    </w:p>
    <w:p w14:paraId="378E1512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dmin</w:t>
      </w:r>
      <w:r>
        <w:rPr>
          <w:rFonts w:ascii="Calibri" w:eastAsia="Calibri" w:hAnsi="Calibri" w:cs="Calibri"/>
          <w:color w:val="212121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hts</w:t>
      </w:r>
    </w:p>
    <w:p w14:paraId="60CB1A32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YA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rt</w:t>
      </w:r>
    </w:p>
    <w:p w14:paraId="6AB8D504" w14:textId="77777777" w:rsidR="00E36610" w:rsidRDefault="002D687A">
      <w:pPr>
        <w:spacing w:before="2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pe</w:t>
      </w:r>
      <w:r>
        <w:rPr>
          <w:rFonts w:ascii="Calibri" w:eastAsia="Calibri" w:hAnsi="Calibri" w:cs="Calibri"/>
          <w:color w:val="212121"/>
          <w:sz w:val="26"/>
          <w:szCs w:val="26"/>
        </w:rPr>
        <w:t>-safe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</w:p>
    <w:p w14:paraId="4FD0E706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position w:val="1"/>
          <w:sz w:val="26"/>
          <w:szCs w:val="26"/>
        </w:rPr>
        <w:t>z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1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2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tion</w:t>
      </w:r>
    </w:p>
    <w:p w14:paraId="1C3BB297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ties</w:t>
      </w:r>
      <w:r>
        <w:rPr>
          <w:rFonts w:ascii="Calibri" w:eastAsia="Calibri" w:hAnsi="Calibri" w:cs="Calibri"/>
          <w:color w:val="212121"/>
          <w:spacing w:val="-1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il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s</w:t>
      </w:r>
    </w:p>
    <w:p w14:paraId="393F036D" w14:textId="77777777" w:rsidR="00E36610" w:rsidRDefault="002D687A">
      <w:pPr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ity</w:t>
      </w:r>
    </w:p>
    <w:p w14:paraId="41734BC2" w14:textId="77777777" w:rsidR="00E36610" w:rsidRDefault="00E36610">
      <w:pPr>
        <w:spacing w:line="280" w:lineRule="exact"/>
        <w:rPr>
          <w:sz w:val="28"/>
          <w:szCs w:val="28"/>
        </w:rPr>
      </w:pPr>
    </w:p>
    <w:p w14:paraId="7F2E1F2C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1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5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mpo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</w:p>
    <w:p w14:paraId="276EE90D" w14:textId="77777777" w:rsidR="00E36610" w:rsidRDefault="00E36610">
      <w:pPr>
        <w:spacing w:line="280" w:lineRule="exact"/>
        <w:rPr>
          <w:sz w:val="28"/>
          <w:szCs w:val="28"/>
        </w:rPr>
      </w:pPr>
    </w:p>
    <w:p w14:paraId="64EF5A2F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impo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mpo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ts</w:t>
      </w:r>
      <w:r>
        <w:rPr>
          <w:rFonts w:ascii="Calibri" w:eastAsia="Calibri" w:hAnsi="Calibri" w:cs="Calibri"/>
          <w:color w:val="212121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:</w:t>
      </w:r>
    </w:p>
    <w:p w14:paraId="4D639B55" w14:textId="77777777" w:rsidR="00E36610" w:rsidRDefault="00E36610">
      <w:pPr>
        <w:spacing w:line="280" w:lineRule="exact"/>
        <w:rPr>
          <w:sz w:val="28"/>
          <w:szCs w:val="28"/>
        </w:rPr>
      </w:pPr>
    </w:p>
    <w:p w14:paraId="014AF90E" w14:textId="77777777" w:rsidR="00E36610" w:rsidRDefault="002D687A">
      <w:pPr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ter</w:t>
      </w:r>
    </w:p>
    <w:p w14:paraId="34413427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toco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3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</w:t>
      </w:r>
    </w:p>
    <w:p w14:paraId="447A7A23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ct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ator</w:t>
      </w:r>
    </w:p>
    <w:p w14:paraId="29AC5803" w14:textId="77777777" w:rsidR="00E36610" w:rsidRDefault="002D687A">
      <w:pPr>
        <w:spacing w:before="2"/>
        <w:ind w:left="460"/>
        <w:rPr>
          <w:rFonts w:ascii="Calibri" w:eastAsia="Calibri" w:hAnsi="Calibri" w:cs="Calibri"/>
          <w:sz w:val="26"/>
          <w:szCs w:val="26"/>
        </w:rPr>
        <w:sectPr w:rsidR="00E36610">
          <w:headerReference w:type="default" r:id="rId13"/>
          <w:pgSz w:w="11900" w:h="16860"/>
          <w:pgMar w:top="740" w:right="700" w:bottom="280" w:left="620" w:header="0" w:footer="0" w:gutter="0"/>
          <w:cols w:space="720"/>
        </w:sect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</w:p>
    <w:p w14:paraId="53B92B3A" w14:textId="77777777" w:rsidR="00E36610" w:rsidRDefault="00E36610">
      <w:pPr>
        <w:spacing w:before="19" w:line="260" w:lineRule="exact"/>
        <w:rPr>
          <w:sz w:val="26"/>
          <w:szCs w:val="26"/>
        </w:rPr>
      </w:pPr>
    </w:p>
    <w:p w14:paraId="01BC3C7F" w14:textId="77777777" w:rsidR="00E36610" w:rsidRDefault="002D687A">
      <w:pPr>
        <w:spacing w:before="7" w:line="451" w:lineRule="auto"/>
        <w:ind w:left="100" w:right="1851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ou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ties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n.pr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rti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w w:val="9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ex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assp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th. 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amp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e: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fau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at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aS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</w:p>
    <w:p w14:paraId="2D69813F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ase.hos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=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st</w:t>
      </w:r>
    </w:p>
    <w:p w14:paraId="43900EB4" w14:textId="77777777" w:rsidR="00E36610" w:rsidRDefault="00E36610">
      <w:pPr>
        <w:spacing w:line="280" w:lineRule="exact"/>
        <w:rPr>
          <w:sz w:val="28"/>
          <w:szCs w:val="28"/>
        </w:rPr>
      </w:pPr>
    </w:p>
    <w:p w14:paraId="0890DE72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1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7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-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bo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-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r-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38B260BB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2E35AAF2" w14:textId="77777777" w:rsidR="00E36610" w:rsidRDefault="002D687A">
      <w:pPr>
        <w:spacing w:line="300" w:lineRule="exact"/>
        <w:ind w:left="100" w:right="15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spe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ter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ch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makes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Gr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or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M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en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4"/>
          <w:w w:val="99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-</w:t>
      </w:r>
      <w:r>
        <w:rPr>
          <w:rFonts w:ascii="Calibri" w:eastAsia="Calibri" w:hAnsi="Calibri" w:cs="Calibri"/>
          <w:color w:val="212121"/>
          <w:spacing w:val="2"/>
          <w:w w:val="99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eme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 xml:space="preserve">t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sy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rs 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spath.</w:t>
      </w:r>
    </w:p>
    <w:p w14:paraId="5BEBC48E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7EE04FBA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1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8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/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2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supp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7E5F9218" w14:textId="77777777" w:rsidR="00E36610" w:rsidRDefault="00E36610">
      <w:pPr>
        <w:spacing w:line="280" w:lineRule="exact"/>
        <w:rPr>
          <w:sz w:val="28"/>
          <w:szCs w:val="28"/>
        </w:rPr>
      </w:pPr>
    </w:p>
    <w:p w14:paraId="3374A8EB" w14:textId="77777777" w:rsidR="00E36610" w:rsidRDefault="002D687A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ser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le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/</w:t>
      </w:r>
      <w:r>
        <w:rPr>
          <w:rFonts w:ascii="Calibri" w:eastAsia="Calibri" w:hAnsi="Calibri" w:cs="Calibri"/>
          <w:color w:val="212121"/>
          <w:sz w:val="26"/>
          <w:szCs w:val="26"/>
        </w:rPr>
        <w:t>2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rt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</w:p>
    <w:p w14:paraId="1D80FF23" w14:textId="77777777" w:rsidR="00E36610" w:rsidRDefault="00E36610">
      <w:pPr>
        <w:spacing w:before="18" w:line="260" w:lineRule="exact"/>
        <w:rPr>
          <w:sz w:val="26"/>
          <w:szCs w:val="26"/>
        </w:rPr>
      </w:pPr>
    </w:p>
    <w:p w14:paraId="78C8AB4B" w14:textId="0637B911" w:rsidR="00E36610" w:rsidRDefault="008939F3">
      <w:pPr>
        <w:spacing w:before="7"/>
        <w:ind w:left="100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62846496" wp14:editId="4001200F">
                <wp:simplePos x="0" y="0"/>
                <wp:positionH relativeFrom="page">
                  <wp:posOffset>438785</wp:posOffset>
                </wp:positionH>
                <wp:positionV relativeFrom="paragraph">
                  <wp:posOffset>4445</wp:posOffset>
                </wp:positionV>
                <wp:extent cx="6629400" cy="201295"/>
                <wp:effectExtent l="635" t="0" r="0" b="0"/>
                <wp:wrapNone/>
                <wp:docPr id="348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201295"/>
                          <a:chOff x="691" y="7"/>
                          <a:chExt cx="10440" cy="317"/>
                        </a:xfrm>
                      </wpg:grpSpPr>
                      <wps:wsp>
                        <wps:cNvPr id="349" name="Freeform 341"/>
                        <wps:cNvSpPr>
                          <a:spLocks/>
                        </wps:cNvSpPr>
                        <wps:spPr bwMode="auto">
                          <a:xfrm>
                            <a:off x="691" y="7"/>
                            <a:ext cx="10440" cy="317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440"/>
                              <a:gd name="T2" fmla="+- 0 324 7"/>
                              <a:gd name="T3" fmla="*/ 324 h 317"/>
                              <a:gd name="T4" fmla="+- 0 11131 691"/>
                              <a:gd name="T5" fmla="*/ T4 w 10440"/>
                              <a:gd name="T6" fmla="+- 0 324 7"/>
                              <a:gd name="T7" fmla="*/ 324 h 317"/>
                              <a:gd name="T8" fmla="+- 0 11131 691"/>
                              <a:gd name="T9" fmla="*/ T8 w 10440"/>
                              <a:gd name="T10" fmla="+- 0 7 7"/>
                              <a:gd name="T11" fmla="*/ 7 h 317"/>
                              <a:gd name="T12" fmla="+- 0 691 691"/>
                              <a:gd name="T13" fmla="*/ T12 w 10440"/>
                              <a:gd name="T14" fmla="+- 0 7 7"/>
                              <a:gd name="T15" fmla="*/ 7 h 317"/>
                              <a:gd name="T16" fmla="+- 0 691 691"/>
                              <a:gd name="T17" fmla="*/ T16 w 10440"/>
                              <a:gd name="T18" fmla="+- 0 324 7"/>
                              <a:gd name="T19" fmla="*/ 32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40" h="317">
                                <a:moveTo>
                                  <a:pt x="0" y="317"/>
                                </a:moveTo>
                                <a:lnTo>
                                  <a:pt x="10440" y="317"/>
                                </a:lnTo>
                                <a:lnTo>
                                  <a:pt x="10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7DCEF" id="Group 340" o:spid="_x0000_s1026" style="position:absolute;margin-left:34.55pt;margin-top:.35pt;width:522pt;height:15.85pt;z-index:-251662336;mso-position-horizontal-relative:page" coordorigin="691,7" coordsize="10440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">
                <v:shape id="Freeform 341" o:spid="_x0000_s1027" style="position:absolute;left:691;top:7;width:10440;height:317;visibility:visible;mso-wrap-style:square;v-text-anchor:top" coordsize="104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" path="m,317r10440,l10440,,,,,317xe" fillcolor="#f7f7f7" stroked="f">
                  <v:path arrowok="t" o:connecttype="custom" o:connectlocs="0,324;10440,324;10440,7;0,7;0,324" o:connectangles="0,0,0,0,0"/>
                </v:shape>
                <w10:wrap anchorx="page"/>
              </v:group>
            </w:pict>
          </mc:Fallback>
        </mc:AlternateConten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ser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e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.http2.e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a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l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d</w:t>
      </w:r>
      <w:r w:rsidR="002D687A">
        <w:rPr>
          <w:rFonts w:ascii="Calibri" w:eastAsia="Calibri" w:hAnsi="Calibri" w:cs="Calibri"/>
          <w:color w:val="212121"/>
          <w:spacing w:val="-22"/>
          <w:sz w:val="26"/>
          <w:szCs w:val="26"/>
        </w:rPr>
        <w:t xml:space="preserve"> 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co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fi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u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ati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n</w:t>
      </w:r>
      <w:r w:rsidR="002D687A">
        <w:rPr>
          <w:rFonts w:ascii="Calibri" w:eastAsia="Calibri" w:hAnsi="Calibri" w:cs="Calibri"/>
          <w:color w:val="212121"/>
          <w:spacing w:val="-14"/>
          <w:sz w:val="26"/>
          <w:szCs w:val="26"/>
        </w:rPr>
        <w:t xml:space="preserve"> 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p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o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e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ty.</w:t>
      </w:r>
    </w:p>
    <w:p w14:paraId="45604452" w14:textId="77777777" w:rsidR="00E36610" w:rsidRDefault="00E36610">
      <w:pPr>
        <w:spacing w:line="280" w:lineRule="exact"/>
        <w:rPr>
          <w:sz w:val="28"/>
          <w:szCs w:val="28"/>
        </w:rPr>
      </w:pPr>
    </w:p>
    <w:p w14:paraId="1929E32B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1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9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oot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76FCB93E" w14:textId="77777777" w:rsidR="00E36610" w:rsidRDefault="00E36610">
      <w:pPr>
        <w:spacing w:before="18" w:line="260" w:lineRule="exact"/>
        <w:rPr>
          <w:sz w:val="26"/>
          <w:szCs w:val="26"/>
        </w:rPr>
      </w:pPr>
    </w:p>
    <w:p w14:paraId="585B6A72" w14:textId="77777777" w:rsidR="00E36610" w:rsidRDefault="002D687A">
      <w:pPr>
        <w:ind w:left="100" w:right="177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ct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ator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lows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mon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tor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tion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when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ou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wa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sh 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for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tion.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 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trol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usi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TT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460F790C" w14:textId="77777777" w:rsidR="00E36610" w:rsidRDefault="00E36610">
      <w:pPr>
        <w:spacing w:before="19" w:line="260" w:lineRule="exact"/>
        <w:rPr>
          <w:sz w:val="26"/>
          <w:szCs w:val="26"/>
        </w:rPr>
      </w:pPr>
    </w:p>
    <w:p w14:paraId="5AA38ED5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2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0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om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nd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ot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cu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om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po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4FAB7A8A" w14:textId="77777777" w:rsidR="00E36610" w:rsidRDefault="00E36610">
      <w:pPr>
        <w:spacing w:line="280" w:lineRule="exact"/>
        <w:rPr>
          <w:sz w:val="28"/>
          <w:szCs w:val="28"/>
        </w:rPr>
      </w:pPr>
    </w:p>
    <w:p w14:paraId="0088CEF6" w14:textId="77777777" w:rsidR="00E36610" w:rsidRDefault="002D687A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n.pr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rti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s,</w:t>
      </w:r>
      <w:r>
        <w:rPr>
          <w:rFonts w:ascii="Calibri" w:eastAsia="Calibri" w:hAnsi="Calibri" w:cs="Calibri"/>
          <w:color w:val="212121"/>
          <w:spacing w:val="-1"/>
          <w:w w:val="9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wing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ty.</w:t>
      </w:r>
    </w:p>
    <w:p w14:paraId="1B786A24" w14:textId="77777777" w:rsidR="00E36610" w:rsidRDefault="00E36610">
      <w:pPr>
        <w:spacing w:before="16" w:line="260" w:lineRule="exact"/>
        <w:rPr>
          <w:sz w:val="26"/>
          <w:szCs w:val="26"/>
        </w:rPr>
      </w:pPr>
    </w:p>
    <w:p w14:paraId="758CB873" w14:textId="6B6E7A9A" w:rsidR="00E36610" w:rsidRDefault="008939F3">
      <w:pPr>
        <w:spacing w:before="7"/>
        <w:ind w:left="100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0C13BA51" wp14:editId="24444DEE">
                <wp:simplePos x="0" y="0"/>
                <wp:positionH relativeFrom="page">
                  <wp:posOffset>438785</wp:posOffset>
                </wp:positionH>
                <wp:positionV relativeFrom="paragraph">
                  <wp:posOffset>4445</wp:posOffset>
                </wp:positionV>
                <wp:extent cx="6629400" cy="202565"/>
                <wp:effectExtent l="635" t="0" r="0" b="0"/>
                <wp:wrapNone/>
                <wp:docPr id="346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202565"/>
                          <a:chOff x="691" y="7"/>
                          <a:chExt cx="10440" cy="319"/>
                        </a:xfrm>
                      </wpg:grpSpPr>
                      <wps:wsp>
                        <wps:cNvPr id="347" name="Freeform 339"/>
                        <wps:cNvSpPr>
                          <a:spLocks/>
                        </wps:cNvSpPr>
                        <wps:spPr bwMode="auto">
                          <a:xfrm>
                            <a:off x="691" y="7"/>
                            <a:ext cx="10440" cy="319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440"/>
                              <a:gd name="T2" fmla="+- 0 327 7"/>
                              <a:gd name="T3" fmla="*/ 327 h 319"/>
                              <a:gd name="T4" fmla="+- 0 11131 691"/>
                              <a:gd name="T5" fmla="*/ T4 w 10440"/>
                              <a:gd name="T6" fmla="+- 0 327 7"/>
                              <a:gd name="T7" fmla="*/ 327 h 319"/>
                              <a:gd name="T8" fmla="+- 0 11131 691"/>
                              <a:gd name="T9" fmla="*/ T8 w 10440"/>
                              <a:gd name="T10" fmla="+- 0 7 7"/>
                              <a:gd name="T11" fmla="*/ 7 h 319"/>
                              <a:gd name="T12" fmla="+- 0 691 691"/>
                              <a:gd name="T13" fmla="*/ T12 w 10440"/>
                              <a:gd name="T14" fmla="+- 0 7 7"/>
                              <a:gd name="T15" fmla="*/ 7 h 319"/>
                              <a:gd name="T16" fmla="+- 0 691 691"/>
                              <a:gd name="T17" fmla="*/ T16 w 10440"/>
                              <a:gd name="T18" fmla="+- 0 327 7"/>
                              <a:gd name="T19" fmla="*/ 327 h 3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40" h="319">
                                <a:moveTo>
                                  <a:pt x="0" y="320"/>
                                </a:moveTo>
                                <a:lnTo>
                                  <a:pt x="10440" y="320"/>
                                </a:lnTo>
                                <a:lnTo>
                                  <a:pt x="10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FC90D" id="Group 338" o:spid="_x0000_s1026" style="position:absolute;margin-left:34.55pt;margin-top:.35pt;width:522pt;height:15.95pt;z-index:-251661312;mso-position-horizontal-relative:page" coordorigin="691,7" coordsize="10440,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">
                <v:shape id="Freeform 339" o:spid="_x0000_s1027" style="position:absolute;left:691;top:7;width:10440;height:319;visibility:visible;mso-wrap-style:square;v-text-anchor:top" coordsize="10440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" path="m,320r10440,l10440,,,,,320xe" fillcolor="#f7f7f7" stroked="f">
                  <v:path arrowok="t" o:connecttype="custom" o:connectlocs="0,327;10440,327;10440,7;0,7;0,327" o:connectangles="0,0,0,0,0"/>
                </v:shape>
                <w10:wrap anchorx="page"/>
              </v:group>
            </w:pict>
          </mc:Fallback>
        </mc:AlternateConten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ser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e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.po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t</w:t>
      </w:r>
      <w:r w:rsidR="002D687A"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=</w:t>
      </w:r>
      <w:r w:rsidR="002D687A"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81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8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1</w:t>
      </w:r>
    </w:p>
    <w:p w14:paraId="328D0329" w14:textId="77777777" w:rsidR="00E36610" w:rsidRDefault="00E36610">
      <w:pPr>
        <w:spacing w:before="3" w:line="280" w:lineRule="exact"/>
        <w:rPr>
          <w:sz w:val="28"/>
          <w:szCs w:val="28"/>
        </w:rPr>
      </w:pPr>
    </w:p>
    <w:p w14:paraId="66BF0300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2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1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fin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t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  <w:r>
        <w:rPr>
          <w:rFonts w:ascii="Calibri" w:eastAsia="Calibri" w:hAnsi="Calibri" w:cs="Calibri"/>
          <w:b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</w:t>
      </w:r>
    </w:p>
    <w:p w14:paraId="48E2FF4D" w14:textId="77777777" w:rsidR="00E36610" w:rsidRDefault="002D687A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pacing w:val="1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position w:val="1"/>
          <w:sz w:val="26"/>
          <w:szCs w:val="26"/>
        </w:rPr>
        <w:t>oo</w:t>
      </w:r>
      <w:r>
        <w:rPr>
          <w:rFonts w:ascii="Calibri" w:eastAsia="Calibri" w:hAnsi="Calibri" w:cs="Calibri"/>
          <w:b/>
          <w:color w:val="212121"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position w:val="1"/>
          <w:sz w:val="26"/>
          <w:szCs w:val="26"/>
        </w:rPr>
        <w:t>?</w:t>
      </w:r>
    </w:p>
    <w:p w14:paraId="476900D1" w14:textId="77777777" w:rsidR="00E36610" w:rsidRDefault="00E36610">
      <w:pPr>
        <w:spacing w:before="18" w:line="260" w:lineRule="exact"/>
        <w:rPr>
          <w:sz w:val="26"/>
          <w:szCs w:val="26"/>
        </w:rPr>
      </w:pPr>
    </w:p>
    <w:p w14:paraId="22513595" w14:textId="77777777" w:rsidR="00E36610" w:rsidRDefault="002D687A">
      <w:pPr>
        <w:ind w:left="100" w:right="111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hyperlink r:id="rId14"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@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Val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u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e</w:t>
        </w:r>
      </w:hyperlink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ss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</w:t>
      </w:r>
      <w:r>
        <w:rPr>
          <w:rFonts w:ascii="Calibri" w:eastAsia="Calibri" w:hAnsi="Calibri" w:cs="Calibri"/>
          <w:color w:val="212121"/>
          <w:spacing w:val="6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ch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- 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ties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e.</w:t>
      </w:r>
    </w:p>
    <w:p w14:paraId="20815EEF" w14:textId="77777777" w:rsidR="00E36610" w:rsidRDefault="00E36610">
      <w:pPr>
        <w:spacing w:before="12" w:line="260" w:lineRule="exact"/>
        <w:rPr>
          <w:sz w:val="26"/>
          <w:szCs w:val="26"/>
        </w:rPr>
      </w:pPr>
    </w:p>
    <w:p w14:paraId="1E23CD72" w14:textId="77777777" w:rsidR="00E36610" w:rsidRDefault="002D687A">
      <w:pPr>
        <w:spacing w:before="7" w:line="300" w:lineRule="exact"/>
        <w:ind w:left="100"/>
        <w:rPr>
          <w:rFonts w:ascii="Calibri" w:eastAsia="Calibri" w:hAnsi="Calibri" w:cs="Calibri"/>
          <w:sz w:val="26"/>
          <w:szCs w:val="26"/>
        </w:rPr>
      </w:pPr>
      <w:hyperlink r:id="rId15"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@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Val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u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e</w:t>
        </w:r>
      </w:hyperlink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(</w:t>
      </w:r>
      <w:r>
        <w:rPr>
          <w:rFonts w:ascii="Calibri" w:eastAsia="Calibri" w:hAnsi="Calibri" w:cs="Calibri"/>
          <w:color w:val="212121"/>
          <w:sz w:val="26"/>
          <w:szCs w:val="26"/>
        </w:rPr>
        <w:t>"${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usto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.va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}")</w:t>
      </w:r>
    </w:p>
    <w:p w14:paraId="5E8D40FD" w14:textId="77777777" w:rsidR="00E36610" w:rsidRDefault="00E36610">
      <w:pPr>
        <w:spacing w:before="4" w:line="100" w:lineRule="exact"/>
        <w:rPr>
          <w:sz w:val="11"/>
          <w:szCs w:val="11"/>
        </w:rPr>
      </w:pPr>
    </w:p>
    <w:p w14:paraId="6C031B0D" w14:textId="77777777" w:rsidR="00E36610" w:rsidRDefault="00E36610">
      <w:pPr>
        <w:spacing w:line="200" w:lineRule="exact"/>
      </w:pPr>
    </w:p>
    <w:p w14:paraId="4E31A633" w14:textId="372CF91B" w:rsidR="00E36610" w:rsidRDefault="008939F3">
      <w:pPr>
        <w:spacing w:before="7"/>
        <w:ind w:left="100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BDF7783" wp14:editId="514AA1C6">
                <wp:simplePos x="0" y="0"/>
                <wp:positionH relativeFrom="page">
                  <wp:posOffset>432435</wp:posOffset>
                </wp:positionH>
                <wp:positionV relativeFrom="paragraph">
                  <wp:posOffset>-403860</wp:posOffset>
                </wp:positionV>
                <wp:extent cx="6642100" cy="615950"/>
                <wp:effectExtent l="0" t="0" r="0" b="0"/>
                <wp:wrapNone/>
                <wp:docPr id="339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100" cy="615950"/>
                          <a:chOff x="681" y="-636"/>
                          <a:chExt cx="10460" cy="970"/>
                        </a:xfrm>
                      </wpg:grpSpPr>
                      <wpg:grpSp>
                        <wpg:cNvPr id="340" name="Group 332"/>
                        <wpg:cNvGrpSpPr>
                          <a:grpSpLocks/>
                        </wpg:cNvGrpSpPr>
                        <wpg:grpSpPr bwMode="auto">
                          <a:xfrm>
                            <a:off x="691" y="-626"/>
                            <a:ext cx="10440" cy="317"/>
                            <a:chOff x="691" y="-626"/>
                            <a:chExt cx="10440" cy="317"/>
                          </a:xfrm>
                        </wpg:grpSpPr>
                        <wps:wsp>
                          <wps:cNvPr id="341" name="Freeform 337"/>
                          <wps:cNvSpPr>
                            <a:spLocks/>
                          </wps:cNvSpPr>
                          <wps:spPr bwMode="auto">
                            <a:xfrm>
                              <a:off x="691" y="-626"/>
                              <a:ext cx="10440" cy="317"/>
                            </a:xfrm>
                            <a:custGeom>
                              <a:avLst/>
                              <a:gdLst>
                                <a:gd name="T0" fmla="+- 0 691 691"/>
                                <a:gd name="T1" fmla="*/ T0 w 10440"/>
                                <a:gd name="T2" fmla="+- 0 -309 -626"/>
                                <a:gd name="T3" fmla="*/ -309 h 317"/>
                                <a:gd name="T4" fmla="+- 0 11131 691"/>
                                <a:gd name="T5" fmla="*/ T4 w 10440"/>
                                <a:gd name="T6" fmla="+- 0 -309 -626"/>
                                <a:gd name="T7" fmla="*/ -309 h 317"/>
                                <a:gd name="T8" fmla="+- 0 11131 691"/>
                                <a:gd name="T9" fmla="*/ T8 w 10440"/>
                                <a:gd name="T10" fmla="+- 0 -626 -626"/>
                                <a:gd name="T11" fmla="*/ -626 h 317"/>
                                <a:gd name="T12" fmla="+- 0 691 691"/>
                                <a:gd name="T13" fmla="*/ T12 w 10440"/>
                                <a:gd name="T14" fmla="+- 0 -626 -626"/>
                                <a:gd name="T15" fmla="*/ -626 h 317"/>
                                <a:gd name="T16" fmla="+- 0 691 691"/>
                                <a:gd name="T17" fmla="*/ T16 w 10440"/>
                                <a:gd name="T18" fmla="+- 0 -309 -626"/>
                                <a:gd name="T19" fmla="*/ -309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40" h="317">
                                  <a:moveTo>
                                    <a:pt x="0" y="317"/>
                                  </a:moveTo>
                                  <a:lnTo>
                                    <a:pt x="10440" y="317"/>
                                  </a:lnTo>
                                  <a:lnTo>
                                    <a:pt x="10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42" name="Group 333"/>
                          <wpg:cNvGrpSpPr>
                            <a:grpSpLocks/>
                          </wpg:cNvGrpSpPr>
                          <wpg:grpSpPr bwMode="auto">
                            <a:xfrm>
                              <a:off x="691" y="-309"/>
                              <a:ext cx="10440" cy="317"/>
                              <a:chOff x="691" y="-309"/>
                              <a:chExt cx="10440" cy="317"/>
                            </a:xfrm>
                          </wpg:grpSpPr>
                          <wps:wsp>
                            <wps:cNvPr id="343" name="Freeform 336"/>
                            <wps:cNvSpPr>
                              <a:spLocks/>
                            </wps:cNvSpPr>
                            <wps:spPr bwMode="auto">
                              <a:xfrm>
                                <a:off x="691" y="-309"/>
                                <a:ext cx="10440" cy="317"/>
                              </a:xfrm>
                              <a:custGeom>
                                <a:avLst/>
                                <a:gdLst>
                                  <a:gd name="T0" fmla="+- 0 691 691"/>
                                  <a:gd name="T1" fmla="*/ T0 w 10440"/>
                                  <a:gd name="T2" fmla="+- 0 7 -309"/>
                                  <a:gd name="T3" fmla="*/ 7 h 317"/>
                                  <a:gd name="T4" fmla="+- 0 11131 691"/>
                                  <a:gd name="T5" fmla="*/ T4 w 10440"/>
                                  <a:gd name="T6" fmla="+- 0 7 -309"/>
                                  <a:gd name="T7" fmla="*/ 7 h 317"/>
                                  <a:gd name="T8" fmla="+- 0 11131 691"/>
                                  <a:gd name="T9" fmla="*/ T8 w 10440"/>
                                  <a:gd name="T10" fmla="+- 0 -309 -309"/>
                                  <a:gd name="T11" fmla="*/ -309 h 317"/>
                                  <a:gd name="T12" fmla="+- 0 691 691"/>
                                  <a:gd name="T13" fmla="*/ T12 w 10440"/>
                                  <a:gd name="T14" fmla="+- 0 -309 -309"/>
                                  <a:gd name="T15" fmla="*/ -309 h 317"/>
                                  <a:gd name="T16" fmla="+- 0 691 691"/>
                                  <a:gd name="T17" fmla="*/ T16 w 10440"/>
                                  <a:gd name="T18" fmla="+- 0 7 -309"/>
                                  <a:gd name="T19" fmla="*/ 7 h 31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440" h="317">
                                    <a:moveTo>
                                      <a:pt x="0" y="316"/>
                                    </a:moveTo>
                                    <a:lnTo>
                                      <a:pt x="10440" y="316"/>
                                    </a:lnTo>
                                    <a:lnTo>
                                      <a:pt x="1044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7F7F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44" name="Group 3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1" y="7"/>
                                <a:ext cx="10440" cy="317"/>
                                <a:chOff x="691" y="7"/>
                                <a:chExt cx="10440" cy="317"/>
                              </a:xfrm>
                            </wpg:grpSpPr>
                            <wps:wsp>
                              <wps:cNvPr id="345" name="Freeform 3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1" y="7"/>
                                  <a:ext cx="10440" cy="317"/>
                                </a:xfrm>
                                <a:custGeom>
                                  <a:avLst/>
                                  <a:gdLst>
                                    <a:gd name="T0" fmla="+- 0 691 691"/>
                                    <a:gd name="T1" fmla="*/ T0 w 10440"/>
                                    <a:gd name="T2" fmla="+- 0 324 7"/>
                                    <a:gd name="T3" fmla="*/ 324 h 317"/>
                                    <a:gd name="T4" fmla="+- 0 11131 691"/>
                                    <a:gd name="T5" fmla="*/ T4 w 10440"/>
                                    <a:gd name="T6" fmla="+- 0 324 7"/>
                                    <a:gd name="T7" fmla="*/ 324 h 317"/>
                                    <a:gd name="T8" fmla="+- 0 11131 691"/>
                                    <a:gd name="T9" fmla="*/ T8 w 10440"/>
                                    <a:gd name="T10" fmla="+- 0 7 7"/>
                                    <a:gd name="T11" fmla="*/ 7 h 317"/>
                                    <a:gd name="T12" fmla="+- 0 691 691"/>
                                    <a:gd name="T13" fmla="*/ T12 w 10440"/>
                                    <a:gd name="T14" fmla="+- 0 7 7"/>
                                    <a:gd name="T15" fmla="*/ 7 h 317"/>
                                    <a:gd name="T16" fmla="+- 0 691 691"/>
                                    <a:gd name="T17" fmla="*/ T16 w 10440"/>
                                    <a:gd name="T18" fmla="+- 0 324 7"/>
                                    <a:gd name="T19" fmla="*/ 324 h 31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440" h="317">
                                      <a:moveTo>
                                        <a:pt x="0" y="317"/>
                                      </a:moveTo>
                                      <a:lnTo>
                                        <a:pt x="10440" y="317"/>
                                      </a:lnTo>
                                      <a:lnTo>
                                        <a:pt x="1044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DC13A" id="Group 331" o:spid="_x0000_s1026" style="position:absolute;margin-left:34.05pt;margin-top:-31.8pt;width:523pt;height:48.5pt;z-index:-251660288;mso-position-horizontal-relative:page" coordorigin="681,-636" coordsize="10460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">
                <v:group id="Group 332" o:spid="_x0000_s1027" style="position:absolute;left:691;top:-626;width:10440;height:317" coordorigin="691,-626" coordsize="104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shape id="Freeform 337" o:spid="_x0000_s1028" style="position:absolute;left:691;top:-626;width:10440;height:317;visibility:visible;mso-wrap-style:square;v-text-anchor:top" coordsize="104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" path="m,317r10440,l10440,,,,,317xe" fillcolor="#f7f7f7" stroked="f">
                    <v:path arrowok="t" o:connecttype="custom" o:connectlocs="0,-309;10440,-309;10440,-626;0,-626;0,-309" o:connectangles="0,0,0,0,0"/>
                  </v:shape>
                  <v:group id="Group 333" o:spid="_x0000_s1029" style="position:absolute;left:691;top:-309;width:10440;height:317" coordorigin="691,-309" coordsize="104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<v:shape id="Freeform 336" o:spid="_x0000_s1030" style="position:absolute;left:691;top:-309;width:10440;height:317;visibility:visible;mso-wrap-style:square;v-text-anchor:top" coordsize="104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" path="m,316r10440,l10440,,,,,316xe" fillcolor="#f7f7f7" stroked="f">
                      <v:path arrowok="t" o:connecttype="custom" o:connectlocs="0,7;10440,7;10440,-309;0,-309;0,7" o:connectangles="0,0,0,0,0"/>
                    </v:shape>
                    <v:group id="Group 334" o:spid="_x0000_s1031" style="position:absolute;left:691;top:7;width:10440;height:317" coordorigin="691,7" coordsize="104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<v:shape id="Freeform 335" o:spid="_x0000_s1032" style="position:absolute;left:691;top:7;width:10440;height:317;visibility:visible;mso-wrap-style:square;v-text-anchor:top" coordsize="104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" path="m,317r10440,l10440,,,,,317xe" fillcolor="#f7f7f7" stroked="f">
                        <v:path arrowok="t" o:connecttype="custom" o:connectlocs="0,324;10440,324;10440,7;0,7;0,324" o:connectangles="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p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i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ate</w:t>
      </w:r>
      <w:r w:rsidR="002D687A"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St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i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g</w:t>
      </w:r>
      <w:r w:rsidR="002D687A"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cus</w:t>
      </w:r>
      <w:r w:rsidR="002D687A"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o</w:t>
      </w:r>
      <w:r w:rsidR="002D687A">
        <w:rPr>
          <w:rFonts w:ascii="Calibri" w:eastAsia="Calibri" w:hAnsi="Calibri" w:cs="Calibri"/>
          <w:color w:val="212121"/>
          <w:spacing w:val="2"/>
          <w:sz w:val="26"/>
          <w:szCs w:val="26"/>
        </w:rPr>
        <w:t>m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a</w:t>
      </w:r>
      <w:r w:rsidR="002D687A"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 w:rsidR="002D687A">
        <w:rPr>
          <w:rFonts w:ascii="Calibri" w:eastAsia="Calibri" w:hAnsi="Calibri" w:cs="Calibri"/>
          <w:color w:val="212121"/>
          <w:sz w:val="26"/>
          <w:szCs w:val="26"/>
        </w:rPr>
        <w:t>;</w:t>
      </w:r>
    </w:p>
    <w:p w14:paraId="61C1E2B1" w14:textId="77777777" w:rsidR="00E36610" w:rsidRDefault="00E36610">
      <w:pPr>
        <w:spacing w:line="280" w:lineRule="exact"/>
        <w:rPr>
          <w:sz w:val="28"/>
          <w:szCs w:val="28"/>
        </w:rPr>
      </w:pPr>
    </w:p>
    <w:p w14:paraId="66229D47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2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2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et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nd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58F8AC18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56EF05DC" w14:textId="77777777" w:rsidR="00E36610" w:rsidRDefault="002D687A">
      <w:pPr>
        <w:spacing w:line="300" w:lineRule="exact"/>
        <w:ind w:left="100" w:right="601"/>
        <w:rPr>
          <w:rFonts w:ascii="Calibri" w:eastAsia="Calibri" w:hAnsi="Calibri" w:cs="Calibri"/>
          <w:sz w:val="26"/>
          <w:szCs w:val="26"/>
        </w:rPr>
        <w:sectPr w:rsidR="00E36610">
          <w:headerReference w:type="default" r:id="rId16"/>
          <w:pgSz w:w="11900" w:h="16860"/>
          <w:pgMar w:top="1200" w:right="700" w:bottom="280" w:left="620" w:header="0" w:footer="0" w:gutter="0"/>
          <w:cols w:space="720"/>
        </w:sect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w</w:t>
      </w:r>
      <w:r>
        <w:rPr>
          <w:rFonts w:ascii="Calibri" w:eastAsia="Calibri" w:hAnsi="Calibri" w:cs="Calibri"/>
          <w:color w:val="212121"/>
          <w:sz w:val="26"/>
          <w:szCs w:val="26"/>
        </w:rPr>
        <w:t>eb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ment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ewo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sed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a.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other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nd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0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 Boot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sion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amewo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min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ted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il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nfig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tion 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for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setup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n.</w:t>
      </w:r>
    </w:p>
    <w:p w14:paraId="2AC0AD67" w14:textId="77777777" w:rsidR="00E36610" w:rsidRDefault="00E36610">
      <w:pPr>
        <w:spacing w:before="19" w:line="260" w:lineRule="exact"/>
        <w:rPr>
          <w:sz w:val="26"/>
          <w:szCs w:val="26"/>
        </w:rPr>
      </w:pPr>
    </w:p>
    <w:p w14:paraId="3CC91226" w14:textId="77777777" w:rsidR="00E36610" w:rsidRDefault="002D687A">
      <w:pPr>
        <w:spacing w:before="7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min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ity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ct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ch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man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ge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or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color w:val="212121"/>
          <w:spacing w:val="12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</w:p>
    <w:p w14:paraId="08CA0B75" w14:textId="77777777" w:rsidR="00E36610" w:rsidRDefault="002D687A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ns.</w:t>
      </w:r>
    </w:p>
    <w:p w14:paraId="4A263E34" w14:textId="77777777" w:rsidR="00E36610" w:rsidRDefault="00E36610">
      <w:pPr>
        <w:spacing w:line="280" w:lineRule="exact"/>
        <w:rPr>
          <w:sz w:val="28"/>
          <w:szCs w:val="28"/>
        </w:rPr>
      </w:pPr>
    </w:p>
    <w:p w14:paraId="382D1B4C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2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4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con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ct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ot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se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J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357CF43F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15B2F339" w14:textId="77777777" w:rsidR="00E36610" w:rsidRDefault="002D687A">
      <w:pPr>
        <w:spacing w:line="300" w:lineRule="exact"/>
        <w:ind w:left="100" w:right="44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supp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rts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-b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ot-d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-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z w:val="26"/>
          <w:szCs w:val="26"/>
        </w:rPr>
        <w:t>PA</w:t>
      </w:r>
      <w:r>
        <w:rPr>
          <w:rFonts w:ascii="Calibri" w:eastAsia="Calibri" w:hAnsi="Calibri" w:cs="Calibri"/>
          <w:color w:val="212121"/>
          <w:spacing w:val="-2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t,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ou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 with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tional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ase.</w:t>
      </w:r>
    </w:p>
    <w:p w14:paraId="0D299F7C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10D8205B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2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5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hyperlink r:id="rId17">
        <w:r>
          <w:rPr>
            <w:rFonts w:ascii="Calibri" w:eastAsia="Calibri" w:hAnsi="Calibri" w:cs="Calibri"/>
            <w:b/>
            <w:color w:val="212121"/>
            <w:sz w:val="26"/>
            <w:szCs w:val="26"/>
          </w:rPr>
          <w:t>@Re</w:t>
        </w:r>
        <w:r>
          <w:rPr>
            <w:rFonts w:ascii="Calibri" w:eastAsia="Calibri" w:hAnsi="Calibri" w:cs="Calibri"/>
            <w:b/>
            <w:color w:val="212121"/>
            <w:spacing w:val="1"/>
            <w:sz w:val="26"/>
            <w:szCs w:val="26"/>
          </w:rPr>
          <w:t>s</w:t>
        </w:r>
        <w:r>
          <w:rPr>
            <w:rFonts w:ascii="Calibri" w:eastAsia="Calibri" w:hAnsi="Calibri" w:cs="Calibri"/>
            <w:b/>
            <w:color w:val="212121"/>
            <w:spacing w:val="-1"/>
            <w:sz w:val="26"/>
            <w:szCs w:val="26"/>
          </w:rPr>
          <w:t>t</w:t>
        </w:r>
        <w:r>
          <w:rPr>
            <w:rFonts w:ascii="Calibri" w:eastAsia="Calibri" w:hAnsi="Calibri" w:cs="Calibri"/>
            <w:b/>
            <w:color w:val="212121"/>
            <w:sz w:val="26"/>
            <w:szCs w:val="26"/>
          </w:rPr>
          <w:t>C</w:t>
        </w:r>
        <w:r>
          <w:rPr>
            <w:rFonts w:ascii="Calibri" w:eastAsia="Calibri" w:hAnsi="Calibri" w:cs="Calibri"/>
            <w:b/>
            <w:color w:val="212121"/>
            <w:spacing w:val="2"/>
            <w:sz w:val="26"/>
            <w:szCs w:val="26"/>
          </w:rPr>
          <w:t>o</w:t>
        </w:r>
        <w:r>
          <w:rPr>
            <w:rFonts w:ascii="Calibri" w:eastAsia="Calibri" w:hAnsi="Calibri" w:cs="Calibri"/>
            <w:b/>
            <w:color w:val="212121"/>
            <w:sz w:val="26"/>
            <w:szCs w:val="26"/>
          </w:rPr>
          <w:t>n</w:t>
        </w:r>
        <w:r>
          <w:rPr>
            <w:rFonts w:ascii="Calibri" w:eastAsia="Calibri" w:hAnsi="Calibri" w:cs="Calibri"/>
            <w:b/>
            <w:color w:val="212121"/>
            <w:spacing w:val="1"/>
            <w:sz w:val="26"/>
            <w:szCs w:val="26"/>
          </w:rPr>
          <w:t>t</w:t>
        </w:r>
        <w:r>
          <w:rPr>
            <w:rFonts w:ascii="Calibri" w:eastAsia="Calibri" w:hAnsi="Calibri" w:cs="Calibri"/>
            <w:b/>
            <w:color w:val="212121"/>
            <w:spacing w:val="-1"/>
            <w:sz w:val="26"/>
            <w:szCs w:val="26"/>
          </w:rPr>
          <w:t>r</w:t>
        </w:r>
        <w:r>
          <w:rPr>
            <w:rFonts w:ascii="Calibri" w:eastAsia="Calibri" w:hAnsi="Calibri" w:cs="Calibri"/>
            <w:b/>
            <w:color w:val="212121"/>
            <w:sz w:val="26"/>
            <w:szCs w:val="26"/>
          </w:rPr>
          <w:t>o</w:t>
        </w:r>
        <w:r>
          <w:rPr>
            <w:rFonts w:ascii="Calibri" w:eastAsia="Calibri" w:hAnsi="Calibri" w:cs="Calibri"/>
            <w:b/>
            <w:color w:val="212121"/>
            <w:spacing w:val="1"/>
            <w:sz w:val="26"/>
            <w:szCs w:val="26"/>
          </w:rPr>
          <w:t>ll</w:t>
        </w:r>
        <w:r>
          <w:rPr>
            <w:rFonts w:ascii="Calibri" w:eastAsia="Calibri" w:hAnsi="Calibri" w:cs="Calibri"/>
            <w:b/>
            <w:color w:val="212121"/>
            <w:spacing w:val="-1"/>
            <w:sz w:val="26"/>
            <w:szCs w:val="26"/>
          </w:rPr>
          <w:t>e</w:t>
        </w:r>
        <w:r>
          <w:rPr>
            <w:rFonts w:ascii="Calibri" w:eastAsia="Calibri" w:hAnsi="Calibri" w:cs="Calibri"/>
            <w:b/>
            <w:color w:val="212121"/>
            <w:sz w:val="26"/>
            <w:szCs w:val="26"/>
          </w:rPr>
          <w:t>r</w:t>
        </w:r>
      </w:hyperlink>
      <w:r>
        <w:rPr>
          <w:rFonts w:ascii="Calibri" w:eastAsia="Calibri" w:hAnsi="Calibri" w:cs="Calibri"/>
          <w:b/>
          <w:color w:val="212121"/>
          <w:spacing w:val="-1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6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4E5E0166" w14:textId="77777777" w:rsidR="00E36610" w:rsidRDefault="00E36610">
      <w:pPr>
        <w:spacing w:line="280" w:lineRule="exact"/>
        <w:rPr>
          <w:sz w:val="28"/>
          <w:szCs w:val="28"/>
        </w:rPr>
      </w:pPr>
    </w:p>
    <w:p w14:paraId="076884B1" w14:textId="77777777" w:rsidR="00E36610" w:rsidRDefault="002D687A">
      <w:pPr>
        <w:ind w:left="100" w:right="21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hyperlink r:id="rId18"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@R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estCont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r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ol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l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er</w:t>
        </w:r>
      </w:hyperlink>
      <w:r>
        <w:rPr>
          <w:rFonts w:ascii="Calibri" w:eastAsia="Calibri" w:hAnsi="Calibri" w:cs="Calibri"/>
          <w:color w:val="212121"/>
          <w:spacing w:val="-1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tation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ou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hyperlink r:id="rId19"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@R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esponse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B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o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d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y</w:t>
        </w:r>
      </w:hyperlink>
      <w:r>
        <w:rPr>
          <w:rFonts w:ascii="Calibri" w:eastAsia="Calibri" w:hAnsi="Calibri" w:cs="Calibri"/>
          <w:color w:val="212121"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hyperlink r:id="rId20"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@C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o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n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tro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l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l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e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r</w:t>
        </w:r>
      </w:hyperlink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tatio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s 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ass.</w:t>
      </w:r>
    </w:p>
    <w:p w14:paraId="4FB73D96" w14:textId="77777777" w:rsidR="00E36610" w:rsidRDefault="00E36610">
      <w:pPr>
        <w:spacing w:line="280" w:lineRule="exact"/>
        <w:rPr>
          <w:sz w:val="28"/>
          <w:szCs w:val="28"/>
        </w:rPr>
      </w:pPr>
    </w:p>
    <w:p w14:paraId="43C281AD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ou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also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mpo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3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g.spr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amewo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.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pacing w:val="2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b.bi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d.an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otation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e.</w:t>
      </w:r>
    </w:p>
    <w:p w14:paraId="17F5B00D" w14:textId="77777777" w:rsidR="00E36610" w:rsidRDefault="00E36610">
      <w:pPr>
        <w:spacing w:line="280" w:lineRule="exact"/>
        <w:rPr>
          <w:sz w:val="28"/>
          <w:szCs w:val="28"/>
        </w:rPr>
      </w:pPr>
    </w:p>
    <w:p w14:paraId="476FB345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2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6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fine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z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r</w:t>
      </w:r>
    </w:p>
    <w:p w14:paraId="233D4206" w14:textId="77777777" w:rsidR="00E36610" w:rsidRDefault="00E36610">
      <w:pPr>
        <w:spacing w:line="280" w:lineRule="exact"/>
        <w:rPr>
          <w:sz w:val="28"/>
          <w:szCs w:val="28"/>
        </w:rPr>
      </w:pPr>
    </w:p>
    <w:p w14:paraId="001A9F80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tia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z</w:t>
      </w:r>
      <w:r>
        <w:rPr>
          <w:rFonts w:ascii="Calibri" w:eastAsia="Calibri" w:hAnsi="Calibri" w:cs="Calibri"/>
          <w:color w:val="212121"/>
          <w:sz w:val="26"/>
          <w:szCs w:val="26"/>
        </w:rPr>
        <w:t>er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 xml:space="preserve">a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eb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ch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iti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ct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for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18659146" w14:textId="77777777" w:rsidR="00E36610" w:rsidRDefault="00E36610">
      <w:pPr>
        <w:spacing w:line="280" w:lineRule="exact"/>
        <w:rPr>
          <w:sz w:val="28"/>
          <w:szCs w:val="28"/>
        </w:rPr>
      </w:pPr>
    </w:p>
    <w:p w14:paraId="0B82DE83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2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7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CLI</w:t>
      </w:r>
    </w:p>
    <w:p w14:paraId="369EEC49" w14:textId="77777777" w:rsidR="00E36610" w:rsidRDefault="00E36610">
      <w:pPr>
        <w:spacing w:line="280" w:lineRule="exact"/>
        <w:rPr>
          <w:sz w:val="28"/>
          <w:szCs w:val="28"/>
        </w:rPr>
      </w:pPr>
    </w:p>
    <w:p w14:paraId="09DB8E5C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CLI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used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for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ting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Groovy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n,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ise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46F1234F" w14:textId="77777777" w:rsidR="00E36610" w:rsidRDefault="00E36610">
      <w:pPr>
        <w:spacing w:before="1" w:line="280" w:lineRule="exact"/>
        <w:rPr>
          <w:sz w:val="28"/>
          <w:szCs w:val="28"/>
        </w:rPr>
      </w:pPr>
    </w:p>
    <w:p w14:paraId="2BE456E8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2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8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ne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rt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10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71E6C783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3D80E680" w14:textId="77777777" w:rsidR="00E36610" w:rsidRDefault="002D687A">
      <w:pPr>
        <w:spacing w:line="300" w:lineRule="exact"/>
        <w:ind w:left="100" w:right="405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ou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ties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file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ll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n.pr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rti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s.</w:t>
      </w:r>
      <w:r>
        <w:rPr>
          <w:rFonts w:ascii="Calibri" w:eastAsia="Calibri" w:hAnsi="Calibri" w:cs="Calibri"/>
          <w:color w:val="212121"/>
          <w:spacing w:val="-1"/>
          <w:w w:val="9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 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this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man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ly,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or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tia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z</w:t>
      </w:r>
      <w:r>
        <w:rPr>
          <w:rFonts w:ascii="Calibri" w:eastAsia="Calibri" w:hAnsi="Calibri" w:cs="Calibri"/>
          <w:color w:val="212121"/>
          <w:sz w:val="26"/>
          <w:szCs w:val="26"/>
        </w:rPr>
        <w:t>er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e.</w:t>
      </w:r>
    </w:p>
    <w:p w14:paraId="1517845C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423D7851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2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9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mbe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dd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conta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supp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</w:p>
    <w:p w14:paraId="4B3D8C6C" w14:textId="77777777" w:rsidR="00E36610" w:rsidRDefault="00E36610">
      <w:pPr>
        <w:spacing w:line="280" w:lineRule="exact"/>
        <w:rPr>
          <w:sz w:val="28"/>
          <w:szCs w:val="28"/>
        </w:rPr>
      </w:pPr>
    </w:p>
    <w:p w14:paraId="1340F2A3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supp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rt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mbe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tai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s:</w:t>
      </w:r>
    </w:p>
    <w:p w14:paraId="3DA9242B" w14:textId="77777777" w:rsidR="00E36610" w:rsidRDefault="00E36610">
      <w:pPr>
        <w:spacing w:line="280" w:lineRule="exact"/>
        <w:rPr>
          <w:sz w:val="28"/>
          <w:szCs w:val="28"/>
        </w:rPr>
      </w:pPr>
    </w:p>
    <w:p w14:paraId="1CDD4E01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1)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omc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</w:p>
    <w:p w14:paraId="710641AB" w14:textId="77777777" w:rsidR="00E36610" w:rsidRDefault="00E36610">
      <w:pPr>
        <w:spacing w:before="1" w:line="280" w:lineRule="exact"/>
        <w:rPr>
          <w:sz w:val="28"/>
          <w:szCs w:val="28"/>
        </w:rPr>
      </w:pPr>
    </w:p>
    <w:p w14:paraId="18123E00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2)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z w:val="26"/>
          <w:szCs w:val="26"/>
        </w:rPr>
        <w:t>etty</w:t>
      </w:r>
    </w:p>
    <w:p w14:paraId="0EE149AA" w14:textId="77777777" w:rsidR="00E36610" w:rsidRDefault="00E36610">
      <w:pPr>
        <w:spacing w:line="280" w:lineRule="exact"/>
        <w:rPr>
          <w:sz w:val="28"/>
          <w:szCs w:val="28"/>
        </w:rPr>
      </w:pPr>
    </w:p>
    <w:p w14:paraId="73D3B30E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3)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1B89180C" w14:textId="77777777" w:rsidR="00E36610" w:rsidRDefault="00E36610">
      <w:pPr>
        <w:spacing w:before="18" w:line="260" w:lineRule="exact"/>
        <w:rPr>
          <w:sz w:val="26"/>
          <w:szCs w:val="26"/>
        </w:rPr>
      </w:pPr>
    </w:p>
    <w:p w14:paraId="756C56DA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fau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t,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 uses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emb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584CE8DF" w14:textId="77777777" w:rsidR="00E36610" w:rsidRDefault="00E36610">
      <w:pPr>
        <w:spacing w:line="280" w:lineRule="exact"/>
        <w:rPr>
          <w:sz w:val="28"/>
          <w:szCs w:val="28"/>
        </w:rPr>
      </w:pPr>
    </w:p>
    <w:p w14:paraId="198EA0A2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3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0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hy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oot</w:t>
      </w:r>
    </w:p>
    <w:p w14:paraId="0FB536BA" w14:textId="77777777" w:rsidR="00E36610" w:rsidRDefault="00E36610">
      <w:pPr>
        <w:spacing w:line="280" w:lineRule="exact"/>
        <w:rPr>
          <w:sz w:val="28"/>
          <w:szCs w:val="28"/>
        </w:rPr>
      </w:pPr>
    </w:p>
    <w:p w14:paraId="3601492D" w14:textId="77777777" w:rsidR="00E36610" w:rsidRDefault="002D687A">
      <w:pPr>
        <w:ind w:left="100" w:right="143"/>
        <w:rPr>
          <w:rFonts w:ascii="Calibri" w:eastAsia="Calibri" w:hAnsi="Calibri" w:cs="Calibri"/>
          <w:sz w:val="26"/>
          <w:szCs w:val="26"/>
        </w:rPr>
        <w:sectPr w:rsidR="00E36610">
          <w:headerReference w:type="default" r:id="rId21"/>
          <w:pgSz w:w="11900" w:h="16860"/>
          <w:pgMar w:top="1200" w:right="700" w:bottom="280" w:left="620" w:header="0" w:footer="0" w:gutter="0"/>
          <w:cols w:space="720"/>
        </w:sect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mel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-s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de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mpl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gi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for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 web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n.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t 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ou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nt 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al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templ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tes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web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app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n.</w:t>
      </w:r>
    </w:p>
    <w:p w14:paraId="6A610163" w14:textId="77777777" w:rsidR="00E36610" w:rsidRDefault="00E36610">
      <w:pPr>
        <w:spacing w:before="19" w:line="260" w:lineRule="exact"/>
        <w:rPr>
          <w:sz w:val="26"/>
          <w:szCs w:val="26"/>
        </w:rPr>
      </w:pPr>
    </w:p>
    <w:p w14:paraId="267F1C17" w14:textId="77777777" w:rsidR="00E36610" w:rsidRDefault="002D687A">
      <w:pPr>
        <w:spacing w:before="7"/>
        <w:ind w:left="100" w:right="113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rs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ties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spe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if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side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 xml:space="preserve">ct's 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n.pr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rti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w w:val="9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e.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 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set 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es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like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8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-p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rt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numbe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,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ase 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tion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nfig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tion,</w:t>
      </w:r>
      <w:r>
        <w:rPr>
          <w:rFonts w:ascii="Calibri" w:eastAsia="Calibri" w:hAnsi="Calibri" w:cs="Calibri"/>
          <w:color w:val="212121"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7565721F" w14:textId="77777777" w:rsidR="00E36610" w:rsidRDefault="00E36610">
      <w:pPr>
        <w:spacing w:before="17" w:line="260" w:lineRule="exact"/>
        <w:rPr>
          <w:sz w:val="26"/>
          <w:szCs w:val="26"/>
        </w:rPr>
      </w:pPr>
    </w:p>
    <w:p w14:paraId="4FD81250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32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5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t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main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ff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J</w:t>
      </w:r>
      <w:r>
        <w:rPr>
          <w:rFonts w:ascii="Calibri" w:eastAsia="Calibri" w:hAnsi="Calibri" w:cs="Calibri"/>
          <w:b/>
          <w:color w:val="212121"/>
          <w:spacing w:val="4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nd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Hib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2F435510" w14:textId="77777777" w:rsidR="00E36610" w:rsidRDefault="00E36610">
      <w:pPr>
        <w:spacing w:line="280" w:lineRule="exact"/>
        <w:rPr>
          <w:sz w:val="28"/>
          <w:szCs w:val="28"/>
        </w:rPr>
      </w:pPr>
    </w:p>
    <w:p w14:paraId="45232406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main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ff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both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z w:val="26"/>
          <w:szCs w:val="26"/>
        </w:rPr>
        <w:t>PA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spe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if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tion/I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fac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212121"/>
          <w:sz w:val="26"/>
          <w:szCs w:val="26"/>
        </w:rPr>
        <w:t>whe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</w:p>
    <w:p w14:paraId="7029D284" w14:textId="77777777" w:rsidR="00E36610" w:rsidRDefault="002D687A">
      <w:pPr>
        <w:spacing w:before="2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Hib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ate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ly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z w:val="26"/>
          <w:szCs w:val="26"/>
        </w:rPr>
        <w:t>PA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mpl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mentati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0F7E1814" w14:textId="77777777" w:rsidR="00E36610" w:rsidRDefault="00E36610">
      <w:pPr>
        <w:spacing w:before="18" w:line="260" w:lineRule="exact"/>
        <w:rPr>
          <w:sz w:val="26"/>
          <w:szCs w:val="26"/>
        </w:rPr>
      </w:pPr>
    </w:p>
    <w:p w14:paraId="736E7022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3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3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hu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at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6ED0C362" w14:textId="77777777" w:rsidR="00E36610" w:rsidRDefault="00E36610">
      <w:pPr>
        <w:spacing w:before="1" w:line="280" w:lineRule="exact"/>
        <w:rPr>
          <w:sz w:val="28"/>
          <w:szCs w:val="28"/>
        </w:rPr>
      </w:pPr>
    </w:p>
    <w:p w14:paraId="59E46A54" w14:textId="77777777" w:rsidR="00E36610" w:rsidRDefault="002D687A">
      <w:pPr>
        <w:ind w:left="100" w:right="492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shutdown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oi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ion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be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shut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wn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ly.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tu</w:t>
      </w:r>
      <w:r>
        <w:rPr>
          <w:rFonts w:ascii="Calibri" w:eastAsia="Calibri" w:hAnsi="Calibri" w:cs="Calibri"/>
          <w:color w:val="212121"/>
          <w:spacing w:val="10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t 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fau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t.</w:t>
      </w:r>
    </w:p>
    <w:p w14:paraId="2AD00FBA" w14:textId="77777777" w:rsidR="00E36610" w:rsidRDefault="00E36610">
      <w:pPr>
        <w:spacing w:before="13" w:line="260" w:lineRule="exact"/>
        <w:rPr>
          <w:sz w:val="26"/>
          <w:szCs w:val="26"/>
        </w:rPr>
      </w:pPr>
    </w:p>
    <w:p w14:paraId="0AF82C0A" w14:textId="77777777" w:rsidR="00E36610" w:rsidRDefault="002D687A">
      <w:pPr>
        <w:spacing w:line="300" w:lineRule="exact"/>
        <w:ind w:left="100" w:right="26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Ho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,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set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d: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man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ment.end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oi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2"/>
          <w:w w:val="99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.</w:t>
      </w:r>
      <w:r>
        <w:rPr>
          <w:rFonts w:ascii="Calibri" w:eastAsia="Calibri" w:hAnsi="Calibri" w:cs="Calibri"/>
          <w:color w:val="212121"/>
          <w:spacing w:val="-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tdow</w:t>
      </w:r>
      <w:r>
        <w:rPr>
          <w:rFonts w:ascii="Calibri" w:eastAsia="Calibri" w:hAnsi="Calibri" w:cs="Calibri"/>
          <w:color w:val="212121"/>
          <w:spacing w:val="3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.en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=t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ue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 yo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n.pr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rti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w w:val="9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e.</w:t>
      </w:r>
    </w:p>
    <w:p w14:paraId="6DBE2A76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336FDEDD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3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4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ossib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ce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or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v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de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mbed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v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65C590A3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674A9A93" w14:textId="77777777" w:rsidR="00E36610" w:rsidRDefault="002D687A">
      <w:pPr>
        <w:spacing w:line="300" w:lineRule="exact"/>
        <w:ind w:left="100" w:right="422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es,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sib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Emb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omc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with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oth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rs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 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es.</w:t>
      </w:r>
      <w:r>
        <w:rPr>
          <w:rFonts w:ascii="Calibri" w:eastAsia="Calibri" w:hAnsi="Calibri" w:cs="Calibri"/>
          <w:color w:val="212121"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or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,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sp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5"/>
          <w:w w:val="99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-b</w:t>
      </w:r>
      <w:r>
        <w:rPr>
          <w:rFonts w:ascii="Calibri" w:eastAsia="Calibri" w:hAnsi="Calibri" w:cs="Calibri"/>
          <w:color w:val="212121"/>
          <w:spacing w:val="3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ot-s</w:t>
      </w:r>
      <w:r>
        <w:rPr>
          <w:rFonts w:ascii="Calibri" w:eastAsia="Calibri" w:hAnsi="Calibri" w:cs="Calibri"/>
          <w:color w:val="212121"/>
          <w:spacing w:val="-1"/>
          <w:w w:val="99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-j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 xml:space="preserve">y </w:t>
      </w:r>
      <w:r>
        <w:rPr>
          <w:rFonts w:ascii="Calibri" w:eastAsia="Calibri" w:hAnsi="Calibri" w:cs="Calibri"/>
          <w:color w:val="212121"/>
          <w:sz w:val="26"/>
          <w:szCs w:val="26"/>
        </w:rPr>
        <w:t>or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cy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for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 you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3418DFAE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3949EDBA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3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5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9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on?</w:t>
      </w:r>
    </w:p>
    <w:p w14:paraId="6431D867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6747CD78" w14:textId="77777777" w:rsidR="00E36610" w:rsidRDefault="002D687A">
      <w:pPr>
        <w:spacing w:line="300" w:lineRule="exact"/>
        <w:ind w:left="100" w:right="36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es,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sable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fau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web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er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n.pr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rti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w w:val="9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nfig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web 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type.</w:t>
      </w:r>
    </w:p>
    <w:p w14:paraId="48A25D91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17EC6FE0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3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6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do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dd,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li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on?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met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filter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</w:p>
    <w:p w14:paraId="648CA2F0" w14:textId="77777777" w:rsidR="00E36610" w:rsidRDefault="002D687A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n:</w:t>
      </w:r>
    </w:p>
    <w:p w14:paraId="0253C4BB" w14:textId="77777777" w:rsidR="00E36610" w:rsidRDefault="00E36610">
      <w:pPr>
        <w:spacing w:line="280" w:lineRule="exact"/>
        <w:rPr>
          <w:sz w:val="28"/>
          <w:szCs w:val="28"/>
        </w:rPr>
      </w:pPr>
    </w:p>
    <w:p w14:paraId="62AEF0DB" w14:textId="77777777" w:rsidR="00E36610" w:rsidRDefault="002D687A">
      <w:pPr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impl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menti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ilt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fac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6C5AE0DE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sing</w:t>
      </w:r>
      <w:r>
        <w:rPr>
          <w:rFonts w:ascii="Calibri" w:eastAsia="Calibri" w:hAnsi="Calibri" w:cs="Calibri"/>
          <w:color w:val="212121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ilt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istr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ti</w:t>
      </w:r>
      <w:r>
        <w:rPr>
          <w:rFonts w:ascii="Calibri" w:eastAsia="Calibri" w:hAnsi="Calibri" w:cs="Calibri"/>
          <w:color w:val="212121"/>
          <w:spacing w:val="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n.</w:t>
      </w:r>
    </w:p>
    <w:p w14:paraId="75719749" w14:textId="77777777" w:rsidR="00E36610" w:rsidRDefault="002D687A">
      <w:pPr>
        <w:spacing w:before="2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sing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VC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21C5C86D" w14:textId="77777777" w:rsidR="00E36610" w:rsidRDefault="00E36610">
      <w:pPr>
        <w:spacing w:line="280" w:lineRule="exact"/>
        <w:rPr>
          <w:sz w:val="28"/>
          <w:szCs w:val="28"/>
        </w:rPr>
      </w:pPr>
    </w:p>
    <w:p w14:paraId="3BA6CFA5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3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7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oot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j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s?</w:t>
      </w:r>
    </w:p>
    <w:p w14:paraId="0978C2D0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78D65F2E" w14:textId="77777777" w:rsidR="00E36610" w:rsidRDefault="002D687A">
      <w:pPr>
        <w:spacing w:line="300" w:lineRule="exact"/>
        <w:ind w:left="100" w:right="175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set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tors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 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ns.</w:t>
      </w:r>
      <w:r>
        <w:rPr>
          <w:rFonts w:ascii="Calibri" w:eastAsia="Calibri" w:hAnsi="Calibri" w:cs="Calibri"/>
          <w:color w:val="212121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 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mes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with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va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ty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8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-r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ted</w:t>
      </w:r>
      <w:r>
        <w:rPr>
          <w:rFonts w:ascii="Calibri" w:eastAsia="Calibri" w:hAnsi="Calibri" w:cs="Calibri"/>
          <w:color w:val="212121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ology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ak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tire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ess 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ment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much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sie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530E5BB3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68E0C2C2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3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8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hyperlink r:id="rId22">
        <w:r>
          <w:rPr>
            <w:rFonts w:ascii="Calibri" w:eastAsia="Calibri" w:hAnsi="Calibri" w:cs="Calibri"/>
            <w:b/>
            <w:color w:val="212121"/>
            <w:sz w:val="26"/>
            <w:szCs w:val="26"/>
          </w:rPr>
          <w:t>@p</w:t>
        </w:r>
        <w:r>
          <w:rPr>
            <w:rFonts w:ascii="Calibri" w:eastAsia="Calibri" w:hAnsi="Calibri" w:cs="Calibri"/>
            <w:b/>
            <w:color w:val="212121"/>
            <w:spacing w:val="1"/>
            <w:sz w:val="26"/>
            <w:szCs w:val="26"/>
          </w:rPr>
          <w:t>a</w:t>
        </w:r>
        <w:r>
          <w:rPr>
            <w:rFonts w:ascii="Calibri" w:eastAsia="Calibri" w:hAnsi="Calibri" w:cs="Calibri"/>
            <w:b/>
            <w:color w:val="212121"/>
            <w:spacing w:val="-1"/>
            <w:sz w:val="26"/>
            <w:szCs w:val="26"/>
          </w:rPr>
          <w:t>t</w:t>
        </w:r>
        <w:r>
          <w:rPr>
            <w:rFonts w:ascii="Calibri" w:eastAsia="Calibri" w:hAnsi="Calibri" w:cs="Calibri"/>
            <w:b/>
            <w:color w:val="212121"/>
            <w:sz w:val="26"/>
            <w:szCs w:val="26"/>
          </w:rPr>
          <w:t>hV</w:t>
        </w:r>
        <w:r>
          <w:rPr>
            <w:rFonts w:ascii="Calibri" w:eastAsia="Calibri" w:hAnsi="Calibri" w:cs="Calibri"/>
            <w:b/>
            <w:color w:val="212121"/>
            <w:spacing w:val="2"/>
            <w:sz w:val="26"/>
            <w:szCs w:val="26"/>
          </w:rPr>
          <w:t>a</w:t>
        </w:r>
        <w:r>
          <w:rPr>
            <w:rFonts w:ascii="Calibri" w:eastAsia="Calibri" w:hAnsi="Calibri" w:cs="Calibri"/>
            <w:b/>
            <w:color w:val="212121"/>
            <w:spacing w:val="-1"/>
            <w:sz w:val="26"/>
            <w:szCs w:val="26"/>
          </w:rPr>
          <w:t>r</w:t>
        </w:r>
        <w:r>
          <w:rPr>
            <w:rFonts w:ascii="Calibri" w:eastAsia="Calibri" w:hAnsi="Calibri" w:cs="Calibri"/>
            <w:b/>
            <w:color w:val="212121"/>
            <w:spacing w:val="3"/>
            <w:sz w:val="26"/>
            <w:szCs w:val="26"/>
          </w:rPr>
          <w:t>i</w:t>
        </w:r>
        <w:r>
          <w:rPr>
            <w:rFonts w:ascii="Calibri" w:eastAsia="Calibri" w:hAnsi="Calibri" w:cs="Calibri"/>
            <w:b/>
            <w:color w:val="212121"/>
            <w:spacing w:val="-1"/>
            <w:sz w:val="26"/>
            <w:szCs w:val="26"/>
          </w:rPr>
          <w:t>a</w:t>
        </w:r>
        <w:r>
          <w:rPr>
            <w:rFonts w:ascii="Calibri" w:eastAsia="Calibri" w:hAnsi="Calibri" w:cs="Calibri"/>
            <w:b/>
            <w:color w:val="212121"/>
            <w:sz w:val="26"/>
            <w:szCs w:val="26"/>
          </w:rPr>
          <w:t>b</w:t>
        </w:r>
        <w:r>
          <w:rPr>
            <w:rFonts w:ascii="Calibri" w:eastAsia="Calibri" w:hAnsi="Calibri" w:cs="Calibri"/>
            <w:b/>
            <w:color w:val="212121"/>
            <w:spacing w:val="1"/>
            <w:sz w:val="26"/>
            <w:szCs w:val="26"/>
          </w:rPr>
          <w:t>l</w:t>
        </w:r>
        <w:r>
          <w:rPr>
            <w:rFonts w:ascii="Calibri" w:eastAsia="Calibri" w:hAnsi="Calibri" w:cs="Calibri"/>
            <w:b/>
            <w:color w:val="212121"/>
            <w:spacing w:val="-1"/>
            <w:sz w:val="26"/>
            <w:szCs w:val="26"/>
          </w:rPr>
          <w:t>e</w:t>
        </w:r>
      </w:hyperlink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119C796D" w14:textId="77777777" w:rsidR="00E36610" w:rsidRDefault="00E36610">
      <w:pPr>
        <w:spacing w:line="280" w:lineRule="exact"/>
        <w:rPr>
          <w:sz w:val="28"/>
          <w:szCs w:val="28"/>
        </w:rPr>
      </w:pPr>
    </w:p>
    <w:p w14:paraId="3AEB021F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  <w:sectPr w:rsidR="00E36610">
          <w:headerReference w:type="default" r:id="rId23"/>
          <w:pgSz w:w="11900" w:h="16860"/>
          <w:pgMar w:top="1200" w:right="700" w:bottom="280" w:left="620" w:header="0" w:footer="0" w:gutter="0"/>
          <w:cols w:space="720"/>
        </w:sectPr>
      </w:pPr>
      <w:hyperlink r:id="rId24"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@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P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a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thVa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r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i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a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b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l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e</w:t>
        </w:r>
      </w:hyperlink>
      <w:r>
        <w:rPr>
          <w:rFonts w:ascii="Calibri" w:eastAsia="Calibri" w:hAnsi="Calibri" w:cs="Calibri"/>
          <w:color w:val="212121"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tation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tr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ct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informati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om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ctl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64BD2997" w14:textId="77777777" w:rsidR="00E36610" w:rsidRDefault="00E36610">
      <w:pPr>
        <w:spacing w:before="19" w:line="260" w:lineRule="exact"/>
        <w:rPr>
          <w:sz w:val="26"/>
          <w:szCs w:val="26"/>
        </w:rPr>
      </w:pPr>
    </w:p>
    <w:p w14:paraId="47F166E3" w14:textId="77777777" w:rsidR="00E36610" w:rsidRDefault="002D687A">
      <w:pPr>
        <w:spacing w:before="7"/>
        <w:ind w:left="100" w:right="114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wagg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used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ct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PIs.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wagg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2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9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-sou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ce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d 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ak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 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sier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for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 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ct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like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ST</w:t>
      </w:r>
      <w:r>
        <w:rPr>
          <w:rFonts w:ascii="Calibri" w:eastAsia="Calibri" w:hAnsi="Calibri" w:cs="Calibri"/>
          <w:color w:val="212121"/>
          <w:sz w:val="26"/>
          <w:szCs w:val="26"/>
        </w:rPr>
        <w:t>ful Web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es.</w:t>
      </w:r>
    </w:p>
    <w:p w14:paraId="1304F4EC" w14:textId="77777777" w:rsidR="00E36610" w:rsidRDefault="00E36610">
      <w:pPr>
        <w:spacing w:before="17" w:line="260" w:lineRule="exact"/>
        <w:rPr>
          <w:sz w:val="26"/>
          <w:szCs w:val="26"/>
        </w:rPr>
      </w:pPr>
    </w:p>
    <w:p w14:paraId="4034CF23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4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0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nv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or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6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er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se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opm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44FB3D8B" w14:textId="77777777" w:rsidR="00E36610" w:rsidRDefault="00E36610">
      <w:pPr>
        <w:spacing w:line="280" w:lineRule="exact"/>
        <w:rPr>
          <w:sz w:val="28"/>
          <w:szCs w:val="28"/>
        </w:rPr>
      </w:pPr>
    </w:p>
    <w:p w14:paraId="7574D070" w14:textId="77777777" w:rsidR="00E36610" w:rsidRDefault="002D687A">
      <w:pPr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ev</w:t>
      </w:r>
    </w:p>
    <w:p w14:paraId="1D6D5BD1" w14:textId="77777777" w:rsidR="00E36610" w:rsidRDefault="002D687A">
      <w:pPr>
        <w:spacing w:before="2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QA</w:t>
      </w:r>
    </w:p>
    <w:p w14:paraId="07680F9C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tage</w:t>
      </w:r>
    </w:p>
    <w:p w14:paraId="3E2B8D5E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tion</w:t>
      </w:r>
    </w:p>
    <w:p w14:paraId="27DB23BF" w14:textId="77777777" w:rsidR="00E36610" w:rsidRDefault="00E36610">
      <w:pPr>
        <w:spacing w:before="1" w:line="280" w:lineRule="exact"/>
        <w:rPr>
          <w:sz w:val="28"/>
          <w:szCs w:val="28"/>
        </w:rPr>
      </w:pPr>
    </w:p>
    <w:p w14:paraId="1CF70CA3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4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1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maj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we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Requ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Ma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nd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Ma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ng?</w:t>
      </w:r>
    </w:p>
    <w:p w14:paraId="4CAC902C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1323C25A" w14:textId="77777777" w:rsidR="00E36610" w:rsidRDefault="002D687A">
      <w:pPr>
        <w:spacing w:line="300" w:lineRule="exact"/>
        <w:ind w:left="100" w:right="389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tM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1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used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,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OST</w:t>
      </w:r>
      <w:r>
        <w:rPr>
          <w:rFonts w:ascii="Calibri" w:eastAsia="Calibri" w:hAnsi="Calibri" w:cs="Calibri"/>
          <w:color w:val="212121"/>
          <w:sz w:val="26"/>
          <w:szCs w:val="26"/>
        </w:rPr>
        <w:t>,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PUT,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many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oth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st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tho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sing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 method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tri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ute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tatio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as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Ge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ly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sion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 xml:space="preserve">of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tM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,</w:t>
      </w:r>
      <w:r>
        <w:rPr>
          <w:rFonts w:ascii="Calibri" w:eastAsia="Calibri" w:hAnsi="Calibri" w:cs="Calibri"/>
          <w:color w:val="212121"/>
          <w:spacing w:val="-2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whi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mpr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ve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ity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es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s.</w:t>
      </w:r>
    </w:p>
    <w:p w14:paraId="5DE3AC6B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025A67C8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4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2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614C0E24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3DC7548C" w14:textId="77777777" w:rsidR="00E36610" w:rsidRDefault="002D687A">
      <w:pPr>
        <w:spacing w:line="300" w:lineRule="exact"/>
        <w:ind w:left="100" w:right="564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ou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ties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with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lp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n.pr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rti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w w:val="9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 xml:space="preserve">h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exi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 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assp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230344B2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4F6F1F3B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4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3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je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ct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n?</w:t>
      </w:r>
    </w:p>
    <w:p w14:paraId="750DE79B" w14:textId="77777777" w:rsidR="00E36610" w:rsidRDefault="00E36610">
      <w:pPr>
        <w:spacing w:line="280" w:lineRule="exact"/>
        <w:rPr>
          <w:sz w:val="28"/>
          <w:szCs w:val="28"/>
        </w:rPr>
      </w:pPr>
    </w:p>
    <w:p w14:paraId="317B28F5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owi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et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ct.</w:t>
      </w:r>
    </w:p>
    <w:p w14:paraId="5CDF1E63" w14:textId="77777777" w:rsidR="00E36610" w:rsidRDefault="00E36610">
      <w:pPr>
        <w:spacing w:line="280" w:lineRule="exact"/>
        <w:rPr>
          <w:sz w:val="28"/>
          <w:szCs w:val="28"/>
        </w:rPr>
      </w:pPr>
    </w:p>
    <w:p w14:paraId="769D9E91" w14:textId="77777777" w:rsidR="00E36610" w:rsidRDefault="002D687A">
      <w:pPr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tia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z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</w:p>
    <w:p w14:paraId="17D92261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</w:t>
      </w:r>
    </w:p>
    <w:p w14:paraId="0008A6E7" w14:textId="77777777" w:rsidR="00E36610" w:rsidRDefault="002D687A">
      <w:pPr>
        <w:spacing w:before="2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ter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ct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z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</w:p>
    <w:p w14:paraId="66F7A037" w14:textId="77777777" w:rsidR="00E36610" w:rsidRDefault="00E36610">
      <w:pPr>
        <w:spacing w:line="280" w:lineRule="exact"/>
        <w:rPr>
          <w:sz w:val="28"/>
          <w:szCs w:val="28"/>
        </w:rPr>
      </w:pPr>
    </w:p>
    <w:p w14:paraId="44CA55F1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4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4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ofi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214FDE9C" w14:textId="77777777" w:rsidR="00E36610" w:rsidRDefault="00E36610">
      <w:pPr>
        <w:spacing w:before="18" w:line="260" w:lineRule="exact"/>
        <w:rPr>
          <w:sz w:val="26"/>
          <w:szCs w:val="26"/>
        </w:rPr>
      </w:pPr>
    </w:p>
    <w:p w14:paraId="101BDB45" w14:textId="77777777" w:rsidR="00E36610" w:rsidRDefault="002D687A">
      <w:pPr>
        <w:ind w:left="100" w:right="46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es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used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rts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 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ly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il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nme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17B79C51" w14:textId="77777777" w:rsidR="00E36610" w:rsidRDefault="00E36610">
      <w:pPr>
        <w:spacing w:before="18" w:line="260" w:lineRule="exact"/>
        <w:rPr>
          <w:sz w:val="26"/>
          <w:szCs w:val="26"/>
        </w:rPr>
      </w:pPr>
    </w:p>
    <w:p w14:paraId="79F49661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4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5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ch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ge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mc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373A07F7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48506AF8" w14:textId="77777777" w:rsidR="00E36610" w:rsidRDefault="002D687A">
      <w:pPr>
        <w:spacing w:line="300" w:lineRule="exact"/>
        <w:ind w:left="100" w:right="2165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mcat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t,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ve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fau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9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ty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 xml:space="preserve">in 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n.pr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rti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w w:val="9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e.</w:t>
      </w:r>
    </w:p>
    <w:p w14:paraId="50247692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21E5AE03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4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6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03515CF2" w14:textId="77777777" w:rsidR="00E36610" w:rsidRDefault="00E36610">
      <w:pPr>
        <w:spacing w:before="13" w:line="260" w:lineRule="exact"/>
        <w:rPr>
          <w:sz w:val="26"/>
          <w:szCs w:val="26"/>
        </w:rPr>
      </w:pPr>
    </w:p>
    <w:p w14:paraId="636757B3" w14:textId="77777777" w:rsidR="00E36610" w:rsidRDefault="002D687A">
      <w:pPr>
        <w:spacing w:line="300" w:lineRule="exact"/>
        <w:ind w:left="100" w:right="254"/>
        <w:rPr>
          <w:rFonts w:ascii="Calibri" w:eastAsia="Calibri" w:hAnsi="Calibri" w:cs="Calibri"/>
          <w:sz w:val="26"/>
          <w:szCs w:val="26"/>
        </w:rPr>
        <w:sectPr w:rsidR="00E36610">
          <w:headerReference w:type="default" r:id="rId25"/>
          <w:pgSz w:w="11900" w:h="16860"/>
          <w:pgMar w:top="1200" w:right="700" w:bottom="280" w:left="620" w:header="0" w:footer="0" w:gutter="0"/>
          <w:cols w:space="720"/>
        </w:sectPr>
      </w:pP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oad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-b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ot-d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vtoo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2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mod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le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oad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tri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ow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er 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esh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reso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d.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oad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sions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il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ew</w:t>
      </w:r>
      <w:r>
        <w:rPr>
          <w:rFonts w:ascii="Calibri" w:eastAsia="Calibri" w:hAnsi="Calibri" w:cs="Calibri"/>
          <w:color w:val="212121"/>
          <w:spacing w:val="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 xml:space="preserve">for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efox,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me,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afa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i.</w:t>
      </w:r>
    </w:p>
    <w:p w14:paraId="0E9C592E" w14:textId="77777777" w:rsidR="00E36610" w:rsidRDefault="00E36610">
      <w:pPr>
        <w:spacing w:before="19" w:line="260" w:lineRule="exact"/>
        <w:rPr>
          <w:sz w:val="26"/>
          <w:szCs w:val="26"/>
        </w:rPr>
      </w:pPr>
    </w:p>
    <w:p w14:paraId="1F15FA74" w14:textId="77777777" w:rsidR="00E36610" w:rsidRDefault="002D687A">
      <w:pPr>
        <w:spacing w:before="7"/>
        <w:ind w:left="100" w:right="727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z</w:t>
      </w:r>
      <w:r>
        <w:rPr>
          <w:rFonts w:ascii="Calibri" w:eastAsia="Calibri" w:hAnsi="Calibri" w:cs="Calibri"/>
          <w:color w:val="21212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tion</w:t>
      </w:r>
      <w:r>
        <w:rPr>
          <w:rFonts w:ascii="Calibri" w:eastAsia="Calibri" w:hAnsi="Calibri" w:cs="Calibri"/>
          <w:color w:val="212121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work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with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me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de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ff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nt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 xml:space="preserve">ments.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YA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es,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ties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es,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man</w:t>
      </w:r>
      <w:r>
        <w:rPr>
          <w:rFonts w:ascii="Calibri" w:eastAsia="Calibri" w:hAnsi="Calibri" w:cs="Calibri"/>
          <w:color w:val="212121"/>
          <w:spacing w:val="7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-li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ments,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nm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nt 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z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n.</w:t>
      </w:r>
    </w:p>
    <w:p w14:paraId="2935E538" w14:textId="77777777" w:rsidR="00E36610" w:rsidRDefault="00E36610">
      <w:pPr>
        <w:spacing w:before="17" w:line="260" w:lineRule="exact"/>
        <w:rPr>
          <w:sz w:val="26"/>
          <w:szCs w:val="26"/>
        </w:rPr>
      </w:pPr>
    </w:p>
    <w:p w14:paraId="13A76E36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4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8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do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-s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b/>
          <w:color w:val="212121"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193BD16E" w14:textId="77777777" w:rsidR="00E36610" w:rsidRDefault="00E36610">
      <w:pPr>
        <w:spacing w:line="280" w:lineRule="exact"/>
        <w:rPr>
          <w:sz w:val="28"/>
          <w:szCs w:val="28"/>
        </w:rPr>
      </w:pPr>
    </w:p>
    <w:p w14:paraId="26DE2B33" w14:textId="77777777" w:rsidR="00E36610" w:rsidRDefault="002D687A">
      <w:pPr>
        <w:ind w:left="100" w:right="135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way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witho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ting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omc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t,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 xml:space="preserve">or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ty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w w:val="99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y oth</w:t>
      </w:r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 xml:space="preserve"> I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rt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hot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wa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f you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make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n’t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fe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et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od sig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at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,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ld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ithout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side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342C0CE2" w14:textId="77777777" w:rsidR="00E36610" w:rsidRDefault="00E36610">
      <w:pPr>
        <w:spacing w:before="20" w:line="260" w:lineRule="exact"/>
        <w:rPr>
          <w:sz w:val="26"/>
          <w:szCs w:val="26"/>
        </w:rPr>
      </w:pPr>
    </w:p>
    <w:p w14:paraId="18F70D46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49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-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onf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gu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b/>
          <w:color w:val="212121"/>
          <w:spacing w:val="-2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.</w:t>
      </w:r>
    </w:p>
    <w:p w14:paraId="58C501BB" w14:textId="77777777" w:rsidR="00E36610" w:rsidRDefault="00E36610">
      <w:pPr>
        <w:spacing w:before="16" w:line="260" w:lineRule="exact"/>
        <w:rPr>
          <w:sz w:val="26"/>
          <w:szCs w:val="26"/>
        </w:rPr>
      </w:pPr>
    </w:p>
    <w:p w14:paraId="18E051D5" w14:textId="77777777" w:rsidR="00E36610" w:rsidRDefault="002D687A">
      <w:pPr>
        <w:spacing w:line="300" w:lineRule="exact"/>
        <w:ind w:left="100" w:right="301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ut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-c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nfig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tion</w:t>
      </w:r>
      <w:r>
        <w:rPr>
          <w:rFonts w:ascii="Calibri" w:eastAsia="Calibri" w:hAnsi="Calibri" w:cs="Calibri"/>
          <w:color w:val="212121"/>
          <w:spacing w:val="-2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sed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nfig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ly</w:t>
      </w:r>
      <w:r>
        <w:rPr>
          <w:rFonts w:ascii="Calibri" w:eastAsia="Calibri" w:hAnsi="Calibri" w:cs="Calibri"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sed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 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meter.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 m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kes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ment</w:t>
      </w:r>
      <w:r>
        <w:rPr>
          <w:rFonts w:ascii="Calibri" w:eastAsia="Calibri" w:hAnsi="Calibri" w:cs="Calibri"/>
          <w:color w:val="212121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fas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er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sie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70B00542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2BC6AD9D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5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0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-O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ogr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mi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(AO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)?</w:t>
      </w:r>
    </w:p>
    <w:p w14:paraId="7FFF2497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7A2BBCC6" w14:textId="77777777" w:rsidR="00E36610" w:rsidRDefault="002D687A">
      <w:pPr>
        <w:spacing w:line="300" w:lineRule="exact"/>
        <w:ind w:left="100" w:right="241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spe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ct</w:t>
      </w:r>
      <w:r>
        <w:rPr>
          <w:rFonts w:ascii="Calibri" w:eastAsia="Calibri" w:hAnsi="Calibri" w:cs="Calibri"/>
          <w:color w:val="212121"/>
          <w:sz w:val="26"/>
          <w:szCs w:val="26"/>
        </w:rPr>
        <w:t>-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ted</w:t>
      </w:r>
      <w:r>
        <w:rPr>
          <w:rFonts w:ascii="Calibri" w:eastAsia="Calibri" w:hAnsi="Calibri" w:cs="Calibri"/>
          <w:color w:val="212121"/>
          <w:spacing w:val="-1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amming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supp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eme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ts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5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-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ted</w:t>
      </w:r>
      <w:r>
        <w:rPr>
          <w:rFonts w:ascii="Calibri" w:eastAsia="Calibri" w:hAnsi="Calibri" w:cs="Calibri"/>
          <w:color w:val="212121"/>
          <w:spacing w:val="-1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og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amming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se mod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ty.</w:t>
      </w:r>
      <w:r>
        <w:rPr>
          <w:rFonts w:ascii="Calibri" w:eastAsia="Calibri" w:hAnsi="Calibri" w:cs="Calibri"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AO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am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lo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ic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rts,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s.</w:t>
      </w:r>
    </w:p>
    <w:p w14:paraId="7AF5E4F2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465D2335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5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1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g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ging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oot?</w:t>
      </w:r>
    </w:p>
    <w:p w14:paraId="7E1C7580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24D4BA1F" w14:textId="77777777" w:rsidR="00E36610" w:rsidRDefault="002D687A">
      <w:pPr>
        <w:spacing w:line="300" w:lineRule="exact"/>
        <w:ind w:left="100" w:right="25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order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le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logg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5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,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fy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--d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le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fr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 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mpt.</w:t>
      </w:r>
    </w:p>
    <w:p w14:paraId="0FF4EC3D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4217A3BF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5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2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ov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.</w:t>
      </w:r>
    </w:p>
    <w:p w14:paraId="1FF1AA15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1516BD5A" w14:textId="77777777" w:rsidR="00E36610" w:rsidRDefault="002D687A">
      <w:pPr>
        <w:spacing w:line="300" w:lineRule="exact"/>
        <w:ind w:left="100" w:right="1492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ts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ties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sily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ove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ify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 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n.pr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s.</w:t>
      </w:r>
    </w:p>
    <w:p w14:paraId="246AD161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30EF4C1B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5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3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Doc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.</w:t>
      </w:r>
    </w:p>
    <w:p w14:paraId="674787CA" w14:textId="77777777" w:rsidR="00E36610" w:rsidRDefault="00E36610">
      <w:pPr>
        <w:spacing w:line="280" w:lineRule="exact"/>
        <w:rPr>
          <w:sz w:val="28"/>
          <w:szCs w:val="28"/>
        </w:rPr>
      </w:pPr>
    </w:p>
    <w:p w14:paraId="3E31445F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ool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sig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te,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oy,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ct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rs.</w:t>
      </w:r>
    </w:p>
    <w:p w14:paraId="0318D140" w14:textId="77777777" w:rsidR="00E36610" w:rsidRDefault="00E36610">
      <w:pPr>
        <w:spacing w:before="1" w:line="280" w:lineRule="exact"/>
        <w:rPr>
          <w:sz w:val="28"/>
          <w:szCs w:val="28"/>
        </w:rPr>
      </w:pPr>
    </w:p>
    <w:p w14:paraId="6A202478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5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4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fine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K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ck.</w:t>
      </w:r>
    </w:p>
    <w:p w14:paraId="6E23ED7B" w14:textId="77777777" w:rsidR="00E36610" w:rsidRDefault="00E36610">
      <w:pPr>
        <w:spacing w:line="280" w:lineRule="exact"/>
        <w:rPr>
          <w:sz w:val="28"/>
          <w:szCs w:val="28"/>
        </w:rPr>
      </w:pPr>
    </w:p>
    <w:p w14:paraId="735A6903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ELK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made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5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-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: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1)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asti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sea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h,</w:t>
      </w:r>
      <w:r>
        <w:rPr>
          <w:rFonts w:ascii="Calibri" w:eastAsia="Calibri" w:hAnsi="Calibri" w:cs="Calibri"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2)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ash,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 xml:space="preserve">3)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a.</w:t>
      </w:r>
    </w:p>
    <w:p w14:paraId="6E7B967E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16494A19" w14:textId="77777777" w:rsidR="00E36610" w:rsidRDefault="002D687A">
      <w:pPr>
        <w:tabs>
          <w:tab w:val="left" w:pos="820"/>
        </w:tabs>
        <w:spacing w:line="300" w:lineRule="exact"/>
        <w:ind w:left="820" w:right="625" w:hanging="3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>•</w:t>
      </w:r>
      <w:r>
        <w:rPr>
          <w:color w:val="212121"/>
        </w:rPr>
        <w:tab/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asti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sea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:</w:t>
      </w:r>
      <w:r>
        <w:rPr>
          <w:rFonts w:ascii="Calibri" w:eastAsia="Calibri" w:hAnsi="Calibri" w:cs="Calibri"/>
          <w:color w:val="212121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QL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ase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sed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6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-so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 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ll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e.</w:t>
      </w:r>
    </w:p>
    <w:p w14:paraId="14AC7155" w14:textId="77777777" w:rsidR="00E36610" w:rsidRDefault="002D687A">
      <w:pPr>
        <w:tabs>
          <w:tab w:val="left" w:pos="820"/>
        </w:tabs>
        <w:spacing w:line="300" w:lineRule="exact"/>
        <w:ind w:left="820" w:right="215" w:hanging="3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>•</w:t>
      </w:r>
      <w:r>
        <w:rPr>
          <w:color w:val="212121"/>
        </w:rPr>
        <w:tab/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ogst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sh: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essing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ool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pts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ts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om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sou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s,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ms 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ff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nt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nsfo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mati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ns,</w:t>
      </w:r>
      <w:r>
        <w:rPr>
          <w:rFonts w:ascii="Calibri" w:eastAsia="Calibri" w:hAnsi="Calibri" w:cs="Calibri"/>
          <w:color w:val="212121"/>
          <w:spacing w:val="-1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rts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368491F6" w14:textId="77777777" w:rsidR="00E36610" w:rsidRDefault="002D687A">
      <w:pPr>
        <w:spacing w:before="8"/>
        <w:ind w:left="460"/>
        <w:rPr>
          <w:rFonts w:ascii="Calibri" w:eastAsia="Calibri" w:hAnsi="Calibri" w:cs="Calibri"/>
          <w:sz w:val="26"/>
          <w:szCs w:val="26"/>
        </w:rPr>
        <w:sectPr w:rsidR="00E36610">
          <w:headerReference w:type="default" r:id="rId26"/>
          <w:pgSz w:w="11900" w:h="16860"/>
          <w:pgMar w:top="1200" w:right="700" w:bottom="280" w:left="620" w:header="0" w:footer="0" w:gutter="0"/>
          <w:cols w:space="720"/>
        </w:sect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Kib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: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Kib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na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ps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sers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suali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z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data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ith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gr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asti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sea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16E05A2B" w14:textId="77777777" w:rsidR="00E36610" w:rsidRDefault="00E36610">
      <w:pPr>
        <w:spacing w:before="19" w:line="260" w:lineRule="exact"/>
        <w:rPr>
          <w:sz w:val="26"/>
          <w:szCs w:val="26"/>
        </w:rPr>
      </w:pPr>
    </w:p>
    <w:p w14:paraId="37EFE842" w14:textId="77777777" w:rsidR="00E36610" w:rsidRDefault="002D687A">
      <w:pPr>
        <w:spacing w:before="7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ry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useful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way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ex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tions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hyperlink r:id="rId27">
        <w:r>
          <w:rPr>
            <w:rFonts w:ascii="Calibri" w:eastAsia="Calibri" w:hAnsi="Calibri" w:cs="Calibri"/>
            <w:color w:val="212121"/>
            <w:spacing w:val="3"/>
            <w:sz w:val="26"/>
            <w:szCs w:val="26"/>
          </w:rPr>
          <w:t>@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C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o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n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tro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l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l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e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r</w:t>
        </w:r>
        <w:r>
          <w:rPr>
            <w:rFonts w:ascii="Calibri" w:eastAsia="Calibri" w:hAnsi="Calibri" w:cs="Calibri"/>
            <w:color w:val="212121"/>
            <w:spacing w:val="2"/>
            <w:sz w:val="26"/>
            <w:szCs w:val="26"/>
          </w:rPr>
          <w:t>A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d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v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i</w:t>
        </w:r>
        <w:r>
          <w:rPr>
            <w:rFonts w:ascii="Calibri" w:eastAsia="Calibri" w:hAnsi="Calibri" w:cs="Calibri"/>
            <w:color w:val="212121"/>
            <w:spacing w:val="1"/>
            <w:sz w:val="26"/>
            <w:szCs w:val="26"/>
          </w:rPr>
          <w:t>c</w:t>
        </w:r>
        <w:r>
          <w:rPr>
            <w:rFonts w:ascii="Calibri" w:eastAsia="Calibri" w:hAnsi="Calibri" w:cs="Calibri"/>
            <w:color w:val="212121"/>
            <w:sz w:val="26"/>
            <w:szCs w:val="26"/>
          </w:rPr>
          <w:t>e</w:t>
        </w:r>
      </w:hyperlink>
      <w:r>
        <w:rPr>
          <w:rFonts w:ascii="Calibri" w:eastAsia="Calibri" w:hAnsi="Calibri" w:cs="Calibri"/>
          <w:color w:val="212121"/>
          <w:spacing w:val="-2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n.</w:t>
      </w:r>
    </w:p>
    <w:p w14:paraId="09ADEE24" w14:textId="77777777" w:rsidR="00E36610" w:rsidRDefault="00E36610">
      <w:pPr>
        <w:spacing w:line="280" w:lineRule="exact"/>
        <w:rPr>
          <w:sz w:val="28"/>
          <w:szCs w:val="28"/>
        </w:rPr>
      </w:pPr>
    </w:p>
    <w:p w14:paraId="70959D76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5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6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chi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g.</w:t>
      </w:r>
    </w:p>
    <w:p w14:paraId="36C6B586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002EA0B0" w14:textId="77777777" w:rsidR="00E36610" w:rsidRDefault="002D687A">
      <w:pPr>
        <w:spacing w:line="300" w:lineRule="exact"/>
        <w:ind w:left="100" w:right="947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m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mory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tempo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tor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ntly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rwise 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nsi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or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mpute.</w:t>
      </w:r>
    </w:p>
    <w:p w14:paraId="17D72C99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34D6A6F3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5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7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-S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Requ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st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g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k?</w:t>
      </w:r>
    </w:p>
    <w:p w14:paraId="29CF976B" w14:textId="77777777" w:rsidR="00E36610" w:rsidRDefault="00E36610">
      <w:pPr>
        <w:spacing w:line="280" w:lineRule="exact"/>
        <w:rPr>
          <w:sz w:val="28"/>
          <w:szCs w:val="28"/>
        </w:rPr>
      </w:pPr>
    </w:p>
    <w:p w14:paraId="1BF0B971" w14:textId="77777777" w:rsidR="00E36610" w:rsidRDefault="002D687A">
      <w:pPr>
        <w:ind w:left="100" w:right="36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ss-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ite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est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ry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atta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or 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-c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atta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oth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 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ute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mali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io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ds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  <w:r>
        <w:rPr>
          <w:rFonts w:ascii="Calibri" w:eastAsia="Calibri" w:hAnsi="Calibri" w:cs="Calibri"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CSR</w:t>
      </w:r>
      <w:r>
        <w:rPr>
          <w:rFonts w:ascii="Calibri" w:eastAsia="Calibri" w:hAnsi="Calibri" w:cs="Calibri"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atta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spe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if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lly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ts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tat</w:t>
      </w:r>
      <w:r>
        <w:rPr>
          <w:rFonts w:ascii="Calibri" w:eastAsia="Calibri" w:hAnsi="Calibri" w:cs="Calibri"/>
          <w:color w:val="212121"/>
          <w:spacing w:val="8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-c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 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est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7D06E828" w14:textId="77777777" w:rsidR="00E36610" w:rsidRDefault="00E36610">
      <w:pPr>
        <w:spacing w:line="280" w:lineRule="exact"/>
        <w:rPr>
          <w:sz w:val="28"/>
          <w:szCs w:val="28"/>
        </w:rPr>
      </w:pPr>
    </w:p>
    <w:p w14:paraId="0D054B02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5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8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fine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k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.</w:t>
      </w:r>
    </w:p>
    <w:p w14:paraId="1F1B4499" w14:textId="77777777" w:rsidR="00E36610" w:rsidRDefault="00E36610">
      <w:pPr>
        <w:spacing w:line="280" w:lineRule="exact"/>
        <w:rPr>
          <w:sz w:val="28"/>
          <w:szCs w:val="28"/>
        </w:rPr>
      </w:pPr>
    </w:p>
    <w:p w14:paraId="74237640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ema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ker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-b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sed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ate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used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text,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mails,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e,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et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0F7C58D5" w14:textId="77777777" w:rsidR="00E36610" w:rsidRDefault="00E36610">
      <w:pPr>
        <w:spacing w:line="280" w:lineRule="exact"/>
        <w:rPr>
          <w:sz w:val="28"/>
          <w:szCs w:val="28"/>
        </w:rPr>
      </w:pPr>
    </w:p>
    <w:p w14:paraId="3068A64B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5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9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ch?</w:t>
      </w:r>
    </w:p>
    <w:p w14:paraId="39C04697" w14:textId="77777777" w:rsidR="00E36610" w:rsidRDefault="00E36610">
      <w:pPr>
        <w:spacing w:line="280" w:lineRule="exact"/>
        <w:rPr>
          <w:sz w:val="28"/>
          <w:szCs w:val="28"/>
        </w:rPr>
      </w:pPr>
    </w:p>
    <w:p w14:paraId="2060E34D" w14:textId="77777777" w:rsidR="00E36610" w:rsidRDefault="002D687A">
      <w:pPr>
        <w:ind w:left="100" w:right="149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tch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de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usab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lity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ch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impo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when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worki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with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mbe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s 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ds,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sa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tion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man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me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t,</w:t>
      </w:r>
      <w:r>
        <w:rPr>
          <w:rFonts w:ascii="Calibri" w:eastAsia="Calibri" w:hAnsi="Calibri" w:cs="Calibri"/>
          <w:color w:val="212121"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lo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gi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g,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kip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g,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job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essing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tatis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,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job 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3FFCCFA6" w14:textId="77777777" w:rsidR="00E36610" w:rsidRDefault="00E36610">
      <w:pPr>
        <w:spacing w:before="18" w:line="260" w:lineRule="exact"/>
        <w:rPr>
          <w:sz w:val="26"/>
          <w:szCs w:val="26"/>
        </w:rPr>
      </w:pPr>
    </w:p>
    <w:p w14:paraId="60B6E281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6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0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fka.</w:t>
      </w:r>
    </w:p>
    <w:p w14:paraId="631C487A" w14:textId="77777777" w:rsidR="00E36610" w:rsidRDefault="00E36610">
      <w:pPr>
        <w:spacing w:line="280" w:lineRule="exact"/>
        <w:rPr>
          <w:sz w:val="28"/>
          <w:szCs w:val="28"/>
        </w:rPr>
      </w:pPr>
    </w:p>
    <w:p w14:paraId="4F155373" w14:textId="77777777" w:rsidR="00E36610" w:rsidRDefault="002D687A">
      <w:pPr>
        <w:ind w:left="100" w:right="28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z w:val="26"/>
          <w:szCs w:val="26"/>
        </w:rPr>
        <w:t>afka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en</w:t>
      </w:r>
      <w:r>
        <w:rPr>
          <w:rFonts w:ascii="Calibri" w:eastAsia="Calibri" w:hAnsi="Calibri" w:cs="Calibri"/>
          <w:color w:val="212121"/>
          <w:sz w:val="26"/>
          <w:szCs w:val="26"/>
        </w:rPr>
        <w:t>-sou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ce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sag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atfo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m.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ke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it.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z w:val="26"/>
          <w:szCs w:val="26"/>
        </w:rPr>
        <w:t>afka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es 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user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ild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ted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ns</w:t>
      </w:r>
      <w:r>
        <w:rPr>
          <w:rFonts w:ascii="Calibri" w:eastAsia="Calibri" w:hAnsi="Calibri" w:cs="Calibri"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le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7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-time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ds.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Ka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ka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suita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le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for 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offli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sag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002F4889" w14:textId="77777777" w:rsidR="00E36610" w:rsidRDefault="00E36610">
      <w:pPr>
        <w:spacing w:before="20" w:line="260" w:lineRule="exact"/>
        <w:rPr>
          <w:sz w:val="26"/>
          <w:szCs w:val="26"/>
        </w:rPr>
      </w:pPr>
    </w:p>
    <w:p w14:paraId="30FE5682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6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1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CORS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28498F8C" w14:textId="77777777" w:rsidR="00E36610" w:rsidRDefault="00E36610">
      <w:pPr>
        <w:spacing w:line="280" w:lineRule="exact"/>
        <w:rPr>
          <w:sz w:val="28"/>
          <w:szCs w:val="28"/>
        </w:rPr>
      </w:pPr>
    </w:p>
    <w:p w14:paraId="2914B950" w14:textId="77777777" w:rsidR="00E36610" w:rsidRDefault="002D687A">
      <w:pPr>
        <w:ind w:left="100" w:right="36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COR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for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ss-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gin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esour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 xml:space="preserve">a </w:t>
      </w:r>
      <w:r>
        <w:rPr>
          <w:rFonts w:ascii="Calibri" w:eastAsia="Calibri" w:hAnsi="Calibri" w:cs="Calibri"/>
          <w:color w:val="212121"/>
          <w:spacing w:val="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mec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ism</w:t>
      </w:r>
      <w:r>
        <w:rPr>
          <w:rFonts w:ascii="Calibri" w:eastAsia="Calibri" w:hAnsi="Calibri" w:cs="Calibri"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mp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eme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ted</w:t>
      </w:r>
      <w:r>
        <w:rPr>
          <w:rFonts w:ascii="Calibri" w:eastAsia="Calibri" w:hAnsi="Calibri" w:cs="Calibri"/>
          <w:color w:val="212121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 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tho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z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os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-d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main</w:t>
      </w:r>
      <w:r>
        <w:rPr>
          <w:rFonts w:ascii="Calibri" w:eastAsia="Calibri" w:hAnsi="Calibri" w:cs="Calibri"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mec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ism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es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tive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ss sec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less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wer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ul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cks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kin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ame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or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1B160888" w14:textId="77777777" w:rsidR="00E36610" w:rsidRDefault="00E36610">
      <w:pPr>
        <w:spacing w:line="280" w:lineRule="exact"/>
        <w:rPr>
          <w:sz w:val="28"/>
          <w:szCs w:val="28"/>
        </w:rPr>
      </w:pPr>
    </w:p>
    <w:p w14:paraId="37521469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6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2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ffe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re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pen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b/>
          <w:color w:val="212121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j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on.</w:t>
      </w:r>
    </w:p>
    <w:p w14:paraId="62E5D32A" w14:textId="77777777" w:rsidR="00E36610" w:rsidRDefault="00E36610">
      <w:pPr>
        <w:spacing w:line="280" w:lineRule="exact"/>
        <w:rPr>
          <w:sz w:val="28"/>
          <w:szCs w:val="28"/>
        </w:rPr>
      </w:pPr>
    </w:p>
    <w:p w14:paraId="25E2D5FD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wo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typ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cy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Boot.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:</w:t>
      </w:r>
    </w:p>
    <w:p w14:paraId="0A381BB0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258ADB12" w14:textId="77777777" w:rsidR="00E36610" w:rsidRDefault="002D687A">
      <w:pPr>
        <w:tabs>
          <w:tab w:val="left" w:pos="820"/>
        </w:tabs>
        <w:spacing w:line="300" w:lineRule="exact"/>
        <w:ind w:left="820" w:right="958" w:hanging="3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>•</w:t>
      </w:r>
      <w:r>
        <w:rPr>
          <w:color w:val="212121"/>
        </w:rPr>
        <w:tab/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ctor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sed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n: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tec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ch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ass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ct supp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cy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ct.</w:t>
      </w:r>
    </w:p>
    <w:p w14:paraId="5B031ADA" w14:textId="77777777" w:rsidR="00E36610" w:rsidRDefault="002D687A">
      <w:pPr>
        <w:tabs>
          <w:tab w:val="left" w:pos="820"/>
        </w:tabs>
        <w:spacing w:before="6"/>
        <w:ind w:left="820" w:right="439" w:hanging="360"/>
        <w:rPr>
          <w:rFonts w:ascii="Calibri" w:eastAsia="Calibri" w:hAnsi="Calibri" w:cs="Calibri"/>
          <w:sz w:val="26"/>
          <w:szCs w:val="26"/>
        </w:rPr>
        <w:sectPr w:rsidR="00E36610">
          <w:headerReference w:type="default" r:id="rId28"/>
          <w:pgSz w:w="11900" w:h="16860"/>
          <w:pgMar w:top="1200" w:right="700" w:bottom="280" w:left="620" w:header="0" w:footer="0" w:gutter="0"/>
          <w:cols w:space="720"/>
        </w:sectPr>
      </w:pPr>
      <w:r>
        <w:rPr>
          <w:color w:val="212121"/>
          <w:w w:val="130"/>
        </w:rPr>
        <w:t>•</w:t>
      </w:r>
      <w:r>
        <w:rPr>
          <w:color w:val="212121"/>
        </w:rPr>
        <w:tab/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ette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-b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sed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cy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n: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cy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work 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cts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imitive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tri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-b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sed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es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sing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ter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metho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212A0AD1" w14:textId="77777777" w:rsidR="00E36610" w:rsidRDefault="00E36610">
      <w:pPr>
        <w:spacing w:before="19" w:line="260" w:lineRule="exact"/>
        <w:rPr>
          <w:sz w:val="26"/>
          <w:szCs w:val="26"/>
        </w:rPr>
      </w:pPr>
    </w:p>
    <w:p w14:paraId="64EDC3CC" w14:textId="77777777" w:rsidR="00E36610" w:rsidRDefault="002D687A">
      <w:pPr>
        <w:spacing w:before="7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ol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owing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maj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mic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:</w:t>
      </w:r>
    </w:p>
    <w:p w14:paraId="107D5B14" w14:textId="77777777" w:rsidR="00E36610" w:rsidRDefault="00E36610">
      <w:pPr>
        <w:spacing w:line="280" w:lineRule="exact"/>
        <w:rPr>
          <w:sz w:val="28"/>
          <w:szCs w:val="28"/>
        </w:rPr>
      </w:pPr>
    </w:p>
    <w:p w14:paraId="341BCC4F" w14:textId="77777777" w:rsidR="00E36610" w:rsidRDefault="002D687A">
      <w:pPr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It makes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ment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fast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sy.</w:t>
      </w:r>
    </w:p>
    <w:p w14:paraId="2979B576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ompatib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1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ith</w:t>
      </w:r>
      <w:r>
        <w:rPr>
          <w:rFonts w:ascii="Calibri" w:eastAsia="Calibri" w:hAnsi="Calibri" w:cs="Calibri"/>
          <w:color w:val="212121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3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nt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.</w:t>
      </w:r>
    </w:p>
    <w:p w14:paraId="3D3343A3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tion</w:t>
      </w:r>
      <w:r>
        <w:rPr>
          <w:rFonts w:ascii="Calibri" w:eastAsia="Calibri" w:hAnsi="Calibri" w:cs="Calibri"/>
          <w:color w:val="212121"/>
          <w:spacing w:val="-1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e.</w:t>
      </w:r>
    </w:p>
    <w:p w14:paraId="72B6A0E6" w14:textId="77777777" w:rsidR="00E36610" w:rsidRDefault="002D687A">
      <w:pPr>
        <w:spacing w:before="2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's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htwei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ht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mod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supp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rts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major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sin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ss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n.</w:t>
      </w:r>
    </w:p>
    <w:p w14:paraId="63478BD7" w14:textId="77777777" w:rsidR="00E36610" w:rsidRDefault="00E36610">
      <w:pPr>
        <w:spacing w:line="280" w:lineRule="exact"/>
        <w:rPr>
          <w:sz w:val="28"/>
          <w:szCs w:val="28"/>
        </w:rPr>
      </w:pPr>
    </w:p>
    <w:p w14:paraId="4ACCB3B6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6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4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ck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ge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2A172995" w14:textId="77777777" w:rsidR="00E36610" w:rsidRDefault="00E36610">
      <w:pPr>
        <w:spacing w:before="18" w:line="260" w:lineRule="exact"/>
        <w:rPr>
          <w:sz w:val="26"/>
          <w:szCs w:val="26"/>
        </w:rPr>
      </w:pPr>
    </w:p>
    <w:p w14:paraId="55A2F226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ass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tho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ck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ge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nsi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as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fau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kag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67307E69" w14:textId="77777777" w:rsidR="00E36610" w:rsidRDefault="00E36610">
      <w:pPr>
        <w:spacing w:before="1" w:line="280" w:lineRule="exact"/>
        <w:rPr>
          <w:sz w:val="28"/>
          <w:szCs w:val="28"/>
        </w:rPr>
      </w:pPr>
    </w:p>
    <w:p w14:paraId="4A6E5D7B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6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5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nce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we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dded</w:t>
      </w:r>
      <w:r>
        <w:rPr>
          <w:rFonts w:ascii="Calibri" w:eastAsia="Calibri" w:hAnsi="Calibri" w:cs="Calibri"/>
          <w:b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nd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WAR.</w:t>
      </w:r>
    </w:p>
    <w:p w14:paraId="070521A3" w14:textId="77777777" w:rsidR="00E36610" w:rsidRDefault="00E36610">
      <w:pPr>
        <w:spacing w:line="280" w:lineRule="exact"/>
        <w:rPr>
          <w:sz w:val="28"/>
          <w:szCs w:val="28"/>
        </w:rPr>
      </w:pPr>
    </w:p>
    <w:p w14:paraId="6AE8178B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main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ff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these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wo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is:</w:t>
      </w:r>
    </w:p>
    <w:p w14:paraId="64DC2B93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6D809ECF" w14:textId="77777777" w:rsidR="00E36610" w:rsidRDefault="002D687A">
      <w:pPr>
        <w:spacing w:line="300" w:lineRule="exact"/>
        <w:ind w:left="100" w:right="75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Emb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lp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JA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om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mand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ompt witho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set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up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web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r,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while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W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ed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st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set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up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omc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7A59676D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52E1C718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6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6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V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C.</w:t>
      </w:r>
    </w:p>
    <w:p w14:paraId="3A9FBF5B" w14:textId="77777777" w:rsidR="00E36610" w:rsidRDefault="00E36610">
      <w:pPr>
        <w:spacing w:line="280" w:lineRule="exact"/>
        <w:rPr>
          <w:sz w:val="28"/>
          <w:szCs w:val="28"/>
        </w:rPr>
      </w:pPr>
    </w:p>
    <w:p w14:paraId="1D7CE585" w14:textId="77777777" w:rsidR="00E36610" w:rsidRDefault="002D687A">
      <w:pPr>
        <w:ind w:left="100" w:right="651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tra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itio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al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web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mework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w</w:t>
      </w:r>
      <w:r>
        <w:rPr>
          <w:rFonts w:ascii="Calibri" w:eastAsia="Calibri" w:hAnsi="Calibri" w:cs="Calibri"/>
          <w:color w:val="212121"/>
          <w:sz w:val="26"/>
          <w:szCs w:val="26"/>
        </w:rPr>
        <w:t>eb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n.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is 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amewo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k</w:t>
      </w:r>
      <w:r>
        <w:rPr>
          <w:rFonts w:ascii="Calibri" w:eastAsia="Calibri" w:hAnsi="Calibri" w:cs="Calibri"/>
          <w:color w:val="212121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milar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am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work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Str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5B7DE287" w14:textId="77777777" w:rsidR="00E36610" w:rsidRDefault="00E36610">
      <w:pPr>
        <w:spacing w:before="16" w:line="260" w:lineRule="exact"/>
        <w:rPr>
          <w:sz w:val="26"/>
          <w:szCs w:val="26"/>
        </w:rPr>
      </w:pPr>
    </w:p>
    <w:p w14:paraId="07682C43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6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7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&lt;se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&gt;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g?</w:t>
      </w:r>
    </w:p>
    <w:p w14:paraId="4276CA4D" w14:textId="77777777" w:rsidR="00E36610" w:rsidRDefault="00E36610">
      <w:pPr>
        <w:spacing w:line="280" w:lineRule="exact"/>
        <w:rPr>
          <w:sz w:val="28"/>
          <w:szCs w:val="28"/>
        </w:rPr>
      </w:pPr>
    </w:p>
    <w:p w14:paraId="623BBC25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tag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used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wri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ct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va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set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usi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28ADBEEB" w14:textId="77777777" w:rsidR="00E36610" w:rsidRDefault="00E36610">
      <w:pPr>
        <w:spacing w:line="280" w:lineRule="exact"/>
        <w:rPr>
          <w:sz w:val="28"/>
          <w:szCs w:val="28"/>
        </w:rPr>
      </w:pPr>
    </w:p>
    <w:p w14:paraId="2C82114B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68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5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do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mea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14DE2E82" w14:textId="77777777" w:rsidR="00E36610" w:rsidRDefault="00E36610">
      <w:pPr>
        <w:spacing w:line="280" w:lineRule="exact"/>
        <w:rPr>
          <w:sz w:val="28"/>
          <w:szCs w:val="28"/>
        </w:rPr>
      </w:pPr>
    </w:p>
    <w:p w14:paraId="2AAAF6E9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set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PIs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os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-c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ting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q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eme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7BCF1FA2" w14:textId="77777777" w:rsidR="00E36610" w:rsidRDefault="00E36610">
      <w:pPr>
        <w:spacing w:line="280" w:lineRule="exact"/>
        <w:rPr>
          <w:sz w:val="28"/>
          <w:szCs w:val="28"/>
        </w:rPr>
      </w:pPr>
    </w:p>
    <w:p w14:paraId="53FD85A2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6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9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What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jo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po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3FFC7463" w14:textId="77777777" w:rsidR="00E36610" w:rsidRDefault="00E36610">
      <w:pPr>
        <w:spacing w:before="1" w:line="280" w:lineRule="exact"/>
        <w:rPr>
          <w:sz w:val="28"/>
          <w:szCs w:val="28"/>
        </w:rPr>
      </w:pPr>
    </w:p>
    <w:p w14:paraId="5309E051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It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am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ution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nt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like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ption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or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ution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met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</w:p>
    <w:p w14:paraId="3CEF61E9" w14:textId="77777777" w:rsidR="00E36610" w:rsidRDefault="002D687A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P,</w:t>
      </w:r>
      <w:r>
        <w:rPr>
          <w:rFonts w:ascii="Calibri" w:eastAsia="Calibri" w:hAnsi="Calibri" w:cs="Calibri"/>
          <w:color w:val="212121"/>
          <w:spacing w:val="-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jo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po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nt</w:t>
      </w:r>
      <w:r>
        <w:rPr>
          <w:rFonts w:ascii="Calibri" w:eastAsia="Calibri" w:hAnsi="Calibri" w:cs="Calibri"/>
          <w:color w:val="212121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2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-9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as</w:t>
      </w:r>
      <w:r>
        <w:rPr>
          <w:rFonts w:ascii="Calibri" w:eastAsia="Calibri" w:hAnsi="Calibri" w:cs="Calibri"/>
          <w:color w:val="212121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pacing w:val="2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thod</w:t>
      </w:r>
      <w:r>
        <w:rPr>
          <w:rFonts w:ascii="Calibri" w:eastAsia="Calibri" w:hAnsi="Calibri" w:cs="Calibri"/>
          <w:color w:val="212121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tion.</w:t>
      </w:r>
    </w:p>
    <w:p w14:paraId="468C035B" w14:textId="77777777" w:rsidR="00E36610" w:rsidRDefault="00E36610">
      <w:pPr>
        <w:spacing w:line="280" w:lineRule="exact"/>
        <w:rPr>
          <w:sz w:val="28"/>
          <w:szCs w:val="28"/>
        </w:rPr>
      </w:pPr>
    </w:p>
    <w:p w14:paraId="0469A07D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7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0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w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ve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ofi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</w:p>
    <w:p w14:paraId="633E9A7F" w14:textId="77777777" w:rsidR="00E36610" w:rsidRDefault="00E36610">
      <w:pPr>
        <w:spacing w:line="280" w:lineRule="exact"/>
        <w:rPr>
          <w:sz w:val="28"/>
          <w:szCs w:val="28"/>
        </w:rPr>
      </w:pPr>
    </w:p>
    <w:p w14:paraId="73B9F817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ol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ow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ol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owing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et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tive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Boot.</w:t>
      </w:r>
    </w:p>
    <w:p w14:paraId="406F7128" w14:textId="77777777" w:rsidR="00E36610" w:rsidRDefault="00E36610">
      <w:pPr>
        <w:spacing w:line="280" w:lineRule="exact"/>
        <w:rPr>
          <w:sz w:val="28"/>
          <w:szCs w:val="28"/>
        </w:rPr>
      </w:pPr>
    </w:p>
    <w:p w14:paraId="0E54ED77" w14:textId="77777777" w:rsidR="00E36610" w:rsidRDefault="002D687A">
      <w:pPr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ss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as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an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z w:val="26"/>
          <w:szCs w:val="26"/>
        </w:rPr>
        <w:t>ume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when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you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n.</w:t>
      </w:r>
    </w:p>
    <w:p w14:paraId="6B26B137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  <w:sectPr w:rsidR="00E36610">
          <w:headerReference w:type="default" r:id="rId29"/>
          <w:pgSz w:w="11900" w:h="16860"/>
          <w:pgMar w:top="1200" w:right="700" w:bottom="280" w:left="620" w:header="0" w:footer="0" w:gutter="0"/>
          <w:cols w:space="720"/>
        </w:sect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et</w:t>
      </w:r>
      <w:r>
        <w:rPr>
          <w:rFonts w:ascii="Calibri" w:eastAsia="Calibri" w:hAnsi="Calibri" w:cs="Calibri"/>
          <w:color w:val="212121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tive</w:t>
      </w:r>
      <w:r>
        <w:rPr>
          <w:rFonts w:ascii="Calibri" w:eastAsia="Calibri" w:hAnsi="Calibri" w:cs="Calibri"/>
          <w:color w:val="212121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tive</w:t>
      </w:r>
      <w:r>
        <w:rPr>
          <w:rFonts w:ascii="Calibri" w:eastAsia="Calibri" w:hAnsi="Calibri" w:cs="Calibri"/>
          <w:color w:val="212121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4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ofi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in</w:t>
      </w:r>
      <w:r>
        <w:rPr>
          <w:rFonts w:ascii="Calibri" w:eastAsia="Calibri" w:hAnsi="Calibri" w:cs="Calibri"/>
          <w:color w:val="212121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w w:val="99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w w:val="99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w w:val="99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w w:val="99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w w:val="99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w w:val="99"/>
          <w:position w:val="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w w:val="99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position w:val="1"/>
          <w:sz w:val="26"/>
          <w:szCs w:val="26"/>
        </w:rPr>
        <w:t>n.pr</w:t>
      </w:r>
      <w:r>
        <w:rPr>
          <w:rFonts w:ascii="Calibri" w:eastAsia="Calibri" w:hAnsi="Calibri" w:cs="Calibri"/>
          <w:color w:val="212121"/>
          <w:spacing w:val="1"/>
          <w:w w:val="99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w w:val="99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w w:val="99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position w:val="1"/>
          <w:sz w:val="26"/>
          <w:szCs w:val="26"/>
        </w:rPr>
        <w:t>rti</w:t>
      </w:r>
      <w:r>
        <w:rPr>
          <w:rFonts w:ascii="Calibri" w:eastAsia="Calibri" w:hAnsi="Calibri" w:cs="Calibri"/>
          <w:color w:val="212121"/>
          <w:spacing w:val="1"/>
          <w:w w:val="99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w w:val="99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w w:val="99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e.</w:t>
      </w:r>
    </w:p>
    <w:p w14:paraId="466973A8" w14:textId="77777777" w:rsidR="00E36610" w:rsidRDefault="00E36610">
      <w:pPr>
        <w:spacing w:before="7" w:line="140" w:lineRule="exact"/>
        <w:rPr>
          <w:sz w:val="14"/>
          <w:szCs w:val="14"/>
        </w:rPr>
      </w:pPr>
    </w:p>
    <w:p w14:paraId="5686C46E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7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1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clud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ck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ge</w:t>
      </w:r>
      <w:r>
        <w:rPr>
          <w:rFonts w:ascii="Calibri" w:eastAsia="Calibri" w:hAnsi="Calibri" w:cs="Calibri"/>
          <w:b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wi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out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b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Pa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ck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ossib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?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How?</w:t>
      </w:r>
    </w:p>
    <w:p w14:paraId="0B2A85FB" w14:textId="77777777" w:rsidR="00E36610" w:rsidRDefault="00E36610">
      <w:pPr>
        <w:spacing w:before="15" w:line="260" w:lineRule="exact"/>
        <w:rPr>
          <w:sz w:val="26"/>
          <w:szCs w:val="26"/>
        </w:rPr>
      </w:pPr>
    </w:p>
    <w:p w14:paraId="7962B5BD" w14:textId="77777777" w:rsidR="00E36610" w:rsidRDefault="002D687A">
      <w:pPr>
        <w:spacing w:line="300" w:lineRule="exact"/>
        <w:ind w:left="100" w:right="501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z w:val="26"/>
          <w:szCs w:val="26"/>
        </w:rPr>
        <w:t>es.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sib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pack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ge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witho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seP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ck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ter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si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 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attri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ute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whi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using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hyperlink r:id="rId30">
        <w:r>
          <w:rPr>
            <w:rFonts w:ascii="Calibri" w:eastAsia="Calibri" w:hAnsi="Calibri" w:cs="Calibri"/>
            <w:color w:val="212121"/>
            <w:spacing w:val="1"/>
            <w:w w:val="99"/>
            <w:sz w:val="26"/>
            <w:szCs w:val="26"/>
          </w:rPr>
          <w:t>@S</w:t>
        </w:r>
        <w:r>
          <w:rPr>
            <w:rFonts w:ascii="Calibri" w:eastAsia="Calibri" w:hAnsi="Calibri" w:cs="Calibri"/>
            <w:color w:val="212121"/>
            <w:w w:val="99"/>
            <w:sz w:val="26"/>
            <w:szCs w:val="26"/>
          </w:rPr>
          <w:t>p</w:t>
        </w:r>
        <w:r>
          <w:rPr>
            <w:rFonts w:ascii="Calibri" w:eastAsia="Calibri" w:hAnsi="Calibri" w:cs="Calibri"/>
            <w:color w:val="212121"/>
            <w:spacing w:val="1"/>
            <w:w w:val="99"/>
            <w:sz w:val="26"/>
            <w:szCs w:val="26"/>
          </w:rPr>
          <w:t>r</w:t>
        </w:r>
        <w:r>
          <w:rPr>
            <w:rFonts w:ascii="Calibri" w:eastAsia="Calibri" w:hAnsi="Calibri" w:cs="Calibri"/>
            <w:color w:val="212121"/>
            <w:w w:val="99"/>
            <w:sz w:val="26"/>
            <w:szCs w:val="26"/>
          </w:rPr>
          <w:t>i</w:t>
        </w:r>
        <w:r>
          <w:rPr>
            <w:rFonts w:ascii="Calibri" w:eastAsia="Calibri" w:hAnsi="Calibri" w:cs="Calibri"/>
            <w:color w:val="212121"/>
            <w:spacing w:val="1"/>
            <w:w w:val="99"/>
            <w:sz w:val="26"/>
            <w:szCs w:val="26"/>
          </w:rPr>
          <w:t>n</w:t>
        </w:r>
        <w:r>
          <w:rPr>
            <w:rFonts w:ascii="Calibri" w:eastAsia="Calibri" w:hAnsi="Calibri" w:cs="Calibri"/>
            <w:color w:val="212121"/>
            <w:w w:val="99"/>
            <w:sz w:val="26"/>
            <w:szCs w:val="26"/>
          </w:rPr>
          <w:t>g</w:t>
        </w:r>
        <w:r>
          <w:rPr>
            <w:rFonts w:ascii="Calibri" w:eastAsia="Calibri" w:hAnsi="Calibri" w:cs="Calibri"/>
            <w:color w:val="212121"/>
            <w:spacing w:val="1"/>
            <w:w w:val="99"/>
            <w:sz w:val="26"/>
            <w:szCs w:val="26"/>
          </w:rPr>
          <w:t>B</w:t>
        </w:r>
        <w:r>
          <w:rPr>
            <w:rFonts w:ascii="Calibri" w:eastAsia="Calibri" w:hAnsi="Calibri" w:cs="Calibri"/>
            <w:color w:val="212121"/>
            <w:w w:val="99"/>
            <w:sz w:val="26"/>
            <w:szCs w:val="26"/>
          </w:rPr>
          <w:t>oot</w:t>
        </w:r>
        <w:r>
          <w:rPr>
            <w:rFonts w:ascii="Calibri" w:eastAsia="Calibri" w:hAnsi="Calibri" w:cs="Calibri"/>
            <w:color w:val="212121"/>
            <w:spacing w:val="1"/>
            <w:w w:val="99"/>
            <w:sz w:val="26"/>
            <w:szCs w:val="26"/>
          </w:rPr>
          <w:t>A</w:t>
        </w:r>
        <w:r>
          <w:rPr>
            <w:rFonts w:ascii="Calibri" w:eastAsia="Calibri" w:hAnsi="Calibri" w:cs="Calibri"/>
            <w:color w:val="212121"/>
            <w:w w:val="99"/>
            <w:sz w:val="26"/>
            <w:szCs w:val="26"/>
          </w:rPr>
          <w:t>p</w:t>
        </w:r>
        <w:r>
          <w:rPr>
            <w:rFonts w:ascii="Calibri" w:eastAsia="Calibri" w:hAnsi="Calibri" w:cs="Calibri"/>
            <w:color w:val="212121"/>
            <w:spacing w:val="1"/>
            <w:w w:val="99"/>
            <w:sz w:val="26"/>
            <w:szCs w:val="26"/>
          </w:rPr>
          <w:t>p</w:t>
        </w:r>
        <w:r>
          <w:rPr>
            <w:rFonts w:ascii="Calibri" w:eastAsia="Calibri" w:hAnsi="Calibri" w:cs="Calibri"/>
            <w:color w:val="212121"/>
            <w:w w:val="99"/>
            <w:sz w:val="26"/>
            <w:szCs w:val="26"/>
          </w:rPr>
          <w:t>li</w:t>
        </w:r>
        <w:r>
          <w:rPr>
            <w:rFonts w:ascii="Calibri" w:eastAsia="Calibri" w:hAnsi="Calibri" w:cs="Calibri"/>
            <w:color w:val="212121"/>
            <w:spacing w:val="2"/>
            <w:w w:val="99"/>
            <w:sz w:val="26"/>
            <w:szCs w:val="26"/>
          </w:rPr>
          <w:t>c</w:t>
        </w:r>
        <w:r>
          <w:rPr>
            <w:rFonts w:ascii="Calibri" w:eastAsia="Calibri" w:hAnsi="Calibri" w:cs="Calibri"/>
            <w:color w:val="212121"/>
            <w:w w:val="99"/>
            <w:sz w:val="26"/>
            <w:szCs w:val="26"/>
          </w:rPr>
          <w:t>ati</w:t>
        </w:r>
        <w:r>
          <w:rPr>
            <w:rFonts w:ascii="Calibri" w:eastAsia="Calibri" w:hAnsi="Calibri" w:cs="Calibri"/>
            <w:color w:val="212121"/>
            <w:spacing w:val="1"/>
            <w:w w:val="99"/>
            <w:sz w:val="26"/>
            <w:szCs w:val="26"/>
          </w:rPr>
          <w:t>o</w:t>
        </w:r>
        <w:r>
          <w:rPr>
            <w:rFonts w:ascii="Calibri" w:eastAsia="Calibri" w:hAnsi="Calibri" w:cs="Calibri"/>
            <w:color w:val="212121"/>
            <w:w w:val="99"/>
            <w:sz w:val="26"/>
            <w:szCs w:val="26"/>
          </w:rPr>
          <w:t>n</w:t>
        </w:r>
      </w:hyperlink>
      <w:r>
        <w:rPr>
          <w:rFonts w:ascii="Calibri" w:eastAsia="Calibri" w:hAnsi="Calibri" w:cs="Calibri"/>
          <w:color w:val="212121"/>
          <w:spacing w:val="1"/>
          <w:w w:val="9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tatio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5AE2FF68" w14:textId="77777777" w:rsidR="00E36610" w:rsidRDefault="00E36610">
      <w:pPr>
        <w:spacing w:before="7" w:line="280" w:lineRule="exact"/>
        <w:rPr>
          <w:sz w:val="28"/>
          <w:szCs w:val="28"/>
        </w:rPr>
      </w:pPr>
    </w:p>
    <w:p w14:paraId="516D1A69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7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2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fits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us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3"/>
          <w:sz w:val="26"/>
          <w:szCs w:val="26"/>
        </w:rPr>
        <w:t>J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Con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f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b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me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od.</w:t>
      </w:r>
    </w:p>
    <w:p w14:paraId="619B21FB" w14:textId="77777777" w:rsidR="00E36610" w:rsidRDefault="00E36610">
      <w:pPr>
        <w:spacing w:line="280" w:lineRule="exact"/>
        <w:rPr>
          <w:sz w:val="28"/>
          <w:szCs w:val="28"/>
        </w:rPr>
      </w:pPr>
    </w:p>
    <w:p w14:paraId="17739358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ol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owing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fits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J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fig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met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.</w:t>
      </w:r>
    </w:p>
    <w:p w14:paraId="47E865CB" w14:textId="77777777" w:rsidR="00E36610" w:rsidRDefault="00E36610">
      <w:pPr>
        <w:spacing w:line="280" w:lineRule="exact"/>
        <w:rPr>
          <w:sz w:val="28"/>
          <w:szCs w:val="28"/>
        </w:rPr>
      </w:pPr>
    </w:p>
    <w:p w14:paraId="3995F9E2" w14:textId="77777777" w:rsidR="00E36610" w:rsidRDefault="002D687A">
      <w:pPr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ser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ke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fit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-or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ted</w:t>
      </w:r>
      <w:r>
        <w:rPr>
          <w:rFonts w:ascii="Calibri" w:eastAsia="Calibri" w:hAnsi="Calibri" w:cs="Calibri"/>
          <w:color w:val="212121"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nf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tion.</w:t>
      </w:r>
    </w:p>
    <w:p w14:paraId="49A02479" w14:textId="77777777" w:rsidR="00E36610" w:rsidRDefault="002D687A">
      <w:pPr>
        <w:tabs>
          <w:tab w:val="left" w:pos="820"/>
        </w:tabs>
        <w:ind w:left="820" w:right="212" w:hanging="3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>•</w:t>
      </w:r>
      <w:r>
        <w:rPr>
          <w:color w:val="212121"/>
        </w:rPr>
        <w:tab/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nfig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tion</w:t>
      </w:r>
      <w:r>
        <w:rPr>
          <w:rFonts w:ascii="Calibri" w:eastAsia="Calibri" w:hAnsi="Calibri" w:cs="Calibri"/>
          <w:color w:val="212121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imp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ov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7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z w:val="26"/>
          <w:szCs w:val="26"/>
        </w:rPr>
        <w:t>-b</w:t>
      </w:r>
      <w:r>
        <w:rPr>
          <w:rFonts w:ascii="Calibri" w:eastAsia="Calibri" w:hAnsi="Calibri" w:cs="Calibri"/>
          <w:color w:val="212121"/>
          <w:spacing w:val="4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sed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by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el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min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ting 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mpl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X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M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nfig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tion.</w:t>
      </w:r>
    </w:p>
    <w:p w14:paraId="1FA419D7" w14:textId="77777777" w:rsidR="00E36610" w:rsidRDefault="00E36610">
      <w:pPr>
        <w:spacing w:before="1" w:line="280" w:lineRule="exact"/>
        <w:rPr>
          <w:sz w:val="28"/>
          <w:szCs w:val="28"/>
        </w:rPr>
      </w:pPr>
    </w:p>
    <w:p w14:paraId="75800573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7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3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ps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oy</w:t>
      </w:r>
      <w:r>
        <w:rPr>
          <w:rFonts w:ascii="Calibri" w:eastAsia="Calibri" w:hAnsi="Calibri" w:cs="Calibri"/>
          <w:b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pp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li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b/>
          <w:color w:val="212121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on v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rt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m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chine.</w:t>
      </w:r>
    </w:p>
    <w:p w14:paraId="4B5DFD65" w14:textId="77777777" w:rsidR="00E36610" w:rsidRDefault="00E36610">
      <w:pPr>
        <w:spacing w:line="280" w:lineRule="exact"/>
        <w:rPr>
          <w:sz w:val="28"/>
          <w:szCs w:val="28"/>
        </w:rPr>
      </w:pPr>
    </w:p>
    <w:p w14:paraId="6FCEE5D4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z w:val="26"/>
          <w:szCs w:val="26"/>
        </w:rPr>
        <w:t>B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low</w:t>
      </w:r>
      <w:r>
        <w:rPr>
          <w:rFonts w:ascii="Calibri" w:eastAsia="Calibri" w:hAnsi="Calibri" w:cs="Calibri"/>
          <w:color w:val="212121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to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oy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on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rt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z w:val="26"/>
          <w:szCs w:val="26"/>
        </w:rPr>
        <w:t>al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mac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z w:val="26"/>
          <w:szCs w:val="26"/>
        </w:rPr>
        <w:t>e.</w:t>
      </w:r>
    </w:p>
    <w:p w14:paraId="6F53E38F" w14:textId="77777777" w:rsidR="00E36610" w:rsidRDefault="00E36610">
      <w:pPr>
        <w:spacing w:line="280" w:lineRule="exact"/>
        <w:rPr>
          <w:sz w:val="28"/>
          <w:szCs w:val="28"/>
        </w:rPr>
      </w:pPr>
    </w:p>
    <w:p w14:paraId="004DD45F" w14:textId="77777777" w:rsidR="00E36610" w:rsidRDefault="002D687A">
      <w:pPr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Ins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J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sz w:val="26"/>
          <w:szCs w:val="26"/>
        </w:rPr>
        <w:t>a.</w:t>
      </w:r>
    </w:p>
    <w:p w14:paraId="44D8F7E2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Ins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he</w:t>
      </w:r>
      <w:r>
        <w:rPr>
          <w:rFonts w:ascii="Calibri" w:eastAsia="Calibri" w:hAnsi="Calibri" w:cs="Calibri"/>
          <w:color w:val="212121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li</w:t>
      </w:r>
      <w:r>
        <w:rPr>
          <w:rFonts w:ascii="Calibri" w:eastAsia="Calibri" w:hAnsi="Calibri" w:cs="Calibri"/>
          <w:color w:val="212121"/>
          <w:spacing w:val="2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.</w:t>
      </w:r>
    </w:p>
    <w:p w14:paraId="52AA7BDC" w14:textId="77777777" w:rsidR="00E36610" w:rsidRDefault="002D687A">
      <w:pPr>
        <w:spacing w:before="2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loy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the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ati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z w:val="26"/>
          <w:szCs w:val="26"/>
        </w:rPr>
        <w:t>n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war</w:t>
      </w:r>
      <w:r>
        <w:rPr>
          <w:rFonts w:ascii="Calibri" w:eastAsia="Calibri" w:hAnsi="Calibri" w:cs="Calibri"/>
          <w:color w:val="212121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fi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e.</w:t>
      </w:r>
    </w:p>
    <w:p w14:paraId="715E7837" w14:textId="77777777" w:rsidR="00E36610" w:rsidRDefault="00E36610">
      <w:pPr>
        <w:spacing w:line="280" w:lineRule="exact"/>
        <w:rPr>
          <w:sz w:val="28"/>
          <w:szCs w:val="28"/>
        </w:rPr>
      </w:pPr>
    </w:p>
    <w:p w14:paraId="5036D941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212121"/>
          <w:sz w:val="26"/>
          <w:szCs w:val="26"/>
        </w:rPr>
        <w:t>7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4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)</w:t>
      </w:r>
      <w:r>
        <w:rPr>
          <w:rFonts w:ascii="Calibri" w:eastAsia="Calibri" w:hAnsi="Calibri" w:cs="Calibri"/>
          <w:b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L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ome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of</w:t>
      </w:r>
      <w:r>
        <w:rPr>
          <w:rFonts w:ascii="Calibri" w:eastAsia="Calibri" w:hAnsi="Calibri" w:cs="Calibri"/>
          <w:b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b/>
          <w:color w:val="212121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oot</w:t>
      </w:r>
      <w:r>
        <w:rPr>
          <w:rFonts w:ascii="Calibri" w:eastAsia="Calibri" w:hAnsi="Calibri" w:cs="Calibri"/>
          <w:b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212121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color w:val="212121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color w:val="212121"/>
          <w:spacing w:val="-1"/>
          <w:sz w:val="26"/>
          <w:szCs w:val="26"/>
        </w:rPr>
        <w:t>er</w:t>
      </w:r>
      <w:r>
        <w:rPr>
          <w:rFonts w:ascii="Calibri" w:eastAsia="Calibri" w:hAnsi="Calibri" w:cs="Calibri"/>
          <w:b/>
          <w:color w:val="212121"/>
          <w:sz w:val="26"/>
          <w:szCs w:val="26"/>
        </w:rPr>
        <w:t>s.</w:t>
      </w:r>
    </w:p>
    <w:p w14:paraId="63397571" w14:textId="77777777" w:rsidR="00E36610" w:rsidRDefault="00E36610">
      <w:pPr>
        <w:spacing w:line="280" w:lineRule="exact"/>
        <w:rPr>
          <w:sz w:val="28"/>
          <w:szCs w:val="28"/>
        </w:rPr>
      </w:pPr>
    </w:p>
    <w:p w14:paraId="2E5B604B" w14:textId="77777777" w:rsidR="00E36610" w:rsidRDefault="002D687A">
      <w:pP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12121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color w:val="212121"/>
          <w:sz w:val="26"/>
          <w:szCs w:val="26"/>
        </w:rPr>
        <w:t>iff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nt</w:t>
      </w:r>
      <w:r>
        <w:rPr>
          <w:rFonts w:ascii="Calibri" w:eastAsia="Calibri" w:hAnsi="Calibri" w:cs="Calibri"/>
          <w:color w:val="212121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212121"/>
          <w:sz w:val="26"/>
          <w:szCs w:val="26"/>
        </w:rPr>
        <w:t>ng</w:t>
      </w:r>
      <w:r>
        <w:rPr>
          <w:rFonts w:ascii="Calibri" w:eastAsia="Calibri" w:hAnsi="Calibri" w:cs="Calibri"/>
          <w:color w:val="212121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Boot</w:t>
      </w:r>
      <w:r>
        <w:rPr>
          <w:rFonts w:ascii="Calibri" w:eastAsia="Calibri" w:hAnsi="Calibri" w:cs="Calibri"/>
          <w:color w:val="21212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ta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te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as</w:t>
      </w:r>
      <w:r>
        <w:rPr>
          <w:rFonts w:ascii="Calibri" w:eastAsia="Calibri" w:hAnsi="Calibri" w:cs="Calibri"/>
          <w:color w:val="21212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fol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212121"/>
          <w:sz w:val="26"/>
          <w:szCs w:val="26"/>
        </w:rPr>
        <w:t>o</w:t>
      </w:r>
      <w:r>
        <w:rPr>
          <w:rFonts w:ascii="Calibri" w:eastAsia="Calibri" w:hAnsi="Calibri" w:cs="Calibri"/>
          <w:color w:val="212121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color w:val="212121"/>
          <w:sz w:val="26"/>
          <w:szCs w:val="26"/>
        </w:rPr>
        <w:t>s:</w:t>
      </w:r>
    </w:p>
    <w:p w14:paraId="0289FAD6" w14:textId="77777777" w:rsidR="00E36610" w:rsidRDefault="00E36610">
      <w:pPr>
        <w:spacing w:before="18" w:line="260" w:lineRule="exact"/>
        <w:rPr>
          <w:sz w:val="26"/>
          <w:szCs w:val="26"/>
        </w:rPr>
      </w:pPr>
    </w:p>
    <w:p w14:paraId="02689234" w14:textId="77777777" w:rsidR="00E36610" w:rsidRDefault="002D687A">
      <w:pPr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1212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212121"/>
          <w:sz w:val="26"/>
          <w:szCs w:val="26"/>
        </w:rPr>
        <w:t>u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z w:val="26"/>
          <w:szCs w:val="26"/>
        </w:rPr>
        <w:t>ity</w:t>
      </w:r>
    </w:p>
    <w:p w14:paraId="00BD79B0" w14:textId="77777777" w:rsidR="00E36610" w:rsidRDefault="002D687A">
      <w:pPr>
        <w:spacing w:before="2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</w:rPr>
        <w:t xml:space="preserve">•   </w:t>
      </w:r>
      <w:r>
        <w:rPr>
          <w:color w:val="212121"/>
          <w:spacing w:val="9"/>
          <w:w w:val="130"/>
        </w:rPr>
        <w:t xml:space="preserve"> </w:t>
      </w:r>
      <w:r>
        <w:rPr>
          <w:rFonts w:ascii="Calibri" w:eastAsia="Calibri" w:hAnsi="Calibri" w:cs="Calibri"/>
          <w:color w:val="212121"/>
          <w:sz w:val="26"/>
          <w:szCs w:val="26"/>
        </w:rPr>
        <w:t>P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sz w:val="26"/>
          <w:szCs w:val="26"/>
        </w:rPr>
        <w:t>nt</w:t>
      </w:r>
    </w:p>
    <w:p w14:paraId="7FF2002A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web</w:t>
      </w:r>
    </w:p>
    <w:p w14:paraId="01FD3C6B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y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mele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f</w:t>
      </w:r>
    </w:p>
    <w:p w14:paraId="6B038F17" w14:textId="77777777" w:rsidR="00E36610" w:rsidRDefault="002D687A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color w:val="212121"/>
          <w:w w:val="130"/>
          <w:position w:val="1"/>
        </w:rPr>
        <w:t xml:space="preserve">•   </w:t>
      </w:r>
      <w:r>
        <w:rPr>
          <w:color w:val="212121"/>
          <w:spacing w:val="9"/>
          <w:w w:val="130"/>
          <w:position w:val="1"/>
        </w:rPr>
        <w:t xml:space="preserve"> 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ema</w:t>
      </w:r>
      <w:r>
        <w:rPr>
          <w:rFonts w:ascii="Calibri" w:eastAsia="Calibri" w:hAnsi="Calibri" w:cs="Calibri"/>
          <w:color w:val="212121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color w:val="212121"/>
          <w:position w:val="1"/>
          <w:sz w:val="26"/>
          <w:szCs w:val="26"/>
        </w:rPr>
        <w:t>ker</w:t>
      </w:r>
    </w:p>
    <w:p w14:paraId="0295445F" w14:textId="77777777" w:rsidR="00E36610" w:rsidRDefault="00E36610">
      <w:pPr>
        <w:spacing w:line="200" w:lineRule="exact"/>
      </w:pPr>
    </w:p>
    <w:p w14:paraId="336CA0FE" w14:textId="77777777" w:rsidR="00E36610" w:rsidRDefault="00E36610">
      <w:pPr>
        <w:spacing w:line="200" w:lineRule="exact"/>
      </w:pPr>
    </w:p>
    <w:p w14:paraId="6968F7C1" w14:textId="77777777" w:rsidR="00E36610" w:rsidRDefault="00E36610">
      <w:pPr>
        <w:spacing w:line="200" w:lineRule="exact"/>
      </w:pPr>
    </w:p>
    <w:p w14:paraId="7AF5A2E4" w14:textId="77777777" w:rsidR="00E36610" w:rsidRDefault="00E36610">
      <w:pPr>
        <w:spacing w:line="200" w:lineRule="exact"/>
      </w:pPr>
    </w:p>
    <w:p w14:paraId="3C7707BA" w14:textId="77777777" w:rsidR="00E36610" w:rsidRDefault="00E36610">
      <w:pPr>
        <w:spacing w:line="200" w:lineRule="exact"/>
      </w:pPr>
    </w:p>
    <w:p w14:paraId="3D7050FF" w14:textId="77777777" w:rsidR="00E36610" w:rsidRDefault="00E36610">
      <w:pPr>
        <w:spacing w:before="13" w:line="220" w:lineRule="exact"/>
        <w:rPr>
          <w:sz w:val="22"/>
          <w:szCs w:val="22"/>
        </w:rPr>
      </w:pPr>
    </w:p>
    <w:p w14:paraId="18E02C18" w14:textId="77777777" w:rsidR="00E36610" w:rsidRDefault="002D687A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hyperlink r:id="rId31">
        <w:r>
          <w:rPr>
            <w:rFonts w:ascii="Calibri" w:eastAsia="Calibri" w:hAnsi="Calibri" w:cs="Calibri"/>
            <w:color w:val="0000FF"/>
            <w:sz w:val="26"/>
            <w:szCs w:val="26"/>
            <w:u w:val="single" w:color="0000FF"/>
          </w:rPr>
          <w:t>Gu</w:t>
        </w:r>
        <w:r>
          <w:rPr>
            <w:rFonts w:ascii="Calibri" w:eastAsia="Calibri" w:hAnsi="Calibri" w:cs="Calibri"/>
            <w:color w:val="0000FF"/>
            <w:spacing w:val="1"/>
            <w:sz w:val="26"/>
            <w:szCs w:val="26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z w:val="26"/>
            <w:szCs w:val="26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spacing w:val="1"/>
            <w:sz w:val="26"/>
            <w:szCs w:val="26"/>
            <w:u w:val="single" w:color="0000FF"/>
          </w:rPr>
          <w:t>9</w:t>
        </w:r>
        <w:r>
          <w:rPr>
            <w:rFonts w:ascii="Calibri" w:eastAsia="Calibri" w:hAnsi="Calibri" w:cs="Calibri"/>
            <w:color w:val="0000FF"/>
            <w:sz w:val="26"/>
            <w:szCs w:val="26"/>
            <w:u w:val="single" w:color="0000FF"/>
          </w:rPr>
          <w:t>9</w:t>
        </w:r>
        <w:r>
          <w:rPr>
            <w:rFonts w:ascii="Calibri" w:eastAsia="Calibri" w:hAnsi="Calibri" w:cs="Calibri"/>
            <w:color w:val="0000FF"/>
            <w:spacing w:val="-8"/>
            <w:sz w:val="26"/>
            <w:szCs w:val="26"/>
          </w:rPr>
          <w:t xml:space="preserve"> </w:t>
        </w:r>
        <w:r>
          <w:rPr>
            <w:rFonts w:ascii="Calibri" w:eastAsia="Calibri" w:hAnsi="Calibri" w:cs="Calibri"/>
            <w:color w:val="000000"/>
            <w:sz w:val="26"/>
            <w:szCs w:val="26"/>
          </w:rPr>
          <w:t>P</w:t>
        </w:r>
      </w:hyperlink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000000"/>
          <w:sz w:val="26"/>
          <w:szCs w:val="26"/>
        </w:rPr>
        <w:t>ov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z w:val="26"/>
          <w:szCs w:val="26"/>
        </w:rPr>
        <w:t>d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pacing w:val="-9"/>
          <w:sz w:val="26"/>
          <w:szCs w:val="26"/>
        </w:rPr>
        <w:t xml:space="preserve"> </w:t>
      </w:r>
      <w:hyperlink r:id="rId32">
        <w:r>
          <w:rPr>
            <w:rFonts w:ascii="Calibri" w:eastAsia="Calibri" w:hAnsi="Calibri" w:cs="Calibri"/>
            <w:color w:val="0000FF"/>
            <w:spacing w:val="1"/>
            <w:sz w:val="26"/>
            <w:szCs w:val="26"/>
            <w:u w:val="single" w:color="0000FF"/>
          </w:rPr>
          <w:t>FR</w:t>
        </w:r>
        <w:r>
          <w:rPr>
            <w:rFonts w:ascii="Calibri" w:eastAsia="Calibri" w:hAnsi="Calibri" w:cs="Calibri"/>
            <w:color w:val="0000FF"/>
            <w:sz w:val="26"/>
            <w:szCs w:val="26"/>
            <w:u w:val="single" w:color="0000FF"/>
          </w:rPr>
          <w:t>EE</w:t>
        </w:r>
        <w:r>
          <w:rPr>
            <w:rFonts w:ascii="Calibri" w:eastAsia="Calibri" w:hAnsi="Calibri" w:cs="Calibri"/>
            <w:color w:val="0000FF"/>
            <w:spacing w:val="-4"/>
            <w:sz w:val="26"/>
            <w:szCs w:val="26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1"/>
            <w:sz w:val="26"/>
            <w:szCs w:val="26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6"/>
            <w:szCs w:val="26"/>
            <w:u w:val="single" w:color="0000FF"/>
          </w:rPr>
          <w:t>NL</w:t>
        </w:r>
        <w:r>
          <w:rPr>
            <w:rFonts w:ascii="Calibri" w:eastAsia="Calibri" w:hAnsi="Calibri" w:cs="Calibri"/>
            <w:color w:val="0000FF"/>
            <w:spacing w:val="-1"/>
            <w:sz w:val="26"/>
            <w:szCs w:val="26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z w:val="26"/>
            <w:szCs w:val="26"/>
            <w:u w:val="single" w:color="0000FF"/>
          </w:rPr>
          <w:t>NE</w:t>
        </w:r>
        <w:r>
          <w:rPr>
            <w:rFonts w:ascii="Calibri" w:eastAsia="Calibri" w:hAnsi="Calibri" w:cs="Calibri"/>
            <w:color w:val="0000FF"/>
            <w:spacing w:val="-9"/>
            <w:sz w:val="26"/>
            <w:szCs w:val="26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1"/>
            <w:sz w:val="26"/>
            <w:szCs w:val="26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1"/>
            <w:sz w:val="26"/>
            <w:szCs w:val="26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spacing w:val="1"/>
            <w:sz w:val="26"/>
            <w:szCs w:val="26"/>
            <w:u w:val="single" w:color="0000FF"/>
          </w:rPr>
          <w:t>TOR</w:t>
        </w:r>
        <w:r>
          <w:rPr>
            <w:rFonts w:ascii="Calibri" w:eastAsia="Calibri" w:hAnsi="Calibri" w:cs="Calibri"/>
            <w:color w:val="0000FF"/>
            <w:sz w:val="26"/>
            <w:szCs w:val="26"/>
            <w:u w:val="single" w:color="0000FF"/>
          </w:rPr>
          <w:t>IAL</w:t>
        </w:r>
        <w:r>
          <w:rPr>
            <w:rFonts w:ascii="Calibri" w:eastAsia="Calibri" w:hAnsi="Calibri" w:cs="Calibri"/>
            <w:color w:val="0000FF"/>
            <w:spacing w:val="-10"/>
            <w:sz w:val="26"/>
            <w:szCs w:val="26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55"/>
            <w:sz w:val="26"/>
            <w:szCs w:val="26"/>
          </w:rPr>
          <w:t xml:space="preserve"> </w:t>
        </w:r>
        <w:r>
          <w:rPr>
            <w:rFonts w:ascii="Calibri" w:eastAsia="Calibri" w:hAnsi="Calibri" w:cs="Calibri"/>
            <w:color w:val="000000"/>
            <w:sz w:val="26"/>
            <w:szCs w:val="26"/>
          </w:rPr>
          <w:t>on</w:t>
        </w:r>
      </w:hyperlink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Va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000000"/>
          <w:sz w:val="26"/>
          <w:szCs w:val="26"/>
        </w:rPr>
        <w:t>io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color w:val="000000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z w:val="26"/>
          <w:szCs w:val="26"/>
        </w:rPr>
        <w:t>u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000000"/>
          <w:sz w:val="26"/>
          <w:szCs w:val="26"/>
        </w:rPr>
        <w:t>ses</w:t>
      </w:r>
      <w:r>
        <w:rPr>
          <w:rFonts w:ascii="Calibri" w:eastAsia="Calibri" w:hAnsi="Calibri" w:cs="Calibri"/>
          <w:color w:val="000000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like</w:t>
      </w:r>
    </w:p>
    <w:p w14:paraId="6B0845F2" w14:textId="77777777" w:rsidR="00E36610" w:rsidRDefault="00E36610">
      <w:pPr>
        <w:spacing w:before="9" w:line="180" w:lineRule="exact"/>
        <w:rPr>
          <w:sz w:val="18"/>
          <w:szCs w:val="18"/>
        </w:rPr>
      </w:pPr>
    </w:p>
    <w:p w14:paraId="37703BB7" w14:textId="77777777" w:rsidR="00E36610" w:rsidRDefault="00E36610">
      <w:pPr>
        <w:spacing w:line="200" w:lineRule="exact"/>
      </w:pPr>
    </w:p>
    <w:p w14:paraId="67AFBD69" w14:textId="77777777" w:rsidR="00E36610" w:rsidRDefault="00E36610">
      <w:pPr>
        <w:spacing w:line="200" w:lineRule="exact"/>
      </w:pPr>
    </w:p>
    <w:p w14:paraId="5C024E7E" w14:textId="17C44685" w:rsidR="00E36610" w:rsidRDefault="008939F3">
      <w:pPr>
        <w:spacing w:before="7" w:line="300" w:lineRule="exact"/>
        <w:ind w:left="1000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6F8BE5E" wp14:editId="158E8656">
                <wp:simplePos x="0" y="0"/>
                <wp:positionH relativeFrom="page">
                  <wp:posOffset>468630</wp:posOffset>
                </wp:positionH>
                <wp:positionV relativeFrom="paragraph">
                  <wp:posOffset>-158750</wp:posOffset>
                </wp:positionV>
                <wp:extent cx="6499860" cy="584835"/>
                <wp:effectExtent l="1905" t="1270" r="3810" b="4445"/>
                <wp:wrapNone/>
                <wp:docPr id="298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860" cy="584835"/>
                          <a:chOff x="738" y="-250"/>
                          <a:chExt cx="10236" cy="921"/>
                        </a:xfrm>
                      </wpg:grpSpPr>
                      <wpg:grpSp>
                        <wpg:cNvPr id="299" name="Group 291"/>
                        <wpg:cNvGrpSpPr>
                          <a:grpSpLocks/>
                        </wpg:cNvGrpSpPr>
                        <wpg:grpSpPr bwMode="auto">
                          <a:xfrm>
                            <a:off x="749" y="-230"/>
                            <a:ext cx="2091" cy="0"/>
                            <a:chOff x="749" y="-230"/>
                            <a:chExt cx="2091" cy="0"/>
                          </a:xfrm>
                        </wpg:grpSpPr>
                        <wps:wsp>
                          <wps:cNvPr id="300" name="Freeform 330"/>
                          <wps:cNvSpPr>
                            <a:spLocks/>
                          </wps:cNvSpPr>
                          <wps:spPr bwMode="auto">
                            <a:xfrm>
                              <a:off x="749" y="-230"/>
                              <a:ext cx="2091" cy="0"/>
                            </a:xfrm>
                            <a:custGeom>
                              <a:avLst/>
                              <a:gdLst>
                                <a:gd name="T0" fmla="+- 0 749 749"/>
                                <a:gd name="T1" fmla="*/ T0 w 2091"/>
                                <a:gd name="T2" fmla="+- 0 2840 749"/>
                                <a:gd name="T3" fmla="*/ T2 w 20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1">
                                  <a:moveTo>
                                    <a:pt x="0" y="0"/>
                                  </a:moveTo>
                                  <a:lnTo>
                                    <a:pt x="2091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01" name="Group 292"/>
                          <wpg:cNvGrpSpPr>
                            <a:grpSpLocks/>
                          </wpg:cNvGrpSpPr>
                          <wpg:grpSpPr bwMode="auto">
                            <a:xfrm>
                              <a:off x="2840" y="-230"/>
                              <a:ext cx="19" cy="0"/>
                              <a:chOff x="2840" y="-230"/>
                              <a:chExt cx="19" cy="0"/>
                            </a:xfrm>
                          </wpg:grpSpPr>
                          <wps:wsp>
                            <wps:cNvPr id="302" name="Freeform 329"/>
                            <wps:cNvSpPr>
                              <a:spLocks/>
                            </wps:cNvSpPr>
                            <wps:spPr bwMode="auto">
                              <a:xfrm>
                                <a:off x="2840" y="-230"/>
                                <a:ext cx="19" cy="0"/>
                              </a:xfrm>
                              <a:custGeom>
                                <a:avLst/>
                                <a:gdLst>
                                  <a:gd name="T0" fmla="+- 0 2840 2840"/>
                                  <a:gd name="T1" fmla="*/ T0 w 19"/>
                                  <a:gd name="T2" fmla="+- 0 2859 2840"/>
                                  <a:gd name="T3" fmla="*/ T2 w 1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">
                                    <a:moveTo>
                                      <a:pt x="0" y="0"/>
                                    </a:moveTo>
                                    <a:lnTo>
                                      <a:pt x="19" y="0"/>
                                    </a:lnTo>
                                  </a:path>
                                </a:pathLst>
                              </a:custGeom>
                              <a:noFill/>
                              <a:ln w="1346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03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9" y="-230"/>
                                <a:ext cx="2043" cy="0"/>
                                <a:chOff x="2859" y="-230"/>
                                <a:chExt cx="2043" cy="0"/>
                              </a:xfrm>
                            </wpg:grpSpPr>
                            <wps:wsp>
                              <wps:cNvPr id="304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9" y="-230"/>
                                  <a:ext cx="2043" cy="0"/>
                                </a:xfrm>
                                <a:custGeom>
                                  <a:avLst/>
                                  <a:gdLst>
                                    <a:gd name="T0" fmla="+- 0 2859 2859"/>
                                    <a:gd name="T1" fmla="*/ T0 w 2043"/>
                                    <a:gd name="T2" fmla="+- 0 4902 2859"/>
                                    <a:gd name="T3" fmla="*/ T2 w 2043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043">
                                      <a:moveTo>
                                        <a:pt x="0" y="0"/>
                                      </a:moveTo>
                                      <a:lnTo>
                                        <a:pt x="204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5" name="Group 2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02" y="-230"/>
                                  <a:ext cx="19" cy="0"/>
                                  <a:chOff x="4902" y="-230"/>
                                  <a:chExt cx="19" cy="0"/>
                                </a:xfrm>
                              </wpg:grpSpPr>
                              <wps:wsp>
                                <wps:cNvPr id="306" name="Freeform 3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02" y="-230"/>
                                    <a:ext cx="19" cy="0"/>
                                  </a:xfrm>
                                  <a:custGeom>
                                    <a:avLst/>
                                    <a:gdLst>
                                      <a:gd name="T0" fmla="+- 0 4902 4902"/>
                                      <a:gd name="T1" fmla="*/ T0 w 19"/>
                                      <a:gd name="T2" fmla="+- 0 4921 4902"/>
                                      <a:gd name="T3" fmla="*/ T2 w 1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9">
                                        <a:moveTo>
                                          <a:pt x="0" y="0"/>
                                        </a:moveTo>
                                        <a:lnTo>
                                          <a:pt x="1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3462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07" name="Group 29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21" y="-230"/>
                                    <a:ext cx="1980" cy="0"/>
                                    <a:chOff x="4921" y="-230"/>
                                    <a:chExt cx="1980" cy="0"/>
                                  </a:xfrm>
                                </wpg:grpSpPr>
                                <wps:wsp>
                                  <wps:cNvPr id="308" name="Freeform 3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21" y="-230"/>
                                      <a:ext cx="1980" cy="0"/>
                                    </a:xfrm>
                                    <a:custGeom>
                                      <a:avLst/>
                                      <a:gdLst>
                                        <a:gd name="T0" fmla="+- 0 4921 4921"/>
                                        <a:gd name="T1" fmla="*/ T0 w 1980"/>
                                        <a:gd name="T2" fmla="+- 0 6901 4921"/>
                                        <a:gd name="T3" fmla="*/ T2 w 1980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8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8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3462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09" name="Group 29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901" y="-230"/>
                                      <a:ext cx="19" cy="0"/>
                                      <a:chOff x="6901" y="-230"/>
                                      <a:chExt cx="19" cy="0"/>
                                    </a:xfrm>
                                  </wpg:grpSpPr>
                                  <wps:wsp>
                                    <wps:cNvPr id="310" name="Freeform 3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01" y="-230"/>
                                        <a:ext cx="1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901 6901"/>
                                          <a:gd name="T1" fmla="*/ T0 w 19"/>
                                          <a:gd name="T2" fmla="+- 0 6921 6901"/>
                                          <a:gd name="T3" fmla="*/ T2 w 1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3462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11" name="Group 29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921" y="-230"/>
                                        <a:ext cx="1942" cy="0"/>
                                        <a:chOff x="6921" y="-230"/>
                                        <a:chExt cx="1942" cy="0"/>
                                      </a:xfrm>
                                    </wpg:grpSpPr>
                                    <wps:wsp>
                                      <wps:cNvPr id="312" name="Freeform 324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921" y="-230"/>
                                          <a:ext cx="1942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6921 6921"/>
                                            <a:gd name="T1" fmla="*/ T0 w 1942"/>
                                            <a:gd name="T2" fmla="+- 0 8863 6921"/>
                                            <a:gd name="T3" fmla="*/ T2 w 194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4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42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346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13" name="Group 29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863" y="-230"/>
                                          <a:ext cx="19" cy="0"/>
                                          <a:chOff x="8863" y="-230"/>
                                          <a:chExt cx="19" cy="0"/>
                                        </a:xfrm>
                                      </wpg:grpSpPr>
                                      <wps:wsp>
                                        <wps:cNvPr id="314" name="Freeform 323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8863" y="-230"/>
                                            <a:ext cx="19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8863 8863"/>
                                              <a:gd name="T1" fmla="*/ T0 w 19"/>
                                              <a:gd name="T2" fmla="+- 0 8882 8863"/>
                                              <a:gd name="T3" fmla="*/ T2 w 1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9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3462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15" name="Group 29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8882" y="-230"/>
                                            <a:ext cx="2072" cy="0"/>
                                            <a:chOff x="8882" y="-230"/>
                                            <a:chExt cx="2072" cy="0"/>
                                          </a:xfrm>
                                        </wpg:grpSpPr>
                                        <wps:wsp>
                                          <wps:cNvPr id="316" name="Freeform 322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8882" y="-230"/>
                                              <a:ext cx="2072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8882 8882"/>
                                                <a:gd name="T1" fmla="*/ T0 w 2072"/>
                                                <a:gd name="T2" fmla="+- 0 10954 8882"/>
                                                <a:gd name="T3" fmla="*/ T2 w 207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7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072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3462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17" name="Group 300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48" y="-240"/>
                                              <a:ext cx="0" cy="900"/>
                                              <a:chOff x="748" y="-240"/>
                                              <a:chExt cx="0" cy="900"/>
                                            </a:xfrm>
                                          </wpg:grpSpPr>
                                          <wps:wsp>
                                            <wps:cNvPr id="318" name="Freeform 321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748" y="-240"/>
                                                <a:ext cx="0" cy="90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-240 -240"/>
                                                  <a:gd name="T1" fmla="*/ -240 h 900"/>
                                                  <a:gd name="T2" fmla="+- 0 660 -240"/>
                                                  <a:gd name="T3" fmla="*/ 660 h 900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900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0" y="90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3462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19" name="Group 30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0963" y="-240"/>
                                                <a:ext cx="0" cy="900"/>
                                                <a:chOff x="10963" y="-240"/>
                                                <a:chExt cx="0" cy="900"/>
                                              </a:xfrm>
                                            </wpg:grpSpPr>
                                            <wps:wsp>
                                              <wps:cNvPr id="320" name="Freeform 320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0963" y="-240"/>
                                                  <a:ext cx="0" cy="90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-240 -240"/>
                                                    <a:gd name="T1" fmla="*/ -240 h 900"/>
                                                    <a:gd name="T2" fmla="+- 0 660 -240"/>
                                                    <a:gd name="T3" fmla="*/ 660 h 90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90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0" y="90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3462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21" name="Group 30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768" y="651"/>
                                                  <a:ext cx="2072" cy="0"/>
                                                  <a:chOff x="768" y="651"/>
                                                  <a:chExt cx="2072" cy="0"/>
                                                </a:xfrm>
                                              </wpg:grpSpPr>
                                              <wps:wsp>
                                                <wps:cNvPr id="322" name="Freeform 319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768" y="651"/>
                                                    <a:ext cx="2072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768 768"/>
                                                      <a:gd name="T1" fmla="*/ T0 w 2072"/>
                                                      <a:gd name="T2" fmla="+- 0 2840 768"/>
                                                      <a:gd name="T3" fmla="*/ T2 w 2072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2072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2072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3462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23" name="Group 303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840" y="651"/>
                                                    <a:ext cx="19" cy="0"/>
                                                    <a:chOff x="2840" y="651"/>
                                                    <a:chExt cx="19" cy="0"/>
                                                  </a:xfrm>
                                                </wpg:grpSpPr>
                                                <wps:wsp>
                                                  <wps:cNvPr id="324" name="Freeform 318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2840" y="651"/>
                                                      <a:ext cx="19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2840 2840"/>
                                                        <a:gd name="T1" fmla="*/ T0 w 19"/>
                                                        <a:gd name="T2" fmla="+- 0 2859 2840"/>
                                                        <a:gd name="T3" fmla="*/ T2 w 19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19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19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3462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325" name="Group 304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859" y="651"/>
                                                      <a:ext cx="2043" cy="0"/>
                                                      <a:chOff x="2859" y="651"/>
                                                      <a:chExt cx="2043" cy="0"/>
                                                    </a:xfrm>
                                                  </wpg:grpSpPr>
                                                  <wps:wsp>
                                                    <wps:cNvPr id="326" name="Freeform 317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2859" y="651"/>
                                                        <a:ext cx="2043" cy="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2859 2859"/>
                                                          <a:gd name="T1" fmla="*/ T0 w 2043"/>
                                                          <a:gd name="T2" fmla="+- 0 4902 2859"/>
                                                          <a:gd name="T3" fmla="*/ T2 w 204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0"/>
                                                          </a:cxn>
                                                          <a:cxn ang="0">
                                                            <a:pos x="T3" y="0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2043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043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3462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27" name="Group 305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902" y="651"/>
                                                        <a:ext cx="19" cy="0"/>
                                                        <a:chOff x="4902" y="651"/>
                                                        <a:chExt cx="19" cy="0"/>
                                                      </a:xfrm>
                                                    </wpg:grpSpPr>
                                                    <wps:wsp>
                                                      <wps:cNvPr id="328" name="Freeform 316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902" y="651"/>
                                                          <a:ext cx="19" cy="0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902 4902"/>
                                                            <a:gd name="T1" fmla="*/ T0 w 19"/>
                                                            <a:gd name="T2" fmla="+- 0 4921 4902"/>
                                                            <a:gd name="T3" fmla="*/ T2 w 19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0"/>
                                                            </a:cxn>
                                                            <a:cxn ang="0">
                                                              <a:pos x="T3" y="0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19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19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13462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29" name="Group 306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921" y="651"/>
                                                          <a:ext cx="1980" cy="0"/>
                                                          <a:chOff x="4921" y="651"/>
                                                          <a:chExt cx="1980" cy="0"/>
                                                        </a:xfrm>
                                                      </wpg:grpSpPr>
                                                      <wps:wsp>
                                                        <wps:cNvPr id="330" name="Freeform 315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4921" y="651"/>
                                                            <a:ext cx="1980" cy="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921 4921"/>
                                                              <a:gd name="T1" fmla="*/ T0 w 1980"/>
                                                              <a:gd name="T2" fmla="+- 0 6901 4921"/>
                                                              <a:gd name="T3" fmla="*/ T2 w 198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0"/>
                                                              </a:cxn>
                                                              <a:cxn ang="0">
                                                                <a:pos x="T3" y="0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198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198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13462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31" name="Group 307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6901" y="651"/>
                                                            <a:ext cx="19" cy="0"/>
                                                            <a:chOff x="6901" y="651"/>
                                                            <a:chExt cx="19" cy="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32" name="Freeform 3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901" y="651"/>
                                                              <a:ext cx="19" cy="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6901 6901"/>
                                                                <a:gd name="T1" fmla="*/ T0 w 19"/>
                                                                <a:gd name="T2" fmla="+- 0 6921 6901"/>
                                                                <a:gd name="T3" fmla="*/ T2 w 19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0"/>
                                                                </a:cxn>
                                                                <a:cxn ang="0">
                                                                  <a:pos x="T3" y="0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20" y="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13462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333" name="Group 308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6921" y="651"/>
                                                              <a:ext cx="1942" cy="0"/>
                                                              <a:chOff x="6921" y="651"/>
                                                              <a:chExt cx="1942" cy="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34" name="Freeform 31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921" y="651"/>
                                                                <a:ext cx="1942" cy="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6921 6921"/>
                                                                  <a:gd name="T1" fmla="*/ T0 w 1942"/>
                                                                  <a:gd name="T2" fmla="+- 0 8863 6921"/>
                                                                  <a:gd name="T3" fmla="*/ T2 w 1942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0"/>
                                                                  </a:cxn>
                                                                  <a:cxn ang="0">
                                                                    <a:pos x="T3" y="0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942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942" y="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13462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335" name="Group 309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8863" y="651"/>
                                                                <a:ext cx="19" cy="0"/>
                                                                <a:chOff x="8863" y="651"/>
                                                                <a:chExt cx="19" cy="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36" name="Freeform 312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8863" y="651"/>
                                                                  <a:ext cx="19" cy="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8863 8863"/>
                                                                    <a:gd name="T1" fmla="*/ T0 w 19"/>
                                                                    <a:gd name="T2" fmla="+- 0 8882 8863"/>
                                                                    <a:gd name="T3" fmla="*/ T2 w 19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0"/>
                                                                    </a:cxn>
                                                                    <a:cxn ang="0">
                                                                      <a:pos x="T3" y="0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19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19" y="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13462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337" name="Group 310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8882" y="651"/>
                                                                  <a:ext cx="2072" cy="0"/>
                                                                  <a:chOff x="8882" y="651"/>
                                                                  <a:chExt cx="2072" cy="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38" name="Freeform 311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8882" y="651"/>
                                                                    <a:ext cx="2072" cy="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8882 8882"/>
                                                                      <a:gd name="T1" fmla="*/ T0 w 2072"/>
                                                                      <a:gd name="T2" fmla="+- 0 10954 8882"/>
                                                                      <a:gd name="T3" fmla="*/ T2 w 2072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0"/>
                                                                      </a:cxn>
                                                                      <a:cxn ang="0">
                                                                        <a:pos x="T3" y="0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2072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2072" y="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13462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EEA10" id="Group 290" o:spid="_x0000_s1026" style="position:absolute;margin-left:36.9pt;margin-top:-12.5pt;width:511.8pt;height:46.05pt;z-index:-251659264;mso-position-horizontal-relative:page" coordorigin="738,-250" coordsize="10236,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">
                <v:group id="Group 291" o:spid="_x0000_s1027" style="position:absolute;left:749;top:-230;width:2091;height:0" coordorigin="749,-230" coordsize="20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Freeform 330" o:spid="_x0000_s1028" style="position:absolute;left:749;top:-230;width:2091;height:0;visibility:visible;mso-wrap-style:square;v-text-anchor:top" coordsize="20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" path="m,l2091,e" filled="f" strokeweight="1.06pt">
                    <v:path arrowok="t" o:connecttype="custom" o:connectlocs="0,0;2091,0" o:connectangles="0,0"/>
                  </v:shape>
                  <v:group id="Group 292" o:spid="_x0000_s1029" style="position:absolute;left:2840;top:-230;width:19;height:0" coordorigin="2840,-230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shape id="Freeform 329" o:spid="_x0000_s1030" style="position:absolute;left:2840;top:-230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" path="m,l19,e" filled="f" strokeweight="1.06pt">
                      <v:path arrowok="t" o:connecttype="custom" o:connectlocs="0,0;19,0" o:connectangles="0,0"/>
                    </v:shape>
                    <v:group id="Group 293" o:spid="_x0000_s1031" style="position:absolute;left:2859;top:-230;width:2043;height:0" coordorigin="2859,-230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<v:shape id="Freeform 328" o:spid="_x0000_s1032" style="position:absolute;left:2859;top:-230;width:2043;height:0;visibility:visible;mso-wrap-style:square;v-text-anchor:top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" path="m,l2043,e" filled="f" strokeweight="1.06pt">
                        <v:path arrowok="t" o:connecttype="custom" o:connectlocs="0,0;2043,0" o:connectangles="0,0"/>
                      </v:shape>
                      <v:group id="Group 294" o:spid="_x0000_s1033" style="position:absolute;left:4902;top:-230;width:19;height:0" coordorigin="4902,-230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<v:shape id="Freeform 327" o:spid="_x0000_s1034" style="position:absolute;left:4902;top:-230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" path="m,l19,e" filled="f" strokeweight="1.06pt">
                          <v:path arrowok="t" o:connecttype="custom" o:connectlocs="0,0;19,0" o:connectangles="0,0"/>
                        </v:shape>
                        <v:group id="Group 295" o:spid="_x0000_s1035" style="position:absolute;left:4921;top:-230;width:1980;height:0" coordorigin="4921,-230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    <v:shape id="Freeform 326" o:spid="_x0000_s1036" style="position:absolute;left:4921;top:-230;width:1980;height:0;visibility:visible;mso-wrap-style:square;v-text-anchor:top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" path="m,l1980,e" filled="f" strokeweight="1.06pt">
                            <v:path arrowok="t" o:connecttype="custom" o:connectlocs="0,0;1980,0" o:connectangles="0,0"/>
                          </v:shape>
                          <v:group id="Group 296" o:spid="_x0000_s1037" style="position:absolute;left:6901;top:-230;width:19;height:0" coordorigin="6901,-230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      <v:shape id="Freeform 325" o:spid="_x0000_s1038" style="position:absolute;left:6901;top:-230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" path="m,l20,e" filled="f" strokeweight="1.06pt">
                              <v:path arrowok="t" o:connecttype="custom" o:connectlocs="0,0;20,0" o:connectangles="0,0"/>
                            </v:shape>
                            <v:group id="Group 297" o:spid="_x0000_s1039" style="position:absolute;left:6921;top:-230;width:1942;height:0" coordorigin="6921,-230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        <v:shape id="Freeform 324" o:spid="_x0000_s1040" style="position:absolute;left:6921;top:-230;width:1942;height:0;visibility:visible;mso-wrap-style:square;v-text-anchor:top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" path="m,l1942,e" filled="f" strokeweight="1.06pt">
                                <v:path arrowok="t" o:connecttype="custom" o:connectlocs="0,0;1942,0" o:connectangles="0,0"/>
                              </v:shape>
                              <v:group id="Group 298" o:spid="_x0000_s1041" style="position:absolute;left:8863;top:-230;width:19;height:0" coordorigin="8863,-230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        <v:shape id="Freeform 323" o:spid="_x0000_s1042" style="position:absolute;left:8863;top:-230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" path="m,l19,e" filled="f" strokeweight="1.06pt">
                                  <v:path arrowok="t" o:connecttype="custom" o:connectlocs="0,0;19,0" o:connectangles="0,0"/>
                                </v:shape>
                                <v:group id="Group 299" o:spid="_x0000_s1043" style="position:absolute;left:8882;top:-230;width:2072;height:0" coordorigin="8882,-230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          <v:shape id="Freeform 322" o:spid="_x0000_s1044" style="position:absolute;left:8882;top:-230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" path="m,l2072,e" filled="f" strokeweight="1.06pt">
                                    <v:path arrowok="t" o:connecttype="custom" o:connectlocs="0,0;2072,0" o:connectangles="0,0"/>
                                  </v:shape>
                                  <v:group id="Group 300" o:spid="_x0000_s1045" style="position:absolute;left:748;top:-240;width:0;height:900" coordorigin="748,-240" coordsize="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              <v:shape id="Freeform 321" o:spid="_x0000_s1046" style="position:absolute;left:748;top:-240;width:0;height:900;visibility:visible;mso-wrap-style:square;v-text-anchor:top" coordsize="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" path="m,l,900e" filled="f" strokeweight="1.06pt">
                                      <v:path arrowok="t" o:connecttype="custom" o:connectlocs="0,-240;0,660" o:connectangles="0,0"/>
                                    </v:shape>
                                    <v:group id="Group 301" o:spid="_x0000_s1047" style="position:absolute;left:10963;top:-240;width:0;height:900" coordorigin="10963,-240" coordsize="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                  <v:shape id="Freeform 320" o:spid="_x0000_s1048" style="position:absolute;left:10963;top:-240;width:0;height:900;visibility:visible;mso-wrap-style:square;v-text-anchor:top" coordsize="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" path="m,l,900e" filled="f" strokeweight="1.06pt">
                                        <v:path arrowok="t" o:connecttype="custom" o:connectlocs="0,-240;0,660" o:connectangles="0,0"/>
                                      </v:shape>
                                      <v:group id="Group 302" o:spid="_x0000_s1049" style="position:absolute;left:768;top:651;width:2072;height:0" coordorigin="768,651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                <v:shape id="Freeform 319" o:spid="_x0000_s1050" style="position:absolute;left:768;top:651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" path="m,l2072,e" filled="f" strokeweight="1.06pt">
                                          <v:path arrowok="t" o:connecttype="custom" o:connectlocs="0,0;2072,0" o:connectangles="0,0"/>
                                        </v:shape>
                                        <v:group id="Group 303" o:spid="_x0000_s1051" style="position:absolute;left:2840;top:651;width:19;height:0" coordorigin="2840,651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                  <v:shape id="Freeform 318" o:spid="_x0000_s1052" style="position:absolute;left:2840;top:651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" path="m,l19,e" filled="f" strokeweight="1.06pt">
                                            <v:path arrowok="t" o:connecttype="custom" o:connectlocs="0,0;19,0" o:connectangles="0,0"/>
                                          </v:shape>
                                          <v:group id="Group 304" o:spid="_x0000_s1053" style="position:absolute;left:2859;top:651;width:2043;height:0" coordorigin="2859,651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                      <v:shape id="Freeform 317" o:spid="_x0000_s1054" style="position:absolute;left:2859;top:651;width:2043;height:0;visibility:visible;mso-wrap-style:square;v-text-anchor:top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" path="m,l2043,e" filled="f" strokeweight="1.06pt">
                                              <v:path arrowok="t" o:connecttype="custom" o:connectlocs="0,0;2043,0" o:connectangles="0,0"/>
                                            </v:shape>
                                            <v:group id="Group 305" o:spid="_x0000_s1055" style="position:absolute;left:4902;top:651;width:19;height:0" coordorigin="4902,651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                      <v:shape id="Freeform 316" o:spid="_x0000_s1056" style="position:absolute;left:4902;top:651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" path="m,l19,e" filled="f" strokeweight="1.06pt">
                                                <v:path arrowok="t" o:connecttype="custom" o:connectlocs="0,0;19,0" o:connectangles="0,0"/>
                                              </v:shape>
                                              <v:group id="Group 306" o:spid="_x0000_s1057" style="position:absolute;left:4921;top:651;width:1980;height:0" coordorigin="4921,651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                      <v:shape id="Freeform 315" o:spid="_x0000_s1058" style="position:absolute;left:4921;top:651;width:1980;height:0;visibility:visible;mso-wrap-style:square;v-text-anchor:top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" path="m,l1980,e" filled="f" strokeweight="1.06pt">
                                                  <v:path arrowok="t" o:connecttype="custom" o:connectlocs="0,0;1980,0" o:connectangles="0,0"/>
                                                </v:shape>
                                                <v:group id="Group 307" o:spid="_x0000_s1059" style="position:absolute;left:6901;top:651;width:19;height:0" coordorigin="6901,651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                          <v:shape id="Freeform 314" o:spid="_x0000_s1060" style="position:absolute;left:6901;top:651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" path="m,l20,e" filled="f" strokeweight="1.06pt">
                                                    <v:path arrowok="t" o:connecttype="custom" o:connectlocs="0,0;20,0" o:connectangles="0,0"/>
                                                  </v:shape>
                                                  <v:group id="Group 308" o:spid="_x0000_s1061" style="position:absolute;left:6921;top:651;width:1942;height:0" coordorigin="6921,651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                            <v:shape id="Freeform 313" o:spid="_x0000_s1062" style="position:absolute;left:6921;top:651;width:1942;height:0;visibility:visible;mso-wrap-style:square;v-text-anchor:top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" path="m,l1942,e" filled="f" strokeweight="1.06pt">
                                                      <v:path arrowok="t" o:connecttype="custom" o:connectlocs="0,0;1942,0" o:connectangles="0,0"/>
                                                    </v:shape>
                                                    <v:group id="Group 309" o:spid="_x0000_s1063" style="position:absolute;left:8863;top:651;width:19;height:0" coordorigin="8863,651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                                <v:shape id="Freeform 312" o:spid="_x0000_s1064" style="position:absolute;left:8863;top:651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" path="m,l19,e" filled="f" strokeweight="1.06pt">
                                                        <v:path arrowok="t" o:connecttype="custom" o:connectlocs="0,0;19,0" o:connectangles="0,0"/>
                                                      </v:shape>
                                                      <v:group id="Group 310" o:spid="_x0000_s1065" style="position:absolute;left:8882;top:651;width:2072;height:0" coordorigin="8882,651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                            <v:shape id="Freeform 311" o:spid="_x0000_s1066" style="position:absolute;left:8882;top:651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" path="m,l2072,e" filled="f" strokeweight="1.06pt">
                                                          <v:path arrowok="t" o:connecttype="custom" o:connectlocs="0,0;2072,0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hyperlink r:id="rId33">
        <w:r w:rsidR="002D687A">
          <w:rPr>
            <w:rFonts w:ascii="Calibri" w:eastAsia="Calibri" w:hAnsi="Calibri" w:cs="Calibri"/>
            <w:color w:val="0000FF"/>
            <w:w w:val="83"/>
            <w:sz w:val="26"/>
            <w:szCs w:val="26"/>
          </w:rPr>
          <w:t>J</w:t>
        </w:r>
        <w:r w:rsidR="002D687A">
          <w:rPr>
            <w:rFonts w:ascii="Calibri" w:eastAsia="Calibri" w:hAnsi="Calibri" w:cs="Calibri"/>
            <w:color w:val="0000FF"/>
            <w:spacing w:val="1"/>
            <w:w w:val="83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w w:val="83"/>
            <w:sz w:val="26"/>
            <w:szCs w:val="26"/>
          </w:rPr>
          <w:t xml:space="preserve">va                                 </w:t>
        </w:r>
        <w:r w:rsidR="002D687A">
          <w:rPr>
            <w:rFonts w:ascii="Calibri" w:eastAsia="Calibri" w:hAnsi="Calibri" w:cs="Calibri"/>
            <w:color w:val="0000FF"/>
            <w:spacing w:val="10"/>
            <w:w w:val="83"/>
            <w:sz w:val="26"/>
            <w:szCs w:val="26"/>
          </w:rPr>
          <w:t xml:space="preserve"> </w:t>
        </w:r>
      </w:hyperlink>
      <w:hyperlink r:id="rId34">
        <w:r w:rsidR="002D687A">
          <w:rPr>
            <w:rFonts w:ascii="Calibri" w:eastAsia="Calibri" w:hAnsi="Calibri" w:cs="Calibri"/>
            <w:color w:val="0000FF"/>
            <w:spacing w:val="-1"/>
            <w:sz w:val="26"/>
            <w:szCs w:val="26"/>
          </w:rPr>
          <w:t>M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IS                     </w:t>
        </w:r>
        <w:r w:rsidR="002D687A">
          <w:rPr>
            <w:rFonts w:ascii="Calibri" w:eastAsia="Calibri" w:hAnsi="Calibri" w:cs="Calibri"/>
            <w:color w:val="0000FF"/>
            <w:spacing w:val="4"/>
            <w:sz w:val="26"/>
            <w:szCs w:val="26"/>
          </w:rPr>
          <w:t xml:space="preserve"> </w:t>
        </w:r>
      </w:hyperlink>
      <w:hyperlink r:id="rId35">
        <w:r w:rsidR="002D687A">
          <w:rPr>
            <w:rFonts w:ascii="Calibri" w:eastAsia="Calibri" w:hAnsi="Calibri" w:cs="Calibri"/>
            <w:color w:val="0000FF"/>
            <w:spacing w:val="-1"/>
            <w:sz w:val="26"/>
            <w:szCs w:val="26"/>
          </w:rPr>
          <w:t>M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o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n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goDB                </w:t>
        </w:r>
        <w:r w:rsidR="002D687A">
          <w:rPr>
            <w:rFonts w:ascii="Calibri" w:eastAsia="Calibri" w:hAnsi="Calibri" w:cs="Calibri"/>
            <w:color w:val="0000FF"/>
            <w:spacing w:val="35"/>
            <w:sz w:val="26"/>
            <w:szCs w:val="26"/>
          </w:rPr>
          <w:t xml:space="preserve"> </w:t>
        </w:r>
      </w:hyperlink>
      <w:hyperlink r:id="rId36"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B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i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gData                 </w:t>
        </w:r>
        <w:r w:rsidR="002D687A">
          <w:rPr>
            <w:rFonts w:ascii="Calibri" w:eastAsia="Calibri" w:hAnsi="Calibri" w:cs="Calibri"/>
            <w:color w:val="0000FF"/>
            <w:spacing w:val="15"/>
            <w:sz w:val="26"/>
            <w:szCs w:val="26"/>
          </w:rPr>
          <w:t xml:space="preserve"> </w:t>
        </w:r>
      </w:hyperlink>
      <w:hyperlink r:id="rId37"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C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assa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n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d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r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a</w:t>
        </w:r>
      </w:hyperlink>
    </w:p>
    <w:p w14:paraId="5F8A2072" w14:textId="77777777" w:rsidR="00E36610" w:rsidRDefault="00E36610">
      <w:pPr>
        <w:spacing w:line="200" w:lineRule="exact"/>
      </w:pPr>
    </w:p>
    <w:p w14:paraId="510BAC1A" w14:textId="77777777" w:rsidR="00E36610" w:rsidRDefault="00E36610">
      <w:pPr>
        <w:spacing w:line="200" w:lineRule="exact"/>
      </w:pPr>
    </w:p>
    <w:p w14:paraId="47D6307F" w14:textId="77777777" w:rsidR="00E36610" w:rsidRDefault="00E36610">
      <w:pPr>
        <w:spacing w:line="200" w:lineRule="exact"/>
      </w:pPr>
    </w:p>
    <w:p w14:paraId="7F0F43D0" w14:textId="77777777" w:rsidR="00E36610" w:rsidRDefault="00E36610">
      <w:pPr>
        <w:spacing w:before="19" w:line="240" w:lineRule="exact"/>
        <w:rPr>
          <w:sz w:val="24"/>
          <w:szCs w:val="24"/>
        </w:rPr>
      </w:pPr>
    </w:p>
    <w:p w14:paraId="07A96DF0" w14:textId="398EC2A6" w:rsidR="00E36610" w:rsidRDefault="008939F3">
      <w:pPr>
        <w:spacing w:before="7" w:line="300" w:lineRule="exact"/>
        <w:ind w:left="504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FAC1E00" wp14:editId="60586104">
                <wp:simplePos x="0" y="0"/>
                <wp:positionH relativeFrom="page">
                  <wp:posOffset>469265</wp:posOffset>
                </wp:positionH>
                <wp:positionV relativeFrom="paragraph">
                  <wp:posOffset>-133350</wp:posOffset>
                </wp:positionV>
                <wp:extent cx="6499225" cy="560705"/>
                <wp:effectExtent l="2540" t="5080" r="3810" b="5715"/>
                <wp:wrapNone/>
                <wp:docPr id="257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560705"/>
                          <a:chOff x="739" y="-210"/>
                          <a:chExt cx="10235" cy="883"/>
                        </a:xfrm>
                      </wpg:grpSpPr>
                      <wpg:grpSp>
                        <wpg:cNvPr id="258" name="Group 250"/>
                        <wpg:cNvGrpSpPr>
                          <a:grpSpLocks/>
                        </wpg:cNvGrpSpPr>
                        <wpg:grpSpPr bwMode="auto">
                          <a:xfrm>
                            <a:off x="768" y="-189"/>
                            <a:ext cx="2072" cy="0"/>
                            <a:chOff x="768" y="-189"/>
                            <a:chExt cx="2072" cy="0"/>
                          </a:xfrm>
                        </wpg:grpSpPr>
                        <wps:wsp>
                          <wps:cNvPr id="259" name="Freeform 289"/>
                          <wps:cNvSpPr>
                            <a:spLocks/>
                          </wps:cNvSpPr>
                          <wps:spPr bwMode="auto">
                            <a:xfrm>
                              <a:off x="768" y="-189"/>
                              <a:ext cx="2072" cy="0"/>
                            </a:xfrm>
                            <a:custGeom>
                              <a:avLst/>
                              <a:gdLst>
                                <a:gd name="T0" fmla="+- 0 768 768"/>
                                <a:gd name="T1" fmla="*/ T0 w 2072"/>
                                <a:gd name="T2" fmla="+- 0 2840 768"/>
                                <a:gd name="T3" fmla="*/ T2 w 20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2">
                                  <a:moveTo>
                                    <a:pt x="0" y="0"/>
                                  </a:moveTo>
                                  <a:lnTo>
                                    <a:pt x="2072" y="0"/>
                                  </a:lnTo>
                                </a:path>
                              </a:pathLst>
                            </a:custGeom>
                            <a:noFill/>
                            <a:ln w="1346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60" name="Group 251"/>
                          <wpg:cNvGrpSpPr>
                            <a:grpSpLocks/>
                          </wpg:cNvGrpSpPr>
                          <wpg:grpSpPr bwMode="auto">
                            <a:xfrm>
                              <a:off x="2840" y="-189"/>
                              <a:ext cx="19" cy="0"/>
                              <a:chOff x="2840" y="-189"/>
                              <a:chExt cx="19" cy="0"/>
                            </a:xfrm>
                          </wpg:grpSpPr>
                          <wps:wsp>
                            <wps:cNvPr id="261" name="Freeform 288"/>
                            <wps:cNvSpPr>
                              <a:spLocks/>
                            </wps:cNvSpPr>
                            <wps:spPr bwMode="auto">
                              <a:xfrm>
                                <a:off x="2840" y="-189"/>
                                <a:ext cx="19" cy="0"/>
                              </a:xfrm>
                              <a:custGeom>
                                <a:avLst/>
                                <a:gdLst>
                                  <a:gd name="T0" fmla="+- 0 2840 2840"/>
                                  <a:gd name="T1" fmla="*/ T0 w 19"/>
                                  <a:gd name="T2" fmla="+- 0 2859 2840"/>
                                  <a:gd name="T3" fmla="*/ T2 w 1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">
                                    <a:moveTo>
                                      <a:pt x="0" y="0"/>
                                    </a:moveTo>
                                    <a:lnTo>
                                      <a:pt x="19" y="0"/>
                                    </a:lnTo>
                                  </a:path>
                                </a:pathLst>
                              </a:custGeom>
                              <a:noFill/>
                              <a:ln w="1346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62" name="Group 2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9" y="-189"/>
                                <a:ext cx="2043" cy="0"/>
                                <a:chOff x="2859" y="-189"/>
                                <a:chExt cx="2043" cy="0"/>
                              </a:xfrm>
                            </wpg:grpSpPr>
                            <wps:wsp>
                              <wps:cNvPr id="263" name="Freeform 2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9" y="-189"/>
                                  <a:ext cx="2043" cy="0"/>
                                </a:xfrm>
                                <a:custGeom>
                                  <a:avLst/>
                                  <a:gdLst>
                                    <a:gd name="T0" fmla="+- 0 2859 2859"/>
                                    <a:gd name="T1" fmla="*/ T0 w 2043"/>
                                    <a:gd name="T2" fmla="+- 0 4902 2859"/>
                                    <a:gd name="T3" fmla="*/ T2 w 2043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043">
                                      <a:moveTo>
                                        <a:pt x="0" y="0"/>
                                      </a:moveTo>
                                      <a:lnTo>
                                        <a:pt x="204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64" name="Group 2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02" y="-189"/>
                                  <a:ext cx="19" cy="0"/>
                                  <a:chOff x="4902" y="-189"/>
                                  <a:chExt cx="19" cy="0"/>
                                </a:xfrm>
                              </wpg:grpSpPr>
                              <wps:wsp>
                                <wps:cNvPr id="265" name="Freeform 2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02" y="-189"/>
                                    <a:ext cx="19" cy="0"/>
                                  </a:xfrm>
                                  <a:custGeom>
                                    <a:avLst/>
                                    <a:gdLst>
                                      <a:gd name="T0" fmla="+- 0 4902 4902"/>
                                      <a:gd name="T1" fmla="*/ T0 w 19"/>
                                      <a:gd name="T2" fmla="+- 0 4921 4902"/>
                                      <a:gd name="T3" fmla="*/ T2 w 1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9">
                                        <a:moveTo>
                                          <a:pt x="0" y="0"/>
                                        </a:moveTo>
                                        <a:lnTo>
                                          <a:pt x="1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3461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66" name="Group 2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21" y="-189"/>
                                    <a:ext cx="1980" cy="0"/>
                                    <a:chOff x="4921" y="-189"/>
                                    <a:chExt cx="1980" cy="0"/>
                                  </a:xfrm>
                                </wpg:grpSpPr>
                                <wps:wsp>
                                  <wps:cNvPr id="267" name="Freeform 2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21" y="-189"/>
                                      <a:ext cx="1980" cy="0"/>
                                    </a:xfrm>
                                    <a:custGeom>
                                      <a:avLst/>
                                      <a:gdLst>
                                        <a:gd name="T0" fmla="+- 0 4921 4921"/>
                                        <a:gd name="T1" fmla="*/ T0 w 1980"/>
                                        <a:gd name="T2" fmla="+- 0 6901 4921"/>
                                        <a:gd name="T3" fmla="*/ T2 w 1980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8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8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3461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68" name="Group 2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901" y="-189"/>
                                      <a:ext cx="19" cy="0"/>
                                      <a:chOff x="6901" y="-189"/>
                                      <a:chExt cx="19" cy="0"/>
                                    </a:xfrm>
                                  </wpg:grpSpPr>
                                  <wps:wsp>
                                    <wps:cNvPr id="269" name="Freeform 2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01" y="-189"/>
                                        <a:ext cx="1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901 6901"/>
                                          <a:gd name="T1" fmla="*/ T0 w 19"/>
                                          <a:gd name="T2" fmla="+- 0 6921 6901"/>
                                          <a:gd name="T3" fmla="*/ T2 w 1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3461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70" name="Group 2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921" y="-189"/>
                                        <a:ext cx="1942" cy="0"/>
                                        <a:chOff x="6921" y="-189"/>
                                        <a:chExt cx="1942" cy="0"/>
                                      </a:xfrm>
                                    </wpg:grpSpPr>
                                    <wps:wsp>
                                      <wps:cNvPr id="271" name="Freeform 28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921" y="-189"/>
                                          <a:ext cx="1942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6921 6921"/>
                                            <a:gd name="T1" fmla="*/ T0 w 1942"/>
                                            <a:gd name="T2" fmla="+- 0 8863 6921"/>
                                            <a:gd name="T3" fmla="*/ T2 w 194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4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42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3461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72" name="Group 2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863" y="-189"/>
                                          <a:ext cx="19" cy="0"/>
                                          <a:chOff x="8863" y="-189"/>
                                          <a:chExt cx="19" cy="0"/>
                                        </a:xfrm>
                                      </wpg:grpSpPr>
                                      <wps:wsp>
                                        <wps:cNvPr id="273" name="Freeform 28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8863" y="-189"/>
                                            <a:ext cx="19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8863 8863"/>
                                              <a:gd name="T1" fmla="*/ T0 w 19"/>
                                              <a:gd name="T2" fmla="+- 0 8882 8863"/>
                                              <a:gd name="T3" fmla="*/ T2 w 1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9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3461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74" name="Group 25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8882" y="-189"/>
                                            <a:ext cx="2072" cy="0"/>
                                            <a:chOff x="8882" y="-189"/>
                                            <a:chExt cx="2072" cy="0"/>
                                          </a:xfrm>
                                        </wpg:grpSpPr>
                                        <wps:wsp>
                                          <wps:cNvPr id="275" name="Freeform 281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8882" y="-189"/>
                                              <a:ext cx="2072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8882 8882"/>
                                                <a:gd name="T1" fmla="*/ T0 w 2072"/>
                                                <a:gd name="T2" fmla="+- 0 10954 8882"/>
                                                <a:gd name="T3" fmla="*/ T2 w 207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7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072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3461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76" name="Group 25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50" y="-199"/>
                                              <a:ext cx="0" cy="862"/>
                                              <a:chOff x="750" y="-199"/>
                                              <a:chExt cx="0" cy="862"/>
                                            </a:xfrm>
                                          </wpg:grpSpPr>
                                          <wps:wsp>
                                            <wps:cNvPr id="277" name="Freeform 280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750" y="-199"/>
                                                <a:ext cx="0" cy="86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-199 -199"/>
                                                  <a:gd name="T1" fmla="*/ -199 h 862"/>
                                                  <a:gd name="T2" fmla="+- 0 663 -199"/>
                                                  <a:gd name="T3" fmla="*/ 663 h 862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862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0" y="862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3462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78" name="Group 26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0963" y="-199"/>
                                                <a:ext cx="0" cy="862"/>
                                                <a:chOff x="10963" y="-199"/>
                                                <a:chExt cx="0" cy="862"/>
                                              </a:xfrm>
                                            </wpg:grpSpPr>
                                            <wps:wsp>
                                              <wps:cNvPr id="279" name="Freeform 279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0963" y="-199"/>
                                                  <a:ext cx="0" cy="862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-199 -199"/>
                                                    <a:gd name="T1" fmla="*/ -199 h 862"/>
                                                    <a:gd name="T2" fmla="+- 0 663 -199"/>
                                                    <a:gd name="T3" fmla="*/ 663 h 862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862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0" y="862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3462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80" name="Group 2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768" y="653"/>
                                                  <a:ext cx="2072" cy="0"/>
                                                  <a:chOff x="768" y="653"/>
                                                  <a:chExt cx="2072" cy="0"/>
                                                </a:xfrm>
                                              </wpg:grpSpPr>
                                              <wps:wsp>
                                                <wps:cNvPr id="281" name="Freeform 278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768" y="653"/>
                                                    <a:ext cx="2072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768 768"/>
                                                      <a:gd name="T1" fmla="*/ T0 w 2072"/>
                                                      <a:gd name="T2" fmla="+- 0 2840 768"/>
                                                      <a:gd name="T3" fmla="*/ T2 w 2072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2072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2072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3461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82" name="Group 26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840" y="653"/>
                                                    <a:ext cx="19" cy="0"/>
                                                    <a:chOff x="2840" y="653"/>
                                                    <a:chExt cx="19" cy="0"/>
                                                  </a:xfrm>
                                                </wpg:grpSpPr>
                                                <wps:wsp>
                                                  <wps:cNvPr id="283" name="Freeform 277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2840" y="653"/>
                                                      <a:ext cx="19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2840 2840"/>
                                                        <a:gd name="T1" fmla="*/ T0 w 19"/>
                                                        <a:gd name="T2" fmla="+- 0 2859 2840"/>
                                                        <a:gd name="T3" fmla="*/ T2 w 19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19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19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3461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84" name="Group 26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859" y="653"/>
                                                      <a:ext cx="2043" cy="0"/>
                                                      <a:chOff x="2859" y="653"/>
                                                      <a:chExt cx="2043" cy="0"/>
                                                    </a:xfrm>
                                                  </wpg:grpSpPr>
                                                  <wps:wsp>
                                                    <wps:cNvPr id="285" name="Freeform 276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2859" y="653"/>
                                                        <a:ext cx="2043" cy="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2859 2859"/>
                                                          <a:gd name="T1" fmla="*/ T0 w 2043"/>
                                                          <a:gd name="T2" fmla="+- 0 4902 2859"/>
                                                          <a:gd name="T3" fmla="*/ T2 w 204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0"/>
                                                          </a:cxn>
                                                          <a:cxn ang="0">
                                                            <a:pos x="T3" y="0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2043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043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3461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86" name="Group 264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902" y="653"/>
                                                        <a:ext cx="19" cy="0"/>
                                                        <a:chOff x="4902" y="653"/>
                                                        <a:chExt cx="19" cy="0"/>
                                                      </a:xfrm>
                                                    </wpg:grpSpPr>
                                                    <wps:wsp>
                                                      <wps:cNvPr id="287" name="Freeform 275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902" y="653"/>
                                                          <a:ext cx="19" cy="0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902 4902"/>
                                                            <a:gd name="T1" fmla="*/ T0 w 19"/>
                                                            <a:gd name="T2" fmla="+- 0 4921 4902"/>
                                                            <a:gd name="T3" fmla="*/ T2 w 19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0"/>
                                                            </a:cxn>
                                                            <a:cxn ang="0">
                                                              <a:pos x="T3" y="0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19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19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13461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88" name="Group 265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921" y="653"/>
                                                          <a:ext cx="1980" cy="0"/>
                                                          <a:chOff x="4921" y="653"/>
                                                          <a:chExt cx="1980" cy="0"/>
                                                        </a:xfrm>
                                                      </wpg:grpSpPr>
                                                      <wps:wsp>
                                                        <wps:cNvPr id="289" name="Freeform 274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4921" y="653"/>
                                                            <a:ext cx="1980" cy="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921 4921"/>
                                                              <a:gd name="T1" fmla="*/ T0 w 1980"/>
                                                              <a:gd name="T2" fmla="+- 0 6901 4921"/>
                                                              <a:gd name="T3" fmla="*/ T2 w 198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0"/>
                                                              </a:cxn>
                                                              <a:cxn ang="0">
                                                                <a:pos x="T3" y="0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198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198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13461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90" name="Group 266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6901" y="653"/>
                                                            <a:ext cx="19" cy="0"/>
                                                            <a:chOff x="6901" y="653"/>
                                                            <a:chExt cx="19" cy="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91" name="Freeform 273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901" y="653"/>
                                                              <a:ext cx="19" cy="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6901 6901"/>
                                                                <a:gd name="T1" fmla="*/ T0 w 19"/>
                                                                <a:gd name="T2" fmla="+- 0 6921 6901"/>
                                                                <a:gd name="T3" fmla="*/ T2 w 19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0"/>
                                                                </a:cxn>
                                                                <a:cxn ang="0">
                                                                  <a:pos x="T3" y="0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20" y="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13461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92" name="Group 267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6921" y="653"/>
                                                              <a:ext cx="1942" cy="0"/>
                                                              <a:chOff x="6921" y="653"/>
                                                              <a:chExt cx="1942" cy="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93" name="Freeform 27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921" y="653"/>
                                                                <a:ext cx="1942" cy="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6921 6921"/>
                                                                  <a:gd name="T1" fmla="*/ T0 w 1942"/>
                                                                  <a:gd name="T2" fmla="+- 0 8863 6921"/>
                                                                  <a:gd name="T3" fmla="*/ T2 w 1942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0"/>
                                                                  </a:cxn>
                                                                  <a:cxn ang="0">
                                                                    <a:pos x="T3" y="0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942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942" y="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13461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294" name="Group 268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8863" y="653"/>
                                                                <a:ext cx="19" cy="0"/>
                                                                <a:chOff x="8863" y="653"/>
                                                                <a:chExt cx="19" cy="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95" name="Freeform 271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8863" y="653"/>
                                                                  <a:ext cx="19" cy="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8863 8863"/>
                                                                    <a:gd name="T1" fmla="*/ T0 w 19"/>
                                                                    <a:gd name="T2" fmla="+- 0 8882 8863"/>
                                                                    <a:gd name="T3" fmla="*/ T2 w 19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0"/>
                                                                    </a:cxn>
                                                                    <a:cxn ang="0">
                                                                      <a:pos x="T3" y="0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19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19" y="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13461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296" name="Group 269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8882" y="653"/>
                                                                  <a:ext cx="2072" cy="0"/>
                                                                  <a:chOff x="8882" y="653"/>
                                                                  <a:chExt cx="2072" cy="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97" name="Freeform 270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8882" y="653"/>
                                                                    <a:ext cx="2072" cy="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8882 8882"/>
                                                                      <a:gd name="T1" fmla="*/ T0 w 2072"/>
                                                                      <a:gd name="T2" fmla="+- 0 10954 8882"/>
                                                                      <a:gd name="T3" fmla="*/ T2 w 2072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0"/>
                                                                      </a:cxn>
                                                                      <a:cxn ang="0">
                                                                        <a:pos x="T3" y="0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2072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2072" y="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13461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85FB9" id="Group 249" o:spid="_x0000_s1026" style="position:absolute;margin-left:36.95pt;margin-top:-10.5pt;width:511.75pt;height:44.15pt;z-index:-251658240;mso-position-horizontal-relative:page" coordorigin="739,-210" coordsize="10235,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">
                <v:group id="Group 250" o:spid="_x0000_s1027" style="position:absolute;left:768;top:-189;width:2072;height:0" coordorigin="768,-189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Freeform 289" o:spid="_x0000_s1028" style="position:absolute;left:768;top:-189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" path="m,l2072,e" filled="f" strokeweight=".37392mm">
                    <v:path arrowok="t" o:connecttype="custom" o:connectlocs="0,0;2072,0" o:connectangles="0,0"/>
                  </v:shape>
                  <v:group id="Group 251" o:spid="_x0000_s1029" style="position:absolute;left:2840;top:-189;width:19;height:0" coordorigin="2840,-189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shape id="Freeform 288" o:spid="_x0000_s1030" style="position:absolute;left:2840;top:-189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" path="m,l19,e" filled="f" strokeweight=".37392mm">
                      <v:path arrowok="t" o:connecttype="custom" o:connectlocs="0,0;19,0" o:connectangles="0,0"/>
                    </v:shape>
                    <v:group id="Group 252" o:spid="_x0000_s1031" style="position:absolute;left:2859;top:-189;width:2043;height:0" coordorigin="2859,-189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<v:shape id="Freeform 287" o:spid="_x0000_s1032" style="position:absolute;left:2859;top:-189;width:2043;height:0;visibility:visible;mso-wrap-style:square;v-text-anchor:top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" path="m,l2043,e" filled="f" strokeweight=".37392mm">
                        <v:path arrowok="t" o:connecttype="custom" o:connectlocs="0,0;2043,0" o:connectangles="0,0"/>
                      </v:shape>
                      <v:group id="Group 253" o:spid="_x0000_s1033" style="position:absolute;left:4902;top:-189;width:19;height:0" coordorigin="4902,-189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shape id="Freeform 286" o:spid="_x0000_s1034" style="position:absolute;left:4902;top:-189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" path="m,l19,e" filled="f" strokeweight=".37392mm">
                          <v:path arrowok="t" o:connecttype="custom" o:connectlocs="0,0;19,0" o:connectangles="0,0"/>
                        </v:shape>
                        <v:group id="Group 254" o:spid="_x0000_s1035" style="position:absolute;left:4921;top:-189;width:1980;height:0" coordorigin="4921,-189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<v:shape id="Freeform 285" o:spid="_x0000_s1036" style="position:absolute;left:4921;top:-189;width:1980;height:0;visibility:visible;mso-wrap-style:square;v-text-anchor:top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" path="m,l1980,e" filled="f" strokeweight=".37392mm">
                            <v:path arrowok="t" o:connecttype="custom" o:connectlocs="0,0;1980,0" o:connectangles="0,0"/>
                          </v:shape>
                          <v:group id="Group 255" o:spid="_x0000_s1037" style="position:absolute;left:6901;top:-189;width:19;height:0" coordorigin="6901,-189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<v:shape id="Freeform 284" o:spid="_x0000_s1038" style="position:absolute;left:6901;top:-189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" path="m,l20,e" filled="f" strokeweight=".37392mm">
                              <v:path arrowok="t" o:connecttype="custom" o:connectlocs="0,0;20,0" o:connectangles="0,0"/>
                            </v:shape>
                            <v:group id="Group 256" o:spid="_x0000_s1039" style="position:absolute;left:6921;top:-189;width:1942;height:0" coordorigin="6921,-189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      <v:shape id="Freeform 283" o:spid="_x0000_s1040" style="position:absolute;left:6921;top:-189;width:1942;height:0;visibility:visible;mso-wrap-style:square;v-text-anchor:top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" path="m,l1942,e" filled="f" strokeweight=".37392mm">
                                <v:path arrowok="t" o:connecttype="custom" o:connectlocs="0,0;1942,0" o:connectangles="0,0"/>
                              </v:shape>
                              <v:group id="Group 257" o:spid="_x0000_s1041" style="position:absolute;left:8863;top:-189;width:19;height:0" coordorigin="8863,-189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    <v:shape id="Freeform 282" o:spid="_x0000_s1042" style="position:absolute;left:8863;top:-189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" path="m,l19,e" filled="f" strokeweight=".37392mm">
                                  <v:path arrowok="t" o:connecttype="custom" o:connectlocs="0,0;19,0" o:connectangles="0,0"/>
                                </v:shape>
                                <v:group id="Group 258" o:spid="_x0000_s1043" style="position:absolute;left:8882;top:-189;width:2072;height:0" coordorigin="8882,-189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        <v:shape id="Freeform 281" o:spid="_x0000_s1044" style="position:absolute;left:8882;top:-189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" path="m,l2072,e" filled="f" strokeweight=".37392mm">
                                    <v:path arrowok="t" o:connecttype="custom" o:connectlocs="0,0;2072,0" o:connectangles="0,0"/>
                                  </v:shape>
                                  <v:group id="Group 259" o:spid="_x0000_s1045" style="position:absolute;left:750;top:-199;width:0;height:862" coordorigin="750,-199" coordsize="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        <v:shape id="Freeform 280" o:spid="_x0000_s1046" style="position:absolute;left:750;top:-199;width:0;height:862;visibility:visible;mso-wrap-style:square;v-text-anchor:top" coordsize="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" path="m,l,862e" filled="f" strokeweight="1.06pt">
                                      <v:path arrowok="t" o:connecttype="custom" o:connectlocs="0,-199;0,663" o:connectangles="0,0"/>
                                    </v:shape>
                                    <v:group id="Group 260" o:spid="_x0000_s1047" style="position:absolute;left:10963;top:-199;width:0;height:862" coordorigin="10963,-199" coordsize="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        <v:shape id="Freeform 279" o:spid="_x0000_s1048" style="position:absolute;left:10963;top:-199;width:0;height:862;visibility:visible;mso-wrap-style:square;v-text-anchor:top" coordsize="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" path="m,l,862e" filled="f" strokeweight="1.06pt">
                                        <v:path arrowok="t" o:connecttype="custom" o:connectlocs="0,-199;0,663" o:connectangles="0,0"/>
                                      </v:shape>
                                      <v:group id="Group 261" o:spid="_x0000_s1049" style="position:absolute;left:768;top:653;width:2072;height:0" coordorigin="768,653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        <v:shape id="Freeform 278" o:spid="_x0000_s1050" style="position:absolute;left:768;top:653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" path="m,l2072,e" filled="f" strokeweight=".37392mm">
                                          <v:path arrowok="t" o:connecttype="custom" o:connectlocs="0,0;2072,0" o:connectangles="0,0"/>
                                        </v:shape>
                                        <v:group id="Group 262" o:spid="_x0000_s1051" style="position:absolute;left:2840;top:653;width:19;height:0" coordorigin="2840,653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                <v:shape id="Freeform 277" o:spid="_x0000_s1052" style="position:absolute;left:2840;top:653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" path="m,l19,e" filled="f" strokeweight=".37392mm">
                                            <v:path arrowok="t" o:connecttype="custom" o:connectlocs="0,0;19,0" o:connectangles="0,0"/>
                                          </v:shape>
                                          <v:group id="Group 263" o:spid="_x0000_s1053" style="position:absolute;left:2859;top:653;width:2043;height:0" coordorigin="2859,653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                <v:shape id="Freeform 276" o:spid="_x0000_s1054" style="position:absolute;left:2859;top:653;width:2043;height:0;visibility:visible;mso-wrap-style:square;v-text-anchor:top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" path="m,l2043,e" filled="f" strokeweight=".37392mm">
                                              <v:path arrowok="t" o:connecttype="custom" o:connectlocs="0,0;2043,0" o:connectangles="0,0"/>
                                            </v:shape>
                                            <v:group id="Group 264" o:spid="_x0000_s1055" style="position:absolute;left:4902;top:653;width:19;height:0" coordorigin="4902,653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                      <v:shape id="Freeform 275" o:spid="_x0000_s1056" style="position:absolute;left:4902;top:653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" path="m,l19,e" filled="f" strokeweight=".37392mm">
                                                <v:path arrowok="t" o:connecttype="custom" o:connectlocs="0,0;19,0" o:connectangles="0,0"/>
                                              </v:shape>
                                              <v:group id="Group 265" o:spid="_x0000_s1057" style="position:absolute;left:4921;top:653;width:1980;height:0" coordorigin="4921,653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                          <v:shape id="Freeform 274" o:spid="_x0000_s1058" style="position:absolute;left:4921;top:653;width:1980;height:0;visibility:visible;mso-wrap-style:square;v-text-anchor:top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" path="m,l1980,e" filled="f" strokeweight=".37392mm">
                                                  <v:path arrowok="t" o:connecttype="custom" o:connectlocs="0,0;1980,0" o:connectangles="0,0"/>
                                                </v:shape>
                                                <v:group id="Group 266" o:spid="_x0000_s1059" style="position:absolute;left:6901;top:653;width:19;height:0" coordorigin="6901,653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                          <v:shape id="Freeform 273" o:spid="_x0000_s1060" style="position:absolute;left:6901;top:653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" path="m,l20,e" filled="f" strokeweight=".37392mm">
                                                    <v:path arrowok="t" o:connecttype="custom" o:connectlocs="0,0;20,0" o:connectangles="0,0"/>
                                                  </v:shape>
                                                  <v:group id="Group 267" o:spid="_x0000_s1061" style="position:absolute;left:6921;top:653;width:1942;height:0" coordorigin="6921,653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                            <v:shape id="Freeform 272" o:spid="_x0000_s1062" style="position:absolute;left:6921;top:653;width:1942;height:0;visibility:visible;mso-wrap-style:square;v-text-anchor:top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" path="m,l1942,e" filled="f" strokeweight=".37392mm">
                                                      <v:path arrowok="t" o:connecttype="custom" o:connectlocs="0,0;1942,0" o:connectangles="0,0"/>
                                                    </v:shape>
                                                    <v:group id="Group 268" o:spid="_x0000_s1063" style="position:absolute;left:8863;top:653;width:19;height:0" coordorigin="8863,653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                            <v:shape id="Freeform 271" o:spid="_x0000_s1064" style="position:absolute;left:8863;top:653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" path="m,l19,e" filled="f" strokeweight=".37392mm">
                                                        <v:path arrowok="t" o:connecttype="custom" o:connectlocs="0,0;19,0" o:connectangles="0,0"/>
                                                      </v:shape>
                                                      <v:group id="Group 269" o:spid="_x0000_s1065" style="position:absolute;left:8882;top:653;width:2072;height:0" coordorigin="8882,653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                            <v:shape id="Freeform 270" o:spid="_x0000_s1066" style="position:absolute;left:8882;top:653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" path="m,l2072,e" filled="f" strokeweight=".37392mm">
                                                          <v:path arrowok="t" o:connecttype="custom" o:connectlocs="0,0;2072,0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hyperlink r:id="rId38"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Web</w:t>
        </w:r>
        <w:r w:rsidR="002D687A">
          <w:rPr>
            <w:rFonts w:ascii="Calibri" w:eastAsia="Calibri" w:hAnsi="Calibri" w:cs="Calibri"/>
            <w:color w:val="0000FF"/>
            <w:spacing w:val="-5"/>
            <w:sz w:val="26"/>
            <w:szCs w:val="26"/>
          </w:rPr>
          <w:t xml:space="preserve"> 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S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r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v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i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c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s               </w:t>
        </w:r>
        <w:r w:rsidR="002D687A">
          <w:rPr>
            <w:rFonts w:ascii="Calibri" w:eastAsia="Calibri" w:hAnsi="Calibri" w:cs="Calibri"/>
            <w:color w:val="0000FF"/>
            <w:spacing w:val="43"/>
            <w:sz w:val="26"/>
            <w:szCs w:val="26"/>
          </w:rPr>
          <w:t xml:space="preserve"> </w:t>
        </w:r>
      </w:hyperlink>
      <w:hyperlink r:id="rId39"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S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QLite                         </w:t>
        </w:r>
        <w:r w:rsidR="002D687A">
          <w:rPr>
            <w:rFonts w:ascii="Calibri" w:eastAsia="Calibri" w:hAnsi="Calibri" w:cs="Calibri"/>
            <w:color w:val="0000FF"/>
            <w:spacing w:val="16"/>
            <w:sz w:val="26"/>
            <w:szCs w:val="26"/>
          </w:rPr>
          <w:t xml:space="preserve"> </w:t>
        </w:r>
      </w:hyperlink>
      <w:hyperlink r:id="rId40">
        <w:r w:rsidR="002D687A">
          <w:rPr>
            <w:rFonts w:ascii="Calibri" w:eastAsia="Calibri" w:hAnsi="Calibri" w:cs="Calibri"/>
            <w:color w:val="0000FF"/>
            <w:w w:val="83"/>
            <w:sz w:val="26"/>
            <w:szCs w:val="26"/>
          </w:rPr>
          <w:t>J</w:t>
        </w:r>
        <w:r w:rsidR="002D687A">
          <w:rPr>
            <w:rFonts w:ascii="Calibri" w:eastAsia="Calibri" w:hAnsi="Calibri" w:cs="Calibri"/>
            <w:color w:val="0000FF"/>
            <w:spacing w:val="1"/>
            <w:w w:val="83"/>
            <w:sz w:val="26"/>
            <w:szCs w:val="26"/>
          </w:rPr>
          <w:t>S</w:t>
        </w:r>
        <w:r w:rsidR="002D687A">
          <w:rPr>
            <w:rFonts w:ascii="Calibri" w:eastAsia="Calibri" w:hAnsi="Calibri" w:cs="Calibri"/>
            <w:color w:val="0000FF"/>
            <w:w w:val="83"/>
            <w:sz w:val="26"/>
            <w:szCs w:val="26"/>
          </w:rPr>
          <w:t xml:space="preserve">P                        </w:t>
        </w:r>
        <w:r w:rsidR="002D687A">
          <w:rPr>
            <w:rFonts w:ascii="Calibri" w:eastAsia="Calibri" w:hAnsi="Calibri" w:cs="Calibri"/>
            <w:color w:val="0000FF"/>
            <w:spacing w:val="16"/>
            <w:w w:val="83"/>
            <w:sz w:val="26"/>
            <w:szCs w:val="26"/>
          </w:rPr>
          <w:t xml:space="preserve"> </w:t>
        </w:r>
      </w:hyperlink>
      <w:hyperlink r:id="rId41"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I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nf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o</w:t>
        </w:r>
        <w:r w:rsidR="002D687A">
          <w:rPr>
            <w:rFonts w:ascii="Calibri" w:eastAsia="Calibri" w:hAnsi="Calibri" w:cs="Calibri"/>
            <w:color w:val="0000FF"/>
            <w:spacing w:val="2"/>
            <w:sz w:val="26"/>
            <w:szCs w:val="26"/>
          </w:rPr>
          <w:t>r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m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pacing w:val="-1"/>
            <w:sz w:val="26"/>
            <w:szCs w:val="26"/>
          </w:rPr>
          <w:t>t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i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ca            </w:t>
        </w:r>
        <w:r w:rsidR="002D687A">
          <w:rPr>
            <w:rFonts w:ascii="Calibri" w:eastAsia="Calibri" w:hAnsi="Calibri" w:cs="Calibri"/>
            <w:color w:val="0000FF"/>
            <w:spacing w:val="16"/>
            <w:sz w:val="26"/>
            <w:szCs w:val="26"/>
          </w:rPr>
          <w:t xml:space="preserve"> </w:t>
        </w:r>
      </w:hyperlink>
      <w:hyperlink r:id="rId42"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c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c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o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u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nti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n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g</w:t>
        </w:r>
      </w:hyperlink>
    </w:p>
    <w:p w14:paraId="09EB4EE8" w14:textId="77777777" w:rsidR="00E36610" w:rsidRDefault="00E36610">
      <w:pPr>
        <w:spacing w:line="200" w:lineRule="exact"/>
      </w:pPr>
    </w:p>
    <w:p w14:paraId="233ECF08" w14:textId="77777777" w:rsidR="00E36610" w:rsidRDefault="00E36610">
      <w:pPr>
        <w:spacing w:line="200" w:lineRule="exact"/>
      </w:pPr>
    </w:p>
    <w:p w14:paraId="3B993AF3" w14:textId="77777777" w:rsidR="00E36610" w:rsidRDefault="00E36610">
      <w:pPr>
        <w:spacing w:line="200" w:lineRule="exact"/>
      </w:pPr>
    </w:p>
    <w:p w14:paraId="00775C57" w14:textId="77777777" w:rsidR="00E36610" w:rsidRDefault="00E36610">
      <w:pPr>
        <w:spacing w:before="2" w:line="260" w:lineRule="exact"/>
        <w:rPr>
          <w:sz w:val="26"/>
          <w:szCs w:val="26"/>
        </w:rPr>
      </w:pPr>
    </w:p>
    <w:p w14:paraId="7E1E23D5" w14:textId="5471CACE" w:rsidR="00E36610" w:rsidRDefault="008939F3">
      <w:pPr>
        <w:spacing w:before="7"/>
        <w:ind w:left="542"/>
        <w:rPr>
          <w:rFonts w:ascii="Calibri" w:eastAsia="Calibri" w:hAnsi="Calibri" w:cs="Calibri"/>
          <w:sz w:val="26"/>
          <w:szCs w:val="26"/>
        </w:rPr>
        <w:sectPr w:rsidR="00E36610">
          <w:headerReference w:type="default" r:id="rId43"/>
          <w:pgSz w:w="11900" w:h="16860"/>
          <w:pgMar w:top="740" w:right="700" w:bottom="280" w:left="620" w:header="0" w:footer="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907B799" wp14:editId="51CA2ECA">
                <wp:simplePos x="0" y="0"/>
                <wp:positionH relativeFrom="page">
                  <wp:posOffset>464820</wp:posOffset>
                </wp:positionH>
                <wp:positionV relativeFrom="paragraph">
                  <wp:posOffset>-134620</wp:posOffset>
                </wp:positionV>
                <wp:extent cx="6503670" cy="562610"/>
                <wp:effectExtent l="7620" t="3175" r="3810" b="5715"/>
                <wp:wrapNone/>
                <wp:docPr id="216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670" cy="562610"/>
                          <a:chOff x="732" y="-212"/>
                          <a:chExt cx="10242" cy="886"/>
                        </a:xfrm>
                      </wpg:grpSpPr>
                      <wpg:grpSp>
                        <wpg:cNvPr id="217" name="Group 209"/>
                        <wpg:cNvGrpSpPr>
                          <a:grpSpLocks/>
                        </wpg:cNvGrpSpPr>
                        <wpg:grpSpPr bwMode="auto">
                          <a:xfrm>
                            <a:off x="768" y="-192"/>
                            <a:ext cx="2072" cy="0"/>
                            <a:chOff x="768" y="-192"/>
                            <a:chExt cx="2072" cy="0"/>
                          </a:xfrm>
                        </wpg:grpSpPr>
                        <wps:wsp>
                          <wps:cNvPr id="218" name="Freeform 248"/>
                          <wps:cNvSpPr>
                            <a:spLocks/>
                          </wps:cNvSpPr>
                          <wps:spPr bwMode="auto">
                            <a:xfrm>
                              <a:off x="768" y="-192"/>
                              <a:ext cx="2072" cy="0"/>
                            </a:xfrm>
                            <a:custGeom>
                              <a:avLst/>
                              <a:gdLst>
                                <a:gd name="T0" fmla="+- 0 768 768"/>
                                <a:gd name="T1" fmla="*/ T0 w 2072"/>
                                <a:gd name="T2" fmla="+- 0 2840 768"/>
                                <a:gd name="T3" fmla="*/ T2 w 20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2">
                                  <a:moveTo>
                                    <a:pt x="0" y="0"/>
                                  </a:moveTo>
                                  <a:lnTo>
                                    <a:pt x="2072" y="0"/>
                                  </a:lnTo>
                                </a:path>
                              </a:pathLst>
                            </a:custGeom>
                            <a:noFill/>
                            <a:ln w="1346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9" name="Group 210"/>
                          <wpg:cNvGrpSpPr>
                            <a:grpSpLocks/>
                          </wpg:cNvGrpSpPr>
                          <wpg:grpSpPr bwMode="auto">
                            <a:xfrm>
                              <a:off x="2840" y="-192"/>
                              <a:ext cx="19" cy="0"/>
                              <a:chOff x="2840" y="-192"/>
                              <a:chExt cx="19" cy="0"/>
                            </a:xfrm>
                          </wpg:grpSpPr>
                          <wps:wsp>
                            <wps:cNvPr id="220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2840" y="-192"/>
                                <a:ext cx="19" cy="0"/>
                              </a:xfrm>
                              <a:custGeom>
                                <a:avLst/>
                                <a:gdLst>
                                  <a:gd name="T0" fmla="+- 0 2840 2840"/>
                                  <a:gd name="T1" fmla="*/ T0 w 19"/>
                                  <a:gd name="T2" fmla="+- 0 2859 2840"/>
                                  <a:gd name="T3" fmla="*/ T2 w 1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">
                                    <a:moveTo>
                                      <a:pt x="0" y="0"/>
                                    </a:moveTo>
                                    <a:lnTo>
                                      <a:pt x="19" y="0"/>
                                    </a:lnTo>
                                  </a:path>
                                </a:pathLst>
                              </a:custGeom>
                              <a:noFill/>
                              <a:ln w="1346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21" name="Group 2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9" y="-192"/>
                                <a:ext cx="2043" cy="0"/>
                                <a:chOff x="2859" y="-192"/>
                                <a:chExt cx="2043" cy="0"/>
                              </a:xfrm>
                            </wpg:grpSpPr>
                            <wps:wsp>
                              <wps:cNvPr id="222" name="Freeform 2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9" y="-192"/>
                                  <a:ext cx="2043" cy="0"/>
                                </a:xfrm>
                                <a:custGeom>
                                  <a:avLst/>
                                  <a:gdLst>
                                    <a:gd name="T0" fmla="+- 0 2859 2859"/>
                                    <a:gd name="T1" fmla="*/ T0 w 2043"/>
                                    <a:gd name="T2" fmla="+- 0 4902 2859"/>
                                    <a:gd name="T3" fmla="*/ T2 w 2043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043">
                                      <a:moveTo>
                                        <a:pt x="0" y="0"/>
                                      </a:moveTo>
                                      <a:lnTo>
                                        <a:pt x="204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3" name="Group 2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02" y="-192"/>
                                  <a:ext cx="19" cy="0"/>
                                  <a:chOff x="4902" y="-192"/>
                                  <a:chExt cx="19" cy="0"/>
                                </a:xfrm>
                              </wpg:grpSpPr>
                              <wps:wsp>
                                <wps:cNvPr id="224" name="Freeform 2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02" y="-192"/>
                                    <a:ext cx="19" cy="0"/>
                                  </a:xfrm>
                                  <a:custGeom>
                                    <a:avLst/>
                                    <a:gdLst>
                                      <a:gd name="T0" fmla="+- 0 4902 4902"/>
                                      <a:gd name="T1" fmla="*/ T0 w 19"/>
                                      <a:gd name="T2" fmla="+- 0 4921 4902"/>
                                      <a:gd name="T3" fmla="*/ T2 w 1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9">
                                        <a:moveTo>
                                          <a:pt x="0" y="0"/>
                                        </a:moveTo>
                                        <a:lnTo>
                                          <a:pt x="1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3461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5" name="Group 2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21" y="-192"/>
                                    <a:ext cx="1980" cy="0"/>
                                    <a:chOff x="4921" y="-192"/>
                                    <a:chExt cx="1980" cy="0"/>
                                  </a:xfrm>
                                </wpg:grpSpPr>
                                <wps:wsp>
                                  <wps:cNvPr id="226" name="Freeform 2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21" y="-192"/>
                                      <a:ext cx="1980" cy="0"/>
                                    </a:xfrm>
                                    <a:custGeom>
                                      <a:avLst/>
                                      <a:gdLst>
                                        <a:gd name="T0" fmla="+- 0 4921 4921"/>
                                        <a:gd name="T1" fmla="*/ T0 w 1980"/>
                                        <a:gd name="T2" fmla="+- 0 6901 4921"/>
                                        <a:gd name="T3" fmla="*/ T2 w 1980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8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8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3461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27" name="Group 21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901" y="-192"/>
                                      <a:ext cx="19" cy="0"/>
                                      <a:chOff x="6901" y="-192"/>
                                      <a:chExt cx="19" cy="0"/>
                                    </a:xfrm>
                                  </wpg:grpSpPr>
                                  <wps:wsp>
                                    <wps:cNvPr id="228" name="Freeform 2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01" y="-192"/>
                                        <a:ext cx="1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901 6901"/>
                                          <a:gd name="T1" fmla="*/ T0 w 19"/>
                                          <a:gd name="T2" fmla="+- 0 6921 6901"/>
                                          <a:gd name="T3" fmla="*/ T2 w 1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3461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29" name="Group 21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921" y="-192"/>
                                        <a:ext cx="1942" cy="0"/>
                                        <a:chOff x="6921" y="-192"/>
                                        <a:chExt cx="1942" cy="0"/>
                                      </a:xfrm>
                                    </wpg:grpSpPr>
                                    <wps:wsp>
                                      <wps:cNvPr id="230" name="Freeform 24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921" y="-192"/>
                                          <a:ext cx="1942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6921 6921"/>
                                            <a:gd name="T1" fmla="*/ T0 w 1942"/>
                                            <a:gd name="T2" fmla="+- 0 8863 6921"/>
                                            <a:gd name="T3" fmla="*/ T2 w 194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4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42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3461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31" name="Group 21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863" y="-192"/>
                                          <a:ext cx="19" cy="0"/>
                                          <a:chOff x="8863" y="-192"/>
                                          <a:chExt cx="19" cy="0"/>
                                        </a:xfrm>
                                      </wpg:grpSpPr>
                                      <wps:wsp>
                                        <wps:cNvPr id="232" name="Freeform 241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8863" y="-192"/>
                                            <a:ext cx="19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8863 8863"/>
                                              <a:gd name="T1" fmla="*/ T0 w 19"/>
                                              <a:gd name="T2" fmla="+- 0 8882 8863"/>
                                              <a:gd name="T3" fmla="*/ T2 w 1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9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3461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33" name="Group 21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8882" y="-192"/>
                                            <a:ext cx="2072" cy="0"/>
                                            <a:chOff x="8882" y="-192"/>
                                            <a:chExt cx="2072" cy="0"/>
                                          </a:xfrm>
                                        </wpg:grpSpPr>
                                        <wps:wsp>
                                          <wps:cNvPr id="234" name="Freeform 24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8882" y="-192"/>
                                              <a:ext cx="2072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8882 8882"/>
                                                <a:gd name="T1" fmla="*/ T0 w 2072"/>
                                                <a:gd name="T2" fmla="+- 0 10954 8882"/>
                                                <a:gd name="T3" fmla="*/ T2 w 207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7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072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3461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35" name="Group 21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42" y="-201"/>
                                              <a:ext cx="0" cy="864"/>
                                              <a:chOff x="742" y="-201"/>
                                              <a:chExt cx="0" cy="864"/>
                                            </a:xfrm>
                                          </wpg:grpSpPr>
                                          <wps:wsp>
                                            <wps:cNvPr id="236" name="Freeform 239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742" y="-201"/>
                                                <a:ext cx="0" cy="86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-201 -201"/>
                                                  <a:gd name="T1" fmla="*/ -201 h 864"/>
                                                  <a:gd name="T2" fmla="+- 0 663 -201"/>
                                                  <a:gd name="T3" fmla="*/ 663 h 864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864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0" y="864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3462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37" name="Group 21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749" y="653"/>
                                                <a:ext cx="2091" cy="0"/>
                                                <a:chOff x="749" y="653"/>
                                                <a:chExt cx="2091" cy="0"/>
                                              </a:xfrm>
                                            </wpg:grpSpPr>
                                            <wps:wsp>
                                              <wps:cNvPr id="238" name="Freeform 238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749" y="653"/>
                                                  <a:ext cx="2091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749 749"/>
                                                    <a:gd name="T1" fmla="*/ T0 w 2091"/>
                                                    <a:gd name="T2" fmla="+- 0 2840 749"/>
                                                    <a:gd name="T3" fmla="*/ T2 w 209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091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091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3462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39" name="Group 220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825" y="653"/>
                                                  <a:ext cx="19" cy="0"/>
                                                  <a:chOff x="2825" y="653"/>
                                                  <a:chExt cx="19" cy="0"/>
                                                </a:xfrm>
                                              </wpg:grpSpPr>
                                              <wps:wsp>
                                                <wps:cNvPr id="240" name="Freeform 237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2825" y="653"/>
                                                    <a:ext cx="19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2825 2825"/>
                                                      <a:gd name="T1" fmla="*/ T0 w 19"/>
                                                      <a:gd name="T2" fmla="+- 0 2844 2825"/>
                                                      <a:gd name="T3" fmla="*/ T2 w 19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19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19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3462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41" name="Group 221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844" y="653"/>
                                                    <a:ext cx="2057" cy="0"/>
                                                    <a:chOff x="2844" y="653"/>
                                                    <a:chExt cx="2057" cy="0"/>
                                                  </a:xfrm>
                                                </wpg:grpSpPr>
                                                <wps:wsp>
                                                  <wps:cNvPr id="242" name="Freeform 236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2844" y="653"/>
                                                      <a:ext cx="2057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2844 2844"/>
                                                        <a:gd name="T1" fmla="*/ T0 w 2057"/>
                                                        <a:gd name="T2" fmla="+- 0 4902 2844"/>
                                                        <a:gd name="T3" fmla="*/ T2 w 2057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2057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2058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3462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43" name="Group 222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887" y="653"/>
                                                      <a:ext cx="19" cy="0"/>
                                                      <a:chOff x="4887" y="653"/>
                                                      <a:chExt cx="19" cy="0"/>
                                                    </a:xfrm>
                                                  </wpg:grpSpPr>
                                                  <wps:wsp>
                                                    <wps:cNvPr id="244" name="Freeform 235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4887" y="653"/>
                                                        <a:ext cx="19" cy="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887 4887"/>
                                                          <a:gd name="T1" fmla="*/ T0 w 19"/>
                                                          <a:gd name="T2" fmla="+- 0 4907 4887"/>
                                                          <a:gd name="T3" fmla="*/ T2 w 19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0"/>
                                                          </a:cxn>
                                                          <a:cxn ang="0">
                                                            <a:pos x="T3" y="0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19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3462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45" name="Group 22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907" y="653"/>
                                                        <a:ext cx="1995" cy="0"/>
                                                        <a:chOff x="4907" y="653"/>
                                                        <a:chExt cx="1995" cy="0"/>
                                                      </a:xfrm>
                                                    </wpg:grpSpPr>
                                                    <wps:wsp>
                                                      <wps:cNvPr id="246" name="Freeform 234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907" y="653"/>
                                                          <a:ext cx="1995" cy="0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907 4907"/>
                                                            <a:gd name="T1" fmla="*/ T0 w 1995"/>
                                                            <a:gd name="T2" fmla="+- 0 6901 4907"/>
                                                            <a:gd name="T3" fmla="*/ T2 w 1995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0"/>
                                                            </a:cxn>
                                                            <a:cxn ang="0">
                                                              <a:pos x="T3" y="0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1995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1994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13462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47" name="Group 224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6887" y="653"/>
                                                          <a:ext cx="19" cy="0"/>
                                                          <a:chOff x="6887" y="653"/>
                                                          <a:chExt cx="19" cy="0"/>
                                                        </a:xfrm>
                                                      </wpg:grpSpPr>
                                                      <wps:wsp>
                                                        <wps:cNvPr id="248" name="Freeform 233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6887" y="653"/>
                                                            <a:ext cx="19" cy="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6887 6887"/>
                                                              <a:gd name="T1" fmla="*/ T0 w 19"/>
                                                              <a:gd name="T2" fmla="+- 0 6906 6887"/>
                                                              <a:gd name="T3" fmla="*/ T2 w 19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0"/>
                                                              </a:cxn>
                                                              <a:cxn ang="0">
                                                                <a:pos x="T3" y="0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19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19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13462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49" name="Group 225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6906" y="653"/>
                                                            <a:ext cx="1956" cy="0"/>
                                                            <a:chOff x="6906" y="653"/>
                                                            <a:chExt cx="1956" cy="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50" name="Freeform 232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906" y="653"/>
                                                              <a:ext cx="1956" cy="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6906 6906"/>
                                                                <a:gd name="T1" fmla="*/ T0 w 1956"/>
                                                                <a:gd name="T2" fmla="+- 0 8863 6906"/>
                                                                <a:gd name="T3" fmla="*/ T2 w 195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0"/>
                                                                </a:cxn>
                                                                <a:cxn ang="0">
                                                                  <a:pos x="T3" y="0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956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1957" y="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13462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51" name="Group 226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8848" y="653"/>
                                                              <a:ext cx="19" cy="0"/>
                                                              <a:chOff x="8848" y="653"/>
                                                              <a:chExt cx="19" cy="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52" name="Freeform 23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848" y="653"/>
                                                                <a:ext cx="19" cy="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8848 8848"/>
                                                                  <a:gd name="T1" fmla="*/ T0 w 19"/>
                                                                  <a:gd name="T2" fmla="+- 0 8868 8848"/>
                                                                  <a:gd name="T3" fmla="*/ T2 w 19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0"/>
                                                                  </a:cxn>
                                                                  <a:cxn ang="0">
                                                                    <a:pos x="T3" y="0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9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20" y="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13462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253" name="Group 227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8868" y="653"/>
                                                                <a:ext cx="2086" cy="0"/>
                                                                <a:chOff x="8868" y="653"/>
                                                                <a:chExt cx="2086" cy="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54" name="Freeform 230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8868" y="653"/>
                                                                  <a:ext cx="2086" cy="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8868 8868"/>
                                                                    <a:gd name="T1" fmla="*/ T0 w 2086"/>
                                                                    <a:gd name="T2" fmla="+- 0 10954 8868"/>
                                                                    <a:gd name="T3" fmla="*/ T2 w 2086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0"/>
                                                                    </a:cxn>
                                                                    <a:cxn ang="0">
                                                                      <a:pos x="T3" y="0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2086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2086" y="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13462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255" name="Group 228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0963" y="-201"/>
                                                                  <a:ext cx="0" cy="864"/>
                                                                  <a:chOff x="10963" y="-201"/>
                                                                  <a:chExt cx="0" cy="86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56" name="Freeform 229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0963" y="-201"/>
                                                                    <a:ext cx="0" cy="864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-201 -201"/>
                                                                      <a:gd name="T1" fmla="*/ -201 h 864"/>
                                                                      <a:gd name="T2" fmla="+- 0 663 -201"/>
                                                                      <a:gd name="T3" fmla="*/ 663 h 864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864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0" y="864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13462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6D456" id="Group 208" o:spid="_x0000_s1026" style="position:absolute;margin-left:36.6pt;margin-top:-10.6pt;width:512.1pt;height:44.3pt;z-index:-251657216;mso-position-horizontal-relative:page" coordorigin="732,-212" coordsize="10242,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">
                <v:group id="Group 209" o:spid="_x0000_s1027" style="position:absolute;left:768;top:-192;width:2072;height:0" coordorigin="768,-192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 id="Freeform 248" o:spid="_x0000_s1028" style="position:absolute;left:768;top:-192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" path="m,l2072,e" filled="f" strokeweight=".37392mm">
                    <v:path arrowok="t" o:connecttype="custom" o:connectlocs="0,0;2072,0" o:connectangles="0,0"/>
                  </v:shape>
                  <v:group id="Group 210" o:spid="_x0000_s1029" style="position:absolute;left:2840;top:-192;width:19;height:0" coordorigin="2840,-192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shape id="Freeform 247" o:spid="_x0000_s1030" style="position:absolute;left:2840;top:-192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" path="m,l19,e" filled="f" strokeweight=".37392mm">
                      <v:path arrowok="t" o:connecttype="custom" o:connectlocs="0,0;19,0" o:connectangles="0,0"/>
                    </v:shape>
                    <v:group id="Group 211" o:spid="_x0000_s1031" style="position:absolute;left:2859;top:-192;width:2043;height:0" coordorigin="2859,-192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<v:shape id="Freeform 246" o:spid="_x0000_s1032" style="position:absolute;left:2859;top:-192;width:2043;height:0;visibility:visible;mso-wrap-style:square;v-text-anchor:top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" path="m,l2043,e" filled="f" strokeweight=".37392mm">
                        <v:path arrowok="t" o:connecttype="custom" o:connectlocs="0,0;2043,0" o:connectangles="0,0"/>
                      </v:shape>
                      <v:group id="Group 212" o:spid="_x0000_s1033" style="position:absolute;left:4902;top:-192;width:19;height:0" coordorigin="4902,-192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<v:shape id="Freeform 245" o:spid="_x0000_s1034" style="position:absolute;left:4902;top:-192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" path="m,l19,e" filled="f" strokeweight=".37392mm">
                          <v:path arrowok="t" o:connecttype="custom" o:connectlocs="0,0;19,0" o:connectangles="0,0"/>
                        </v:shape>
                        <v:group id="Group 213" o:spid="_x0000_s1035" style="position:absolute;left:4921;top:-192;width:1980;height:0" coordorigin="4921,-192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<v:shape id="Freeform 244" o:spid="_x0000_s1036" style="position:absolute;left:4921;top:-192;width:1980;height:0;visibility:visible;mso-wrap-style:square;v-text-anchor:top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" path="m,l1980,e" filled="f" strokeweight=".37392mm">
                            <v:path arrowok="t" o:connecttype="custom" o:connectlocs="0,0;1980,0" o:connectangles="0,0"/>
                          </v:shape>
                          <v:group id="Group 214" o:spid="_x0000_s1037" style="position:absolute;left:6901;top:-192;width:19;height:0" coordorigin="6901,-192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  <v:shape id="Freeform 243" o:spid="_x0000_s1038" style="position:absolute;left:6901;top:-192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" path="m,l20,e" filled="f" strokeweight=".37392mm">
                              <v:path arrowok="t" o:connecttype="custom" o:connectlocs="0,0;20,0" o:connectangles="0,0"/>
                            </v:shape>
                            <v:group id="Group 215" o:spid="_x0000_s1039" style="position:absolute;left:6921;top:-192;width:1942;height:0" coordorigin="6921,-192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    <v:shape id="Freeform 242" o:spid="_x0000_s1040" style="position:absolute;left:6921;top:-192;width:1942;height:0;visibility:visible;mso-wrap-style:square;v-text-anchor:top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" path="m,l1942,e" filled="f" strokeweight=".37392mm">
                                <v:path arrowok="t" o:connecttype="custom" o:connectlocs="0,0;1942,0" o:connectangles="0,0"/>
                              </v:shape>
                              <v:group id="Group 216" o:spid="_x0000_s1041" style="position:absolute;left:8863;top:-192;width:19;height:0" coordorigin="8863,-192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    <v:shape id="Freeform 241" o:spid="_x0000_s1042" style="position:absolute;left:8863;top:-192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" path="m,l19,e" filled="f" strokeweight=".37392mm">
                                  <v:path arrowok="t" o:connecttype="custom" o:connectlocs="0,0;19,0" o:connectangles="0,0"/>
                                </v:shape>
                                <v:group id="Group 217" o:spid="_x0000_s1043" style="position:absolute;left:8882;top:-192;width:2072;height:0" coordorigin="8882,-192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    <v:shape id="Freeform 240" o:spid="_x0000_s1044" style="position:absolute;left:8882;top:-192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" path="m,l2072,e" filled="f" strokeweight=".37392mm">
                                    <v:path arrowok="t" o:connecttype="custom" o:connectlocs="0,0;2072,0" o:connectangles="0,0"/>
                                  </v:shape>
                                  <v:group id="Group 218" o:spid="_x0000_s1045" style="position:absolute;left:742;top:-201;width:0;height:864" coordorigin="742,-201" coordsize="0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        <v:shape id="Freeform 239" o:spid="_x0000_s1046" style="position:absolute;left:742;top:-201;width:0;height:864;visibility:visible;mso-wrap-style:square;v-text-anchor:top" coordsize="0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" path="m,l,864e" filled="f" strokeweight="1.06pt">
                                      <v:path arrowok="t" o:connecttype="custom" o:connectlocs="0,-201;0,663" o:connectangles="0,0"/>
                                    </v:shape>
                                    <v:group id="Group 219" o:spid="_x0000_s1047" style="position:absolute;left:749;top:653;width:2091;height:0" coordorigin="749,653" coordsize="20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                <v:shape id="Freeform 238" o:spid="_x0000_s1048" style="position:absolute;left:749;top:653;width:2091;height:0;visibility:visible;mso-wrap-style:square;v-text-anchor:top" coordsize="20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" path="m,l2091,e" filled="f" strokeweight="1.06pt">
                                        <v:path arrowok="t" o:connecttype="custom" o:connectlocs="0,0;2091,0" o:connectangles="0,0"/>
                                      </v:shape>
                                      <v:group id="Group 220" o:spid="_x0000_s1049" style="position:absolute;left:2825;top:653;width:19;height:0" coordorigin="2825,653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                <v:shape id="Freeform 237" o:spid="_x0000_s1050" style="position:absolute;left:2825;top:653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" path="m,l19,e" filled="f" strokeweight="1.06pt">
                                          <v:path arrowok="t" o:connecttype="custom" o:connectlocs="0,0;19,0" o:connectangles="0,0"/>
                                        </v:shape>
                                        <v:group id="Group 221" o:spid="_x0000_s1051" style="position:absolute;left:2844;top:653;width:2057;height:0" coordorigin="2844,653" coordsize="2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                <v:shape id="Freeform 236" o:spid="_x0000_s1052" style="position:absolute;left:2844;top:653;width:2057;height:0;visibility:visible;mso-wrap-style:square;v-text-anchor:top" coordsize="2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" path="m,l2058,e" filled="f" strokeweight="1.06pt">
                                            <v:path arrowok="t" o:connecttype="custom" o:connectlocs="0,0;2058,0" o:connectangles="0,0"/>
                                          </v:shape>
                                          <v:group id="Group 222" o:spid="_x0000_s1053" style="position:absolute;left:4887;top:653;width:19;height:0" coordorigin="4887,653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                    <v:shape id="Freeform 235" o:spid="_x0000_s1054" style="position:absolute;left:4887;top:653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" path="m,l20,e" filled="f" strokeweight="1.06pt">
                                              <v:path arrowok="t" o:connecttype="custom" o:connectlocs="0,0;20,0" o:connectangles="0,0"/>
                                            </v:shape>
                                            <v:group id="Group 223" o:spid="_x0000_s1055" style="position:absolute;left:4907;top:653;width:1995;height:0" coordorigin="4907,653" coordsize="1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                      <v:shape id="Freeform 234" o:spid="_x0000_s1056" style="position:absolute;left:4907;top:653;width:1995;height:0;visibility:visible;mso-wrap-style:square;v-text-anchor:top" coordsize="1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" path="m,l1994,e" filled="f" strokeweight="1.06pt">
                                                <v:path arrowok="t" o:connecttype="custom" o:connectlocs="0,0;1994,0" o:connectangles="0,0"/>
                                              </v:shape>
                                              <v:group id="Group 224" o:spid="_x0000_s1057" style="position:absolute;left:6887;top:653;width:19;height:0" coordorigin="6887,653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                      <v:shape id="Freeform 233" o:spid="_x0000_s1058" style="position:absolute;left:6887;top:653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" path="m,l19,e" filled="f" strokeweight="1.06pt">
                                                  <v:path arrowok="t" o:connecttype="custom" o:connectlocs="0,0;19,0" o:connectangles="0,0"/>
                                                </v:shape>
                                                <v:group id="Group 225" o:spid="_x0000_s1059" style="position:absolute;left:6906;top:653;width:1956;height:0" coordorigin="6906,653" coordsize="19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                        <v:shape id="Freeform 232" o:spid="_x0000_s1060" style="position:absolute;left:6906;top:653;width:1956;height:0;visibility:visible;mso-wrap-style:square;v-text-anchor:top" coordsize="19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" path="m,l1957,e" filled="f" strokeweight="1.06pt">
                                                    <v:path arrowok="t" o:connecttype="custom" o:connectlocs="0,0;1957,0" o:connectangles="0,0"/>
                                                  </v:shape>
                                                  <v:group id="Group 226" o:spid="_x0000_s1061" style="position:absolute;left:8848;top:653;width:19;height:0" coordorigin="8848,653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                            <v:shape id="Freeform 231" o:spid="_x0000_s1062" style="position:absolute;left:8848;top:653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" path="m,l20,e" filled="f" strokeweight="1.06pt">
                                                      <v:path arrowok="t" o:connecttype="custom" o:connectlocs="0,0;20,0" o:connectangles="0,0"/>
                                                    </v:shape>
                                                    <v:group id="Group 227" o:spid="_x0000_s1063" style="position:absolute;left:8868;top:653;width:2086;height:0" coordorigin="8868,653" coordsize="20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                              <v:shape id="Freeform 230" o:spid="_x0000_s1064" style="position:absolute;left:8868;top:653;width:2086;height:0;visibility:visible;mso-wrap-style:square;v-text-anchor:top" coordsize="20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" path="m,l2086,e" filled="f" strokeweight="1.06pt">
                                                        <v:path arrowok="t" o:connecttype="custom" o:connectlocs="0,0;2086,0" o:connectangles="0,0"/>
                                                      </v:shape>
                                                      <v:group id="Group 228" o:spid="_x0000_s1065" style="position:absolute;left:10963;top:-201;width:0;height:864" coordorigin="10963,-201" coordsize="0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                              <v:shape id="Freeform 229" o:spid="_x0000_s1066" style="position:absolute;left:10963;top:-201;width:0;height:864;visibility:visible;mso-wrap-style:square;v-text-anchor:top" coordsize="0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" path="m,l,864e" filled="f" strokeweight="1.06pt">
                                                          <v:path arrowok="t" o:connecttype="custom" o:connectlocs="0,-201;0,663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hyperlink r:id="rId44"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SA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P</w:t>
        </w:r>
        <w:r w:rsidR="002D687A">
          <w:rPr>
            <w:rFonts w:ascii="Calibri" w:eastAsia="Calibri" w:hAnsi="Calibri" w:cs="Calibri"/>
            <w:color w:val="0000FF"/>
            <w:spacing w:val="-4"/>
            <w:sz w:val="26"/>
            <w:szCs w:val="26"/>
          </w:rPr>
          <w:t xml:space="preserve"> 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T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r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i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n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i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ng                </w:t>
        </w:r>
        <w:r w:rsidR="002D687A">
          <w:rPr>
            <w:rFonts w:ascii="Calibri" w:eastAsia="Calibri" w:hAnsi="Calibri" w:cs="Calibri"/>
            <w:color w:val="0000FF"/>
            <w:spacing w:val="8"/>
            <w:sz w:val="26"/>
            <w:szCs w:val="26"/>
          </w:rPr>
          <w:t xml:space="preserve"> </w:t>
        </w:r>
      </w:hyperlink>
      <w:hyperlink r:id="rId45"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P</w:t>
        </w:r>
        <w:r w:rsidR="002D687A">
          <w:rPr>
            <w:rFonts w:ascii="Calibri" w:eastAsia="Calibri" w:hAnsi="Calibri" w:cs="Calibri"/>
            <w:color w:val="0000FF"/>
            <w:spacing w:val="2"/>
            <w:sz w:val="26"/>
            <w:szCs w:val="26"/>
          </w:rPr>
          <w:t>y</w:t>
        </w:r>
        <w:r w:rsidR="002D687A">
          <w:rPr>
            <w:rFonts w:ascii="Calibri" w:eastAsia="Calibri" w:hAnsi="Calibri" w:cs="Calibri"/>
            <w:color w:val="0000FF"/>
            <w:spacing w:val="-1"/>
            <w:sz w:val="26"/>
            <w:szCs w:val="26"/>
          </w:rPr>
          <w:t>t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h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on                      </w:t>
        </w:r>
        <w:r w:rsidR="002D687A">
          <w:rPr>
            <w:rFonts w:ascii="Calibri" w:eastAsia="Calibri" w:hAnsi="Calibri" w:cs="Calibri"/>
            <w:color w:val="0000FF"/>
            <w:spacing w:val="26"/>
            <w:sz w:val="26"/>
            <w:szCs w:val="26"/>
          </w:rPr>
          <w:t xml:space="preserve"> </w:t>
        </w:r>
      </w:hyperlink>
      <w:hyperlink r:id="rId46"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Exce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l                    </w:t>
        </w:r>
        <w:r w:rsidR="002D687A">
          <w:rPr>
            <w:rFonts w:ascii="Calibri" w:eastAsia="Calibri" w:hAnsi="Calibri" w:cs="Calibri"/>
            <w:color w:val="0000FF"/>
            <w:spacing w:val="52"/>
            <w:sz w:val="26"/>
            <w:szCs w:val="26"/>
          </w:rPr>
          <w:t xml:space="preserve"> </w:t>
        </w:r>
      </w:hyperlink>
      <w:hyperlink r:id="rId47"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SP</w:t>
        </w:r>
        <w:r w:rsidR="002D687A">
          <w:rPr>
            <w:rFonts w:ascii="Calibri" w:eastAsia="Calibri" w:hAnsi="Calibri" w:cs="Calibri"/>
            <w:color w:val="0000FF"/>
            <w:spacing w:val="-8"/>
            <w:sz w:val="26"/>
            <w:szCs w:val="26"/>
          </w:rPr>
          <w:t xml:space="preserve"> 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N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t                    </w:t>
        </w:r>
        <w:r w:rsidR="002D687A">
          <w:rPr>
            <w:rFonts w:ascii="Calibri" w:eastAsia="Calibri" w:hAnsi="Calibri" w:cs="Calibri"/>
            <w:color w:val="0000FF"/>
            <w:spacing w:val="33"/>
            <w:sz w:val="26"/>
            <w:szCs w:val="26"/>
          </w:rPr>
          <w:t xml:space="preserve"> </w:t>
        </w:r>
      </w:hyperlink>
      <w:hyperlink r:id="rId48"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H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B</w:t>
        </w:r>
        <w:r w:rsidR="002D687A">
          <w:rPr>
            <w:rFonts w:ascii="Calibri" w:eastAsia="Calibri" w:hAnsi="Calibri" w:cs="Calibri"/>
            <w:color w:val="0000FF"/>
            <w:spacing w:val="2"/>
            <w:sz w:val="26"/>
            <w:szCs w:val="26"/>
          </w:rPr>
          <w:t>as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e</w:t>
        </w:r>
      </w:hyperlink>
    </w:p>
    <w:p w14:paraId="6551A55A" w14:textId="77777777" w:rsidR="00E36610" w:rsidRDefault="00E36610">
      <w:pPr>
        <w:spacing w:line="200" w:lineRule="exact"/>
      </w:pPr>
    </w:p>
    <w:p w14:paraId="0841668F" w14:textId="77777777" w:rsidR="00E36610" w:rsidRDefault="00E36610">
      <w:pPr>
        <w:spacing w:line="200" w:lineRule="exact"/>
      </w:pPr>
    </w:p>
    <w:p w14:paraId="50082EE6" w14:textId="77777777" w:rsidR="00E36610" w:rsidRDefault="00E36610">
      <w:pPr>
        <w:spacing w:before="8" w:line="200" w:lineRule="exact"/>
        <w:sectPr w:rsidR="00E36610">
          <w:pgSz w:w="11900" w:h="16860"/>
          <w:pgMar w:top="740" w:right="700" w:bottom="280" w:left="620" w:header="0" w:footer="0" w:gutter="0"/>
          <w:cols w:space="720"/>
        </w:sectPr>
      </w:pPr>
    </w:p>
    <w:p w14:paraId="64FC1B2C" w14:textId="77777777" w:rsidR="00E36610" w:rsidRDefault="002D687A">
      <w:pPr>
        <w:spacing w:before="7"/>
        <w:ind w:left="786" w:right="295"/>
        <w:jc w:val="center"/>
        <w:rPr>
          <w:rFonts w:ascii="Calibri" w:eastAsia="Calibri" w:hAnsi="Calibri" w:cs="Calibri"/>
          <w:sz w:val="26"/>
          <w:szCs w:val="26"/>
        </w:rPr>
      </w:pPr>
      <w:hyperlink r:id="rId49">
        <w:r>
          <w:rPr>
            <w:rFonts w:ascii="Calibri" w:eastAsia="Calibri" w:hAnsi="Calibri" w:cs="Calibri"/>
            <w:color w:val="0000FF"/>
            <w:w w:val="99"/>
            <w:sz w:val="26"/>
            <w:szCs w:val="26"/>
          </w:rPr>
          <w:t>P</w:t>
        </w:r>
        <w:r>
          <w:rPr>
            <w:rFonts w:ascii="Calibri" w:eastAsia="Calibri" w:hAnsi="Calibri" w:cs="Calibri"/>
            <w:color w:val="0000FF"/>
            <w:spacing w:val="1"/>
            <w:w w:val="99"/>
            <w:sz w:val="26"/>
            <w:szCs w:val="26"/>
          </w:rPr>
          <w:t>r</w:t>
        </w:r>
        <w:r>
          <w:rPr>
            <w:rFonts w:ascii="Calibri" w:eastAsia="Calibri" w:hAnsi="Calibri" w:cs="Calibri"/>
            <w:color w:val="0000FF"/>
            <w:w w:val="99"/>
            <w:sz w:val="26"/>
            <w:szCs w:val="26"/>
          </w:rPr>
          <w:t>oj</w:t>
        </w:r>
        <w:r>
          <w:rPr>
            <w:rFonts w:ascii="Calibri" w:eastAsia="Calibri" w:hAnsi="Calibri" w:cs="Calibri"/>
            <w:color w:val="0000FF"/>
            <w:spacing w:val="1"/>
            <w:w w:val="99"/>
            <w:sz w:val="26"/>
            <w:szCs w:val="26"/>
          </w:rPr>
          <w:t>e</w:t>
        </w:r>
        <w:r>
          <w:rPr>
            <w:rFonts w:ascii="Calibri" w:eastAsia="Calibri" w:hAnsi="Calibri" w:cs="Calibri"/>
            <w:color w:val="0000FF"/>
            <w:w w:val="99"/>
            <w:sz w:val="26"/>
            <w:szCs w:val="26"/>
          </w:rPr>
          <w:t>ct</w:t>
        </w:r>
      </w:hyperlink>
    </w:p>
    <w:p w14:paraId="36AB5D39" w14:textId="77777777" w:rsidR="00E36610" w:rsidRDefault="00E36610">
      <w:pPr>
        <w:spacing w:before="6" w:line="100" w:lineRule="exact"/>
        <w:rPr>
          <w:sz w:val="11"/>
          <w:szCs w:val="11"/>
        </w:rPr>
      </w:pPr>
    </w:p>
    <w:p w14:paraId="67241F4F" w14:textId="77777777" w:rsidR="00E36610" w:rsidRDefault="00E36610">
      <w:pPr>
        <w:spacing w:line="200" w:lineRule="exact"/>
      </w:pPr>
    </w:p>
    <w:p w14:paraId="6FD1FE1A" w14:textId="77777777" w:rsidR="00E36610" w:rsidRDefault="002D687A">
      <w:pPr>
        <w:spacing w:line="300" w:lineRule="exact"/>
        <w:ind w:left="452" w:right="-39"/>
        <w:jc w:val="center"/>
        <w:rPr>
          <w:rFonts w:ascii="Calibri" w:eastAsia="Calibri" w:hAnsi="Calibri" w:cs="Calibri"/>
          <w:sz w:val="26"/>
          <w:szCs w:val="26"/>
        </w:rPr>
      </w:pPr>
      <w:hyperlink r:id="rId50">
        <w:r>
          <w:rPr>
            <w:rFonts w:ascii="Calibri" w:eastAsia="Calibri" w:hAnsi="Calibri" w:cs="Calibri"/>
            <w:color w:val="0000FF"/>
            <w:spacing w:val="-1"/>
            <w:w w:val="99"/>
            <w:sz w:val="26"/>
            <w:szCs w:val="26"/>
          </w:rPr>
          <w:t>M</w:t>
        </w:r>
        <w:r>
          <w:rPr>
            <w:rFonts w:ascii="Calibri" w:eastAsia="Calibri" w:hAnsi="Calibri" w:cs="Calibri"/>
            <w:color w:val="0000FF"/>
            <w:w w:val="99"/>
            <w:sz w:val="26"/>
            <w:szCs w:val="26"/>
          </w:rPr>
          <w:t>a</w:t>
        </w:r>
        <w:r>
          <w:rPr>
            <w:rFonts w:ascii="Calibri" w:eastAsia="Calibri" w:hAnsi="Calibri" w:cs="Calibri"/>
            <w:color w:val="0000FF"/>
            <w:spacing w:val="1"/>
            <w:w w:val="99"/>
            <w:sz w:val="26"/>
            <w:szCs w:val="26"/>
          </w:rPr>
          <w:t>n</w:t>
        </w:r>
        <w:r>
          <w:rPr>
            <w:rFonts w:ascii="Calibri" w:eastAsia="Calibri" w:hAnsi="Calibri" w:cs="Calibri"/>
            <w:color w:val="0000FF"/>
            <w:w w:val="99"/>
            <w:sz w:val="26"/>
            <w:szCs w:val="26"/>
          </w:rPr>
          <w:t>a</w:t>
        </w:r>
        <w:r>
          <w:rPr>
            <w:rFonts w:ascii="Calibri" w:eastAsia="Calibri" w:hAnsi="Calibri" w:cs="Calibri"/>
            <w:color w:val="0000FF"/>
            <w:spacing w:val="1"/>
            <w:w w:val="99"/>
            <w:sz w:val="26"/>
            <w:szCs w:val="26"/>
          </w:rPr>
          <w:t>g</w:t>
        </w:r>
        <w:r>
          <w:rPr>
            <w:rFonts w:ascii="Calibri" w:eastAsia="Calibri" w:hAnsi="Calibri" w:cs="Calibri"/>
            <w:color w:val="0000FF"/>
            <w:w w:val="99"/>
            <w:sz w:val="26"/>
            <w:szCs w:val="26"/>
          </w:rPr>
          <w:t>eme</w:t>
        </w:r>
        <w:r>
          <w:rPr>
            <w:rFonts w:ascii="Calibri" w:eastAsia="Calibri" w:hAnsi="Calibri" w:cs="Calibri"/>
            <w:color w:val="0000FF"/>
            <w:spacing w:val="1"/>
            <w:w w:val="99"/>
            <w:sz w:val="26"/>
            <w:szCs w:val="26"/>
          </w:rPr>
          <w:t>n</w:t>
        </w:r>
        <w:r>
          <w:rPr>
            <w:rFonts w:ascii="Calibri" w:eastAsia="Calibri" w:hAnsi="Calibri" w:cs="Calibri"/>
            <w:color w:val="0000FF"/>
            <w:w w:val="99"/>
            <w:sz w:val="26"/>
            <w:szCs w:val="26"/>
          </w:rPr>
          <w:t>t</w:t>
        </w:r>
      </w:hyperlink>
    </w:p>
    <w:p w14:paraId="660E1491" w14:textId="77777777" w:rsidR="00E36610" w:rsidRDefault="002D687A">
      <w:pPr>
        <w:spacing w:before="4" w:line="120" w:lineRule="exact"/>
        <w:rPr>
          <w:sz w:val="12"/>
          <w:szCs w:val="12"/>
        </w:rPr>
      </w:pPr>
      <w:r>
        <w:br w:type="column"/>
      </w:r>
    </w:p>
    <w:p w14:paraId="4537F8E2" w14:textId="77777777" w:rsidR="00E36610" w:rsidRDefault="00E36610">
      <w:pPr>
        <w:spacing w:line="200" w:lineRule="exact"/>
      </w:pPr>
    </w:p>
    <w:p w14:paraId="0F53D9C2" w14:textId="79D377B1" w:rsidR="00E36610" w:rsidRDefault="008939F3">
      <w:pPr>
        <w:rPr>
          <w:rFonts w:ascii="Calibri" w:eastAsia="Calibri" w:hAnsi="Calibri" w:cs="Calibri"/>
          <w:sz w:val="26"/>
          <w:szCs w:val="26"/>
        </w:rPr>
        <w:sectPr w:rsidR="00E36610">
          <w:type w:val="continuous"/>
          <w:pgSz w:w="11900" w:h="16860"/>
          <w:pgMar w:top="740" w:right="700" w:bottom="280" w:left="620" w:header="720" w:footer="720" w:gutter="0"/>
          <w:cols w:num="2" w:space="720" w:equalWidth="0">
            <w:col w:w="1910" w:space="386"/>
            <w:col w:w="8284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81B3B01" wp14:editId="349601E5">
                <wp:simplePos x="0" y="0"/>
                <wp:positionH relativeFrom="page">
                  <wp:posOffset>469265</wp:posOffset>
                </wp:positionH>
                <wp:positionV relativeFrom="page">
                  <wp:posOffset>764540</wp:posOffset>
                </wp:positionV>
                <wp:extent cx="6499225" cy="928370"/>
                <wp:effectExtent l="2540" t="2540" r="3810" b="2540"/>
                <wp:wrapNone/>
                <wp:docPr id="175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928370"/>
                          <a:chOff x="739" y="1204"/>
                          <a:chExt cx="10235" cy="1462"/>
                        </a:xfrm>
                      </wpg:grpSpPr>
                      <wpg:grpSp>
                        <wpg:cNvPr id="176" name="Group 168"/>
                        <wpg:cNvGrpSpPr>
                          <a:grpSpLocks/>
                        </wpg:cNvGrpSpPr>
                        <wpg:grpSpPr bwMode="auto">
                          <a:xfrm>
                            <a:off x="768" y="1224"/>
                            <a:ext cx="2072" cy="0"/>
                            <a:chOff x="768" y="1224"/>
                            <a:chExt cx="2072" cy="0"/>
                          </a:xfrm>
                        </wpg:grpSpPr>
                        <wps:wsp>
                          <wps:cNvPr id="177" name="Freeform 207"/>
                          <wps:cNvSpPr>
                            <a:spLocks/>
                          </wps:cNvSpPr>
                          <wps:spPr bwMode="auto">
                            <a:xfrm>
                              <a:off x="768" y="1224"/>
                              <a:ext cx="2072" cy="0"/>
                            </a:xfrm>
                            <a:custGeom>
                              <a:avLst/>
                              <a:gdLst>
                                <a:gd name="T0" fmla="+- 0 768 768"/>
                                <a:gd name="T1" fmla="*/ T0 w 2072"/>
                                <a:gd name="T2" fmla="+- 0 2840 768"/>
                                <a:gd name="T3" fmla="*/ T2 w 20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2">
                                  <a:moveTo>
                                    <a:pt x="0" y="0"/>
                                  </a:moveTo>
                                  <a:lnTo>
                                    <a:pt x="2072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8" name="Group 169"/>
                          <wpg:cNvGrpSpPr>
                            <a:grpSpLocks/>
                          </wpg:cNvGrpSpPr>
                          <wpg:grpSpPr bwMode="auto">
                            <a:xfrm>
                              <a:off x="2840" y="1224"/>
                              <a:ext cx="19" cy="0"/>
                              <a:chOff x="2840" y="1224"/>
                              <a:chExt cx="19" cy="0"/>
                            </a:xfrm>
                          </wpg:grpSpPr>
                          <wps:wsp>
                            <wps:cNvPr id="179" name="Freeform 206"/>
                            <wps:cNvSpPr>
                              <a:spLocks/>
                            </wps:cNvSpPr>
                            <wps:spPr bwMode="auto">
                              <a:xfrm>
                                <a:off x="2840" y="1224"/>
                                <a:ext cx="19" cy="0"/>
                              </a:xfrm>
                              <a:custGeom>
                                <a:avLst/>
                                <a:gdLst>
                                  <a:gd name="T0" fmla="+- 0 2840 2840"/>
                                  <a:gd name="T1" fmla="*/ T0 w 19"/>
                                  <a:gd name="T2" fmla="+- 0 2859 2840"/>
                                  <a:gd name="T3" fmla="*/ T2 w 1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">
                                    <a:moveTo>
                                      <a:pt x="0" y="0"/>
                                    </a:moveTo>
                                    <a:lnTo>
                                      <a:pt x="19" y="0"/>
                                    </a:lnTo>
                                  </a:path>
                                </a:pathLst>
                              </a:custGeom>
                              <a:noFill/>
                              <a:ln w="1346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0" name="Group 1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9" y="1224"/>
                                <a:ext cx="2043" cy="0"/>
                                <a:chOff x="2859" y="1224"/>
                                <a:chExt cx="2043" cy="0"/>
                              </a:xfrm>
                            </wpg:grpSpPr>
                            <wps:wsp>
                              <wps:cNvPr id="181" name="Freeform 2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9" y="1224"/>
                                  <a:ext cx="2043" cy="0"/>
                                </a:xfrm>
                                <a:custGeom>
                                  <a:avLst/>
                                  <a:gdLst>
                                    <a:gd name="T0" fmla="+- 0 2859 2859"/>
                                    <a:gd name="T1" fmla="*/ T0 w 2043"/>
                                    <a:gd name="T2" fmla="+- 0 4902 2859"/>
                                    <a:gd name="T3" fmla="*/ T2 w 2043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043">
                                      <a:moveTo>
                                        <a:pt x="0" y="0"/>
                                      </a:moveTo>
                                      <a:lnTo>
                                        <a:pt x="204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2" name="Group 1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02" y="1224"/>
                                  <a:ext cx="19" cy="0"/>
                                  <a:chOff x="4902" y="1224"/>
                                  <a:chExt cx="19" cy="0"/>
                                </a:xfrm>
                              </wpg:grpSpPr>
                              <wps:wsp>
                                <wps:cNvPr id="183" name="Freeform 2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02" y="1224"/>
                                    <a:ext cx="19" cy="0"/>
                                  </a:xfrm>
                                  <a:custGeom>
                                    <a:avLst/>
                                    <a:gdLst>
                                      <a:gd name="T0" fmla="+- 0 4902 4902"/>
                                      <a:gd name="T1" fmla="*/ T0 w 19"/>
                                      <a:gd name="T2" fmla="+- 0 4921 4902"/>
                                      <a:gd name="T3" fmla="*/ T2 w 1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9">
                                        <a:moveTo>
                                          <a:pt x="0" y="0"/>
                                        </a:moveTo>
                                        <a:lnTo>
                                          <a:pt x="1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3462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84" name="Group 17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21" y="1224"/>
                                    <a:ext cx="1980" cy="0"/>
                                    <a:chOff x="4921" y="1224"/>
                                    <a:chExt cx="1980" cy="0"/>
                                  </a:xfrm>
                                </wpg:grpSpPr>
                                <wps:wsp>
                                  <wps:cNvPr id="185" name="Freeform 2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21" y="1224"/>
                                      <a:ext cx="1980" cy="0"/>
                                    </a:xfrm>
                                    <a:custGeom>
                                      <a:avLst/>
                                      <a:gdLst>
                                        <a:gd name="T0" fmla="+- 0 4921 4921"/>
                                        <a:gd name="T1" fmla="*/ T0 w 1980"/>
                                        <a:gd name="T2" fmla="+- 0 6901 4921"/>
                                        <a:gd name="T3" fmla="*/ T2 w 1980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8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8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3462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86" name="Group 17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901" y="1224"/>
                                      <a:ext cx="19" cy="0"/>
                                      <a:chOff x="6901" y="1224"/>
                                      <a:chExt cx="19" cy="0"/>
                                    </a:xfrm>
                                  </wpg:grpSpPr>
                                  <wps:wsp>
                                    <wps:cNvPr id="187" name="Freeform 20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01" y="1224"/>
                                        <a:ext cx="1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901 6901"/>
                                          <a:gd name="T1" fmla="*/ T0 w 19"/>
                                          <a:gd name="T2" fmla="+- 0 6921 6901"/>
                                          <a:gd name="T3" fmla="*/ T2 w 1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3462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88" name="Group 17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921" y="1224"/>
                                        <a:ext cx="1942" cy="0"/>
                                        <a:chOff x="6921" y="1224"/>
                                        <a:chExt cx="1942" cy="0"/>
                                      </a:xfrm>
                                    </wpg:grpSpPr>
                                    <wps:wsp>
                                      <wps:cNvPr id="189" name="Freeform 20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921" y="1224"/>
                                          <a:ext cx="1942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6921 6921"/>
                                            <a:gd name="T1" fmla="*/ T0 w 1942"/>
                                            <a:gd name="T2" fmla="+- 0 8863 6921"/>
                                            <a:gd name="T3" fmla="*/ T2 w 194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4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42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346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90" name="Group 17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863" y="1224"/>
                                          <a:ext cx="19" cy="0"/>
                                          <a:chOff x="8863" y="1224"/>
                                          <a:chExt cx="19" cy="0"/>
                                        </a:xfrm>
                                      </wpg:grpSpPr>
                                      <wps:wsp>
                                        <wps:cNvPr id="191" name="Freeform 20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8863" y="1224"/>
                                            <a:ext cx="19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8863 8863"/>
                                              <a:gd name="T1" fmla="*/ T0 w 19"/>
                                              <a:gd name="T2" fmla="+- 0 8882 8863"/>
                                              <a:gd name="T3" fmla="*/ T2 w 1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9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3462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92" name="Group 17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8882" y="1224"/>
                                            <a:ext cx="2072" cy="0"/>
                                            <a:chOff x="8882" y="1224"/>
                                            <a:chExt cx="2072" cy="0"/>
                                          </a:xfrm>
                                        </wpg:grpSpPr>
                                        <wps:wsp>
                                          <wps:cNvPr id="193" name="Freeform 199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8882" y="1224"/>
                                              <a:ext cx="2072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8882 8882"/>
                                                <a:gd name="T1" fmla="*/ T0 w 2072"/>
                                                <a:gd name="T2" fmla="+- 0 10954 8882"/>
                                                <a:gd name="T3" fmla="*/ T2 w 207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7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072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3462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94" name="Group 17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50" y="1214"/>
                                              <a:ext cx="0" cy="1440"/>
                                              <a:chOff x="750" y="1214"/>
                                              <a:chExt cx="0" cy="1440"/>
                                            </a:xfrm>
                                          </wpg:grpSpPr>
                                          <wps:wsp>
                                            <wps:cNvPr id="195" name="Freeform 198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750" y="1214"/>
                                                <a:ext cx="0" cy="144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214 1214"/>
                                                  <a:gd name="T1" fmla="*/ 1214 h 1440"/>
                                                  <a:gd name="T2" fmla="+- 0 2655 1214"/>
                                                  <a:gd name="T3" fmla="*/ 2655 h 1440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1440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0" y="1441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3462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96" name="Group 17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0963" y="1214"/>
                                                <a:ext cx="0" cy="1440"/>
                                                <a:chOff x="10963" y="1214"/>
                                                <a:chExt cx="0" cy="1440"/>
                                              </a:xfrm>
                                            </wpg:grpSpPr>
                                            <wps:wsp>
                                              <wps:cNvPr id="197" name="Freeform 197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0963" y="1214"/>
                                                  <a:ext cx="0" cy="144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214 1214"/>
                                                    <a:gd name="T1" fmla="*/ 1214 h 1440"/>
                                                    <a:gd name="T2" fmla="+- 0 2655 1214"/>
                                                    <a:gd name="T3" fmla="*/ 2655 h 144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144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0" y="1441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3462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98" name="Group 17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768" y="2645"/>
                                                  <a:ext cx="2072" cy="0"/>
                                                  <a:chOff x="768" y="2645"/>
                                                  <a:chExt cx="2072" cy="0"/>
                                                </a:xfrm>
                                              </wpg:grpSpPr>
                                              <wps:wsp>
                                                <wps:cNvPr id="199" name="Freeform 196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768" y="2645"/>
                                                    <a:ext cx="2072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768 768"/>
                                                      <a:gd name="T1" fmla="*/ T0 w 2072"/>
                                                      <a:gd name="T2" fmla="+- 0 2840 768"/>
                                                      <a:gd name="T3" fmla="*/ T2 w 2072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2072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2072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3462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00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840" y="2645"/>
                                                    <a:ext cx="19" cy="0"/>
                                                    <a:chOff x="2840" y="2645"/>
                                                    <a:chExt cx="19" cy="0"/>
                                                  </a:xfrm>
                                                </wpg:grpSpPr>
                                                <wps:wsp>
                                                  <wps:cNvPr id="201" name="Freeform 195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2840" y="2645"/>
                                                      <a:ext cx="19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2840 2840"/>
                                                        <a:gd name="T1" fmla="*/ T0 w 19"/>
                                                        <a:gd name="T2" fmla="+- 0 2859 2840"/>
                                                        <a:gd name="T3" fmla="*/ T2 w 19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19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19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3462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02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859" y="2645"/>
                                                      <a:ext cx="2043" cy="0"/>
                                                      <a:chOff x="2859" y="2645"/>
                                                      <a:chExt cx="2043" cy="0"/>
                                                    </a:xfrm>
                                                  </wpg:grpSpPr>
                                                  <wps:wsp>
                                                    <wps:cNvPr id="203" name="Freeform 194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2859" y="2645"/>
                                                        <a:ext cx="2043" cy="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2859 2859"/>
                                                          <a:gd name="T1" fmla="*/ T0 w 2043"/>
                                                          <a:gd name="T2" fmla="+- 0 4902 2859"/>
                                                          <a:gd name="T3" fmla="*/ T2 w 204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0"/>
                                                          </a:cxn>
                                                          <a:cxn ang="0">
                                                            <a:pos x="T3" y="0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2043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043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3462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04" name="Group 182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902" y="2645"/>
                                                        <a:ext cx="19" cy="0"/>
                                                        <a:chOff x="4902" y="2645"/>
                                                        <a:chExt cx="19" cy="0"/>
                                                      </a:xfrm>
                                                    </wpg:grpSpPr>
                                                    <wps:wsp>
                                                      <wps:cNvPr id="205" name="Freeform 193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902" y="2645"/>
                                                          <a:ext cx="19" cy="0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902 4902"/>
                                                            <a:gd name="T1" fmla="*/ T0 w 19"/>
                                                            <a:gd name="T2" fmla="+- 0 4921 4902"/>
                                                            <a:gd name="T3" fmla="*/ T2 w 19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0"/>
                                                            </a:cxn>
                                                            <a:cxn ang="0">
                                                              <a:pos x="T3" y="0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19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19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13462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06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921" y="2645"/>
                                                          <a:ext cx="1980" cy="0"/>
                                                          <a:chOff x="4921" y="2645"/>
                                                          <a:chExt cx="1980" cy="0"/>
                                                        </a:xfrm>
                                                      </wpg:grpSpPr>
                                                      <wps:wsp>
                                                        <wps:cNvPr id="207" name="Freeform 192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4921" y="2645"/>
                                                            <a:ext cx="1980" cy="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921 4921"/>
                                                              <a:gd name="T1" fmla="*/ T0 w 1980"/>
                                                              <a:gd name="T2" fmla="+- 0 6901 4921"/>
                                                              <a:gd name="T3" fmla="*/ T2 w 198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0"/>
                                                              </a:cxn>
                                                              <a:cxn ang="0">
                                                                <a:pos x="T3" y="0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198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198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13462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08" name="Group 184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6901" y="2645"/>
                                                            <a:ext cx="19" cy="0"/>
                                                            <a:chOff x="6901" y="2645"/>
                                                            <a:chExt cx="19" cy="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09" name="Freeform 191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901" y="2645"/>
                                                              <a:ext cx="19" cy="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6901 6901"/>
                                                                <a:gd name="T1" fmla="*/ T0 w 19"/>
                                                                <a:gd name="T2" fmla="+- 0 6921 6901"/>
                                                                <a:gd name="T3" fmla="*/ T2 w 19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0"/>
                                                                </a:cxn>
                                                                <a:cxn ang="0">
                                                                  <a:pos x="T3" y="0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20" y="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13462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10" name="Group 185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6921" y="2645"/>
                                                              <a:ext cx="1942" cy="0"/>
                                                              <a:chOff x="6921" y="2645"/>
                                                              <a:chExt cx="1942" cy="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11" name="Freeform 19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921" y="2645"/>
                                                                <a:ext cx="1942" cy="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6921 6921"/>
                                                                  <a:gd name="T1" fmla="*/ T0 w 1942"/>
                                                                  <a:gd name="T2" fmla="+- 0 8863 6921"/>
                                                                  <a:gd name="T3" fmla="*/ T2 w 1942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0"/>
                                                                  </a:cxn>
                                                                  <a:cxn ang="0">
                                                                    <a:pos x="T3" y="0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942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942" y="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13462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212" name="Group 186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8863" y="2645"/>
                                                                <a:ext cx="19" cy="0"/>
                                                                <a:chOff x="8863" y="2645"/>
                                                                <a:chExt cx="19" cy="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13" name="Freeform 189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8863" y="2645"/>
                                                                  <a:ext cx="19" cy="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8863 8863"/>
                                                                    <a:gd name="T1" fmla="*/ T0 w 19"/>
                                                                    <a:gd name="T2" fmla="+- 0 8882 8863"/>
                                                                    <a:gd name="T3" fmla="*/ T2 w 19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0"/>
                                                                    </a:cxn>
                                                                    <a:cxn ang="0">
                                                                      <a:pos x="T3" y="0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19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19" y="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13462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214" name="Group 187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8882" y="2645"/>
                                                                  <a:ext cx="2072" cy="0"/>
                                                                  <a:chOff x="8882" y="2645"/>
                                                                  <a:chExt cx="2072" cy="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15" name="Freeform 188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8882" y="2645"/>
                                                                    <a:ext cx="2072" cy="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8882 8882"/>
                                                                      <a:gd name="T1" fmla="*/ T0 w 2072"/>
                                                                      <a:gd name="T2" fmla="+- 0 10954 8882"/>
                                                                      <a:gd name="T3" fmla="*/ T2 w 2072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0"/>
                                                                      </a:cxn>
                                                                      <a:cxn ang="0">
                                                                        <a:pos x="T3" y="0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2072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2072" y="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13462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B79CB" id="Group 167" o:spid="_x0000_s1026" style="position:absolute;margin-left:36.95pt;margin-top:60.2pt;width:511.75pt;height:73.1pt;z-index:-251656192;mso-position-horizontal-relative:page;mso-position-vertical-relative:page" coordorigin="739,1204" coordsize="10235,1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">
                <v:group id="Group 168" o:spid="_x0000_s1027" style="position:absolute;left:768;top:1224;width:2072;height:0" coordorigin="768,1224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Freeform 207" o:spid="_x0000_s1028" style="position:absolute;left:768;top:1224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" path="m,l2072,e" filled="f" strokeweight="1.06pt">
                    <v:path arrowok="t" o:connecttype="custom" o:connectlocs="0,0;2072,0" o:connectangles="0,0"/>
                  </v:shape>
                  <v:group id="Group 169" o:spid="_x0000_s1029" style="position:absolute;left:2840;top:1224;width:19;height:0" coordorigin="2840,1224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<v:shape id="Freeform 206" o:spid="_x0000_s1030" style="position:absolute;left:2840;top:1224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" path="m,l19,e" filled="f" strokeweight="1.06pt">
                      <v:path arrowok="t" o:connecttype="custom" o:connectlocs="0,0;19,0" o:connectangles="0,0"/>
                    </v:shape>
                    <v:group id="Group 170" o:spid="_x0000_s1031" style="position:absolute;left:2859;top:1224;width:2043;height:0" coordorigin="2859,1224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<v:shape id="Freeform 205" o:spid="_x0000_s1032" style="position:absolute;left:2859;top:1224;width:2043;height:0;visibility:visible;mso-wrap-style:square;v-text-anchor:top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" path="m,l2043,e" filled="f" strokeweight="1.06pt">
                        <v:path arrowok="t" o:connecttype="custom" o:connectlocs="0,0;2043,0" o:connectangles="0,0"/>
                      </v:shape>
                      <v:group id="Group 171" o:spid="_x0000_s1033" style="position:absolute;left:4902;top:1224;width:19;height:0" coordorigin="4902,1224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<v:shape id="Freeform 204" o:spid="_x0000_s1034" style="position:absolute;left:4902;top:1224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" path="m,l19,e" filled="f" strokeweight="1.06pt">
                          <v:path arrowok="t" o:connecttype="custom" o:connectlocs="0,0;19,0" o:connectangles="0,0"/>
                        </v:shape>
                        <v:group id="Group 172" o:spid="_x0000_s1035" style="position:absolute;left:4921;top:1224;width:1980;height:0" coordorigin="4921,1224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    <v:shape id="Freeform 203" o:spid="_x0000_s1036" style="position:absolute;left:4921;top:1224;width:1980;height:0;visibility:visible;mso-wrap-style:square;v-text-anchor:top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" path="m,l1980,e" filled="f" strokeweight="1.06pt">
                            <v:path arrowok="t" o:connecttype="custom" o:connectlocs="0,0;1980,0" o:connectangles="0,0"/>
                          </v:shape>
                          <v:group id="Group 173" o:spid="_x0000_s1037" style="position:absolute;left:6901;top:1224;width:19;height:0" coordorigin="6901,1224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  <v:shape id="Freeform 202" o:spid="_x0000_s1038" style="position:absolute;left:6901;top:1224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" path="m,l20,e" filled="f" strokeweight="1.06pt">
                              <v:path arrowok="t" o:connecttype="custom" o:connectlocs="0,0;20,0" o:connectangles="0,0"/>
                            </v:shape>
                            <v:group id="Group 174" o:spid="_x0000_s1039" style="position:absolute;left:6921;top:1224;width:1942;height:0" coordorigin="6921,1224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        <v:shape id="Freeform 201" o:spid="_x0000_s1040" style="position:absolute;left:6921;top:1224;width:1942;height:0;visibility:visible;mso-wrap-style:square;v-text-anchor:top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" path="m,l1942,e" filled="f" strokeweight="1.06pt">
                                <v:path arrowok="t" o:connecttype="custom" o:connectlocs="0,0;1942,0" o:connectangles="0,0"/>
                              </v:shape>
                              <v:group id="Group 175" o:spid="_x0000_s1041" style="position:absolute;left:8863;top:1224;width:19;height:0" coordorigin="8863,1224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        <v:shape id="Freeform 200" o:spid="_x0000_s1042" style="position:absolute;left:8863;top:1224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" path="m,l19,e" filled="f" strokeweight="1.06pt">
                                  <v:path arrowok="t" o:connecttype="custom" o:connectlocs="0,0;19,0" o:connectangles="0,0"/>
                                </v:shape>
                                <v:group id="Group 176" o:spid="_x0000_s1043" style="position:absolute;left:8882;top:1224;width:2072;height:0" coordorigin="8882,1224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        <v:shape id="Freeform 199" o:spid="_x0000_s1044" style="position:absolute;left:8882;top:1224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" path="m,l2072,e" filled="f" strokeweight="1.06pt">
                                    <v:path arrowok="t" o:connecttype="custom" o:connectlocs="0,0;2072,0" o:connectangles="0,0"/>
                                  </v:shape>
                                  <v:group id="Group 177" o:spid="_x0000_s1045" style="position:absolute;left:750;top:1214;width:0;height:1440" coordorigin="750,1214" coordsize="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          <v:shape id="Freeform 198" o:spid="_x0000_s1046" style="position:absolute;left:750;top:1214;width:0;height:1440;visibility:visible;mso-wrap-style:square;v-text-anchor:top" coordsize="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" path="m,l,1441e" filled="f" strokeweight="1.06pt">
                                      <v:path arrowok="t" o:connecttype="custom" o:connectlocs="0,1214;0,2655" o:connectangles="0,0"/>
                                    </v:shape>
                                    <v:group id="Group 178" o:spid="_x0000_s1047" style="position:absolute;left:10963;top:1214;width:0;height:1440" coordorigin="10963,1214" coordsize="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              <v:shape id="Freeform 197" o:spid="_x0000_s1048" style="position:absolute;left:10963;top:1214;width:0;height:1440;visibility:visible;mso-wrap-style:square;v-text-anchor:top" coordsize="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" path="m,l,1441e" filled="f" strokeweight="1.06pt">
                                        <v:path arrowok="t" o:connecttype="custom" o:connectlocs="0,1214;0,2655" o:connectangles="0,0"/>
                                      </v:shape>
                                      <v:group id="Group 179" o:spid="_x0000_s1049" style="position:absolute;left:768;top:2645;width:2072;height:0" coordorigin="768,2645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            <v:shape id="Freeform 196" o:spid="_x0000_s1050" style="position:absolute;left:768;top:2645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" path="m,l2072,e" filled="f" strokeweight="1.06pt">
                                          <v:path arrowok="t" o:connecttype="custom" o:connectlocs="0,0;2072,0" o:connectangles="0,0"/>
                                        </v:shape>
                                        <v:group id="Group 180" o:spid="_x0000_s1051" style="position:absolute;left:2840;top:2645;width:19;height:0" coordorigin="2840,2645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            <v:shape id="Freeform 195" o:spid="_x0000_s1052" style="position:absolute;left:2840;top:2645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" path="m,l19,e" filled="f" strokeweight="1.06pt">
                                            <v:path arrowok="t" o:connecttype="custom" o:connectlocs="0,0;19,0" o:connectangles="0,0"/>
                                          </v:shape>
                                          <v:group id="Group 181" o:spid="_x0000_s1053" style="position:absolute;left:2859;top:2645;width:2043;height:0" coordorigin="2859,2645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              <v:shape id="Freeform 194" o:spid="_x0000_s1054" style="position:absolute;left:2859;top:2645;width:2043;height:0;visibility:visible;mso-wrap-style:square;v-text-anchor:top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" path="m,l2043,e" filled="f" strokeweight="1.06pt">
                                              <v:path arrowok="t" o:connecttype="custom" o:connectlocs="0,0;2043,0" o:connectangles="0,0"/>
                                            </v:shape>
                                            <v:group id="Group 182" o:spid="_x0000_s1055" style="position:absolute;left:4902;top:2645;width:19;height:0" coordorigin="4902,2645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                <v:shape id="Freeform 193" o:spid="_x0000_s1056" style="position:absolute;left:4902;top:2645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" path="m,l19,e" filled="f" strokeweight="1.06pt">
                                                <v:path arrowok="t" o:connecttype="custom" o:connectlocs="0,0;19,0" o:connectangles="0,0"/>
                                              </v:shape>
                                              <v:group id="Group 183" o:spid="_x0000_s1057" style="position:absolute;left:4921;top:2645;width:1980;height:0" coordorigin="4921,2645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              <v:shape id="Freeform 192" o:spid="_x0000_s1058" style="position:absolute;left:4921;top:2645;width:1980;height:0;visibility:visible;mso-wrap-style:square;v-text-anchor:top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" path="m,l1980,e" filled="f" strokeweight="1.06pt">
                                                  <v:path arrowok="t" o:connecttype="custom" o:connectlocs="0,0;1980,0" o:connectangles="0,0"/>
                                                </v:shape>
                                                <v:group id="Group 184" o:spid="_x0000_s1059" style="position:absolute;left:6901;top:2645;width:19;height:0" coordorigin="6901,2645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                          <v:shape id="Freeform 191" o:spid="_x0000_s1060" style="position:absolute;left:6901;top:2645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" path="m,l20,e" filled="f" strokeweight="1.06pt">
                                                    <v:path arrowok="t" o:connecttype="custom" o:connectlocs="0,0;20,0" o:connectangles="0,0"/>
                                                  </v:shape>
                                                  <v:group id="Group 185" o:spid="_x0000_s1061" style="position:absolute;left:6921;top:2645;width:1942;height:0" coordorigin="6921,2645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              <v:shape id="Freeform 190" o:spid="_x0000_s1062" style="position:absolute;left:6921;top:2645;width:1942;height:0;visibility:visible;mso-wrap-style:square;v-text-anchor:top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" path="m,l1942,e" filled="f" strokeweight="1.06pt">
                                                      <v:path arrowok="t" o:connecttype="custom" o:connectlocs="0,0;1942,0" o:connectangles="0,0"/>
                                                    </v:shape>
                                                    <v:group id="Group 186" o:spid="_x0000_s1063" style="position:absolute;left:8863;top:2645;width:19;height:0" coordorigin="8863,2645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                              <v:shape id="Freeform 189" o:spid="_x0000_s1064" style="position:absolute;left:8863;top:2645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" path="m,l19,e" filled="f" strokeweight="1.06pt">
                                                        <v:path arrowok="t" o:connecttype="custom" o:connectlocs="0,0;19,0" o:connectangles="0,0"/>
                                                      </v:shape>
                                                      <v:group id="Group 187" o:spid="_x0000_s1065" style="position:absolute;left:8882;top:2645;width:2072;height:0" coordorigin="8882,2645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                              <v:shape id="Freeform 188" o:spid="_x0000_s1066" style="position:absolute;left:8882;top:2645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" path="m,l2072,e" filled="f" strokeweight="1.06pt">
                                                          <v:path arrowok="t" o:connecttype="custom" o:connectlocs="0,0;2072,0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hyperlink r:id="rId51"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T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pacing w:val="-1"/>
            <w:sz w:val="26"/>
            <w:szCs w:val="26"/>
          </w:rPr>
          <w:t>s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t</w:t>
        </w:r>
        <w:r w:rsidR="002D687A">
          <w:rPr>
            <w:rFonts w:ascii="Calibri" w:eastAsia="Calibri" w:hAnsi="Calibri" w:cs="Calibri"/>
            <w:color w:val="0000FF"/>
            <w:spacing w:val="-9"/>
            <w:sz w:val="26"/>
            <w:szCs w:val="26"/>
          </w:rPr>
          <w:t xml:space="preserve"> 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M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n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g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m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nt  </w:t>
        </w:r>
        <w:r w:rsidR="002D687A">
          <w:rPr>
            <w:rFonts w:ascii="Calibri" w:eastAsia="Calibri" w:hAnsi="Calibri" w:cs="Calibri"/>
            <w:color w:val="0000FF"/>
            <w:spacing w:val="2"/>
            <w:sz w:val="26"/>
            <w:szCs w:val="26"/>
          </w:rPr>
          <w:t xml:space="preserve"> </w:t>
        </w:r>
      </w:hyperlink>
      <w:hyperlink r:id="rId52"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B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u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sin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ss</w:t>
        </w:r>
        <w:r w:rsidR="002D687A">
          <w:rPr>
            <w:rFonts w:ascii="Calibri" w:eastAsia="Calibri" w:hAnsi="Calibri" w:cs="Calibri"/>
            <w:color w:val="0000FF"/>
            <w:spacing w:val="-11"/>
            <w:sz w:val="26"/>
            <w:szCs w:val="26"/>
          </w:rPr>
          <w:t xml:space="preserve"> 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n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lyst    </w:t>
        </w:r>
        <w:r w:rsidR="002D687A">
          <w:rPr>
            <w:rFonts w:ascii="Calibri" w:eastAsia="Calibri" w:hAnsi="Calibri" w:cs="Calibri"/>
            <w:color w:val="0000FF"/>
            <w:spacing w:val="12"/>
            <w:sz w:val="26"/>
            <w:szCs w:val="26"/>
          </w:rPr>
          <w:t xml:space="preserve"> </w:t>
        </w:r>
      </w:hyperlink>
      <w:hyperlink r:id="rId53"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Et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h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i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c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al</w:t>
        </w:r>
        <w:r w:rsidR="002D687A">
          <w:rPr>
            <w:rFonts w:ascii="Calibri" w:eastAsia="Calibri" w:hAnsi="Calibri" w:cs="Calibri"/>
            <w:color w:val="0000FF"/>
            <w:spacing w:val="-7"/>
            <w:sz w:val="26"/>
            <w:szCs w:val="26"/>
          </w:rPr>
          <w:t xml:space="preserve"> 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Hacki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n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g               </w:t>
        </w:r>
        <w:r w:rsidR="002D687A">
          <w:rPr>
            <w:rFonts w:ascii="Calibri" w:eastAsia="Calibri" w:hAnsi="Calibri" w:cs="Calibri"/>
            <w:color w:val="0000FF"/>
            <w:spacing w:val="21"/>
            <w:sz w:val="26"/>
            <w:szCs w:val="26"/>
          </w:rPr>
          <w:t xml:space="preserve"> </w:t>
        </w:r>
      </w:hyperlink>
      <w:hyperlink r:id="rId54"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P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M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P</w:t>
        </w:r>
      </w:hyperlink>
    </w:p>
    <w:p w14:paraId="1ED5B149" w14:textId="77777777" w:rsidR="00E36610" w:rsidRDefault="00E36610">
      <w:pPr>
        <w:spacing w:line="200" w:lineRule="exact"/>
      </w:pPr>
    </w:p>
    <w:p w14:paraId="06FEEDC7" w14:textId="77777777" w:rsidR="00E36610" w:rsidRDefault="00E36610">
      <w:pPr>
        <w:spacing w:line="200" w:lineRule="exact"/>
      </w:pPr>
    </w:p>
    <w:p w14:paraId="7CF49DDE" w14:textId="77777777" w:rsidR="00E36610" w:rsidRDefault="00E36610">
      <w:pPr>
        <w:spacing w:line="200" w:lineRule="exact"/>
      </w:pPr>
    </w:p>
    <w:p w14:paraId="4F593ECA" w14:textId="77777777" w:rsidR="00E36610" w:rsidRDefault="00E36610">
      <w:pPr>
        <w:spacing w:before="2" w:line="260" w:lineRule="exact"/>
        <w:rPr>
          <w:sz w:val="26"/>
          <w:szCs w:val="26"/>
        </w:rPr>
      </w:pPr>
    </w:p>
    <w:p w14:paraId="2DCAB003" w14:textId="0CCAE62E" w:rsidR="00E36610" w:rsidRDefault="008939F3">
      <w:pPr>
        <w:spacing w:before="7" w:line="300" w:lineRule="exact"/>
        <w:ind w:left="595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7B367B5" wp14:editId="1DB390E8">
                <wp:simplePos x="0" y="0"/>
                <wp:positionH relativeFrom="page">
                  <wp:posOffset>469265</wp:posOffset>
                </wp:positionH>
                <wp:positionV relativeFrom="paragraph">
                  <wp:posOffset>-134620</wp:posOffset>
                </wp:positionV>
                <wp:extent cx="6499225" cy="560705"/>
                <wp:effectExtent l="2540" t="3175" r="3810" b="7620"/>
                <wp:wrapNone/>
                <wp:docPr id="134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560705"/>
                          <a:chOff x="739" y="-212"/>
                          <a:chExt cx="10235" cy="883"/>
                        </a:xfrm>
                      </wpg:grpSpPr>
                      <wpg:grpSp>
                        <wpg:cNvPr id="135" name="Group 127"/>
                        <wpg:cNvGrpSpPr>
                          <a:grpSpLocks/>
                        </wpg:cNvGrpSpPr>
                        <wpg:grpSpPr bwMode="auto">
                          <a:xfrm>
                            <a:off x="768" y="-192"/>
                            <a:ext cx="2072" cy="0"/>
                            <a:chOff x="768" y="-192"/>
                            <a:chExt cx="2072" cy="0"/>
                          </a:xfrm>
                        </wpg:grpSpPr>
                        <wps:wsp>
                          <wps:cNvPr id="136" name="Freeform 166"/>
                          <wps:cNvSpPr>
                            <a:spLocks/>
                          </wps:cNvSpPr>
                          <wps:spPr bwMode="auto">
                            <a:xfrm>
                              <a:off x="768" y="-192"/>
                              <a:ext cx="2072" cy="0"/>
                            </a:xfrm>
                            <a:custGeom>
                              <a:avLst/>
                              <a:gdLst>
                                <a:gd name="T0" fmla="+- 0 768 768"/>
                                <a:gd name="T1" fmla="*/ T0 w 2072"/>
                                <a:gd name="T2" fmla="+- 0 2840 768"/>
                                <a:gd name="T3" fmla="*/ T2 w 20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2">
                                  <a:moveTo>
                                    <a:pt x="0" y="0"/>
                                  </a:moveTo>
                                  <a:lnTo>
                                    <a:pt x="2072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7" name="Group 128"/>
                          <wpg:cNvGrpSpPr>
                            <a:grpSpLocks/>
                          </wpg:cNvGrpSpPr>
                          <wpg:grpSpPr bwMode="auto">
                            <a:xfrm>
                              <a:off x="2840" y="-192"/>
                              <a:ext cx="19" cy="0"/>
                              <a:chOff x="2840" y="-192"/>
                              <a:chExt cx="19" cy="0"/>
                            </a:xfrm>
                          </wpg:grpSpPr>
                          <wps:wsp>
                            <wps:cNvPr id="138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2840" y="-192"/>
                                <a:ext cx="19" cy="0"/>
                              </a:xfrm>
                              <a:custGeom>
                                <a:avLst/>
                                <a:gdLst>
                                  <a:gd name="T0" fmla="+- 0 2840 2840"/>
                                  <a:gd name="T1" fmla="*/ T0 w 19"/>
                                  <a:gd name="T2" fmla="+- 0 2859 2840"/>
                                  <a:gd name="T3" fmla="*/ T2 w 1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">
                                    <a:moveTo>
                                      <a:pt x="0" y="0"/>
                                    </a:moveTo>
                                    <a:lnTo>
                                      <a:pt x="19" y="0"/>
                                    </a:lnTo>
                                  </a:path>
                                </a:pathLst>
                              </a:custGeom>
                              <a:noFill/>
                              <a:ln w="1346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9" name="Group 1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9" y="-192"/>
                                <a:ext cx="2043" cy="0"/>
                                <a:chOff x="2859" y="-192"/>
                                <a:chExt cx="2043" cy="0"/>
                              </a:xfrm>
                            </wpg:grpSpPr>
                            <wps:wsp>
                              <wps:cNvPr id="140" name="Freeform 1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9" y="-192"/>
                                  <a:ext cx="2043" cy="0"/>
                                </a:xfrm>
                                <a:custGeom>
                                  <a:avLst/>
                                  <a:gdLst>
                                    <a:gd name="T0" fmla="+- 0 2859 2859"/>
                                    <a:gd name="T1" fmla="*/ T0 w 2043"/>
                                    <a:gd name="T2" fmla="+- 0 4902 2859"/>
                                    <a:gd name="T3" fmla="*/ T2 w 2043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043">
                                      <a:moveTo>
                                        <a:pt x="0" y="0"/>
                                      </a:moveTo>
                                      <a:lnTo>
                                        <a:pt x="204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1" name="Group 1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02" y="-192"/>
                                  <a:ext cx="19" cy="0"/>
                                  <a:chOff x="4902" y="-192"/>
                                  <a:chExt cx="19" cy="0"/>
                                </a:xfrm>
                              </wpg:grpSpPr>
                              <wps:wsp>
                                <wps:cNvPr id="142" name="Freeform 1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02" y="-192"/>
                                    <a:ext cx="19" cy="0"/>
                                  </a:xfrm>
                                  <a:custGeom>
                                    <a:avLst/>
                                    <a:gdLst>
                                      <a:gd name="T0" fmla="+- 0 4902 4902"/>
                                      <a:gd name="T1" fmla="*/ T0 w 19"/>
                                      <a:gd name="T2" fmla="+- 0 4921 4902"/>
                                      <a:gd name="T3" fmla="*/ T2 w 1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9">
                                        <a:moveTo>
                                          <a:pt x="0" y="0"/>
                                        </a:moveTo>
                                        <a:lnTo>
                                          <a:pt x="1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3462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3" name="Group 13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21" y="-192"/>
                                    <a:ext cx="1980" cy="0"/>
                                    <a:chOff x="4921" y="-192"/>
                                    <a:chExt cx="1980" cy="0"/>
                                  </a:xfrm>
                                </wpg:grpSpPr>
                                <wps:wsp>
                                  <wps:cNvPr id="144" name="Freeform 1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21" y="-192"/>
                                      <a:ext cx="1980" cy="0"/>
                                    </a:xfrm>
                                    <a:custGeom>
                                      <a:avLst/>
                                      <a:gdLst>
                                        <a:gd name="T0" fmla="+- 0 4921 4921"/>
                                        <a:gd name="T1" fmla="*/ T0 w 1980"/>
                                        <a:gd name="T2" fmla="+- 0 6901 4921"/>
                                        <a:gd name="T3" fmla="*/ T2 w 1980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8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8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3462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45" name="Group 13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901" y="-192"/>
                                      <a:ext cx="19" cy="0"/>
                                      <a:chOff x="6901" y="-192"/>
                                      <a:chExt cx="19" cy="0"/>
                                    </a:xfrm>
                                  </wpg:grpSpPr>
                                  <wps:wsp>
                                    <wps:cNvPr id="146" name="Freeform 1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01" y="-192"/>
                                        <a:ext cx="1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901 6901"/>
                                          <a:gd name="T1" fmla="*/ T0 w 19"/>
                                          <a:gd name="T2" fmla="+- 0 6921 6901"/>
                                          <a:gd name="T3" fmla="*/ T2 w 1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3462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7" name="Group 13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921" y="-192"/>
                                        <a:ext cx="1942" cy="0"/>
                                        <a:chOff x="6921" y="-192"/>
                                        <a:chExt cx="1942" cy="0"/>
                                      </a:xfrm>
                                    </wpg:grpSpPr>
                                    <wps:wsp>
                                      <wps:cNvPr id="148" name="Freeform 16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921" y="-192"/>
                                          <a:ext cx="1942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6921 6921"/>
                                            <a:gd name="T1" fmla="*/ T0 w 1942"/>
                                            <a:gd name="T2" fmla="+- 0 8863 6921"/>
                                            <a:gd name="T3" fmla="*/ T2 w 194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4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42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346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49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863" y="-192"/>
                                          <a:ext cx="19" cy="0"/>
                                          <a:chOff x="8863" y="-192"/>
                                          <a:chExt cx="19" cy="0"/>
                                        </a:xfrm>
                                      </wpg:grpSpPr>
                                      <wps:wsp>
                                        <wps:cNvPr id="150" name="Freeform 15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8863" y="-192"/>
                                            <a:ext cx="19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8863 8863"/>
                                              <a:gd name="T1" fmla="*/ T0 w 19"/>
                                              <a:gd name="T2" fmla="+- 0 8882 8863"/>
                                              <a:gd name="T3" fmla="*/ T2 w 1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9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3462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51" name="Group 13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8882" y="-192"/>
                                            <a:ext cx="2072" cy="0"/>
                                            <a:chOff x="8882" y="-192"/>
                                            <a:chExt cx="2072" cy="0"/>
                                          </a:xfrm>
                                        </wpg:grpSpPr>
                                        <wps:wsp>
                                          <wps:cNvPr id="152" name="Freeform 158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8882" y="-192"/>
                                              <a:ext cx="2072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8882 8882"/>
                                                <a:gd name="T1" fmla="*/ T0 w 2072"/>
                                                <a:gd name="T2" fmla="+- 0 10954 8882"/>
                                                <a:gd name="T3" fmla="*/ T2 w 207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7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072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3462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53" name="Group 13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50" y="-201"/>
                                              <a:ext cx="0" cy="862"/>
                                              <a:chOff x="750" y="-201"/>
                                              <a:chExt cx="0" cy="862"/>
                                            </a:xfrm>
                                          </wpg:grpSpPr>
                                          <wps:wsp>
                                            <wps:cNvPr id="154" name="Freeform 157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750" y="-201"/>
                                                <a:ext cx="0" cy="86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-201 -201"/>
                                                  <a:gd name="T1" fmla="*/ -201 h 862"/>
                                                  <a:gd name="T2" fmla="+- 0 660 -201"/>
                                                  <a:gd name="T3" fmla="*/ 660 h 862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862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0" y="861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3462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55" name="Group 137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0963" y="-201"/>
                                                <a:ext cx="0" cy="862"/>
                                                <a:chOff x="10963" y="-201"/>
                                                <a:chExt cx="0" cy="862"/>
                                              </a:xfrm>
                                            </wpg:grpSpPr>
                                            <wps:wsp>
                                              <wps:cNvPr id="156" name="Freeform 156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0963" y="-201"/>
                                                  <a:ext cx="0" cy="862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-201 -201"/>
                                                    <a:gd name="T1" fmla="*/ -201 h 862"/>
                                                    <a:gd name="T2" fmla="+- 0 660 -201"/>
                                                    <a:gd name="T3" fmla="*/ 660 h 862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862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0" y="861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3462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57" name="Group 13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768" y="651"/>
                                                  <a:ext cx="2072" cy="0"/>
                                                  <a:chOff x="768" y="651"/>
                                                  <a:chExt cx="2072" cy="0"/>
                                                </a:xfrm>
                                              </wpg:grpSpPr>
                                              <wps:wsp>
                                                <wps:cNvPr id="158" name="Freeform 155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768" y="651"/>
                                                    <a:ext cx="2072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768 768"/>
                                                      <a:gd name="T1" fmla="*/ T0 w 2072"/>
                                                      <a:gd name="T2" fmla="+- 0 2840 768"/>
                                                      <a:gd name="T3" fmla="*/ T2 w 2072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2072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2072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3462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59" name="Group 139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840" y="651"/>
                                                    <a:ext cx="19" cy="0"/>
                                                    <a:chOff x="2840" y="651"/>
                                                    <a:chExt cx="19" cy="0"/>
                                                  </a:xfrm>
                                                </wpg:grpSpPr>
                                                <wps:wsp>
                                                  <wps:cNvPr id="160" name="Freeform 154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2840" y="651"/>
                                                      <a:ext cx="19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2840 2840"/>
                                                        <a:gd name="T1" fmla="*/ T0 w 19"/>
                                                        <a:gd name="T2" fmla="+- 0 2859 2840"/>
                                                        <a:gd name="T3" fmla="*/ T2 w 19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19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19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3462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61" name="Group 14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859" y="651"/>
                                                      <a:ext cx="2043" cy="0"/>
                                                      <a:chOff x="2859" y="651"/>
                                                      <a:chExt cx="2043" cy="0"/>
                                                    </a:xfrm>
                                                  </wpg:grpSpPr>
                                                  <wps:wsp>
                                                    <wps:cNvPr id="162" name="Freeform 153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2859" y="651"/>
                                                        <a:ext cx="2043" cy="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2859 2859"/>
                                                          <a:gd name="T1" fmla="*/ T0 w 2043"/>
                                                          <a:gd name="T2" fmla="+- 0 4902 2859"/>
                                                          <a:gd name="T3" fmla="*/ T2 w 204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0"/>
                                                          </a:cxn>
                                                          <a:cxn ang="0">
                                                            <a:pos x="T3" y="0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2043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043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3462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63" name="Group 14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902" y="651"/>
                                                        <a:ext cx="19" cy="0"/>
                                                        <a:chOff x="4902" y="651"/>
                                                        <a:chExt cx="19" cy="0"/>
                                                      </a:xfrm>
                                                    </wpg:grpSpPr>
                                                    <wps:wsp>
                                                      <wps:cNvPr id="164" name="Freeform 152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902" y="651"/>
                                                          <a:ext cx="19" cy="0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902 4902"/>
                                                            <a:gd name="T1" fmla="*/ T0 w 19"/>
                                                            <a:gd name="T2" fmla="+- 0 4921 4902"/>
                                                            <a:gd name="T3" fmla="*/ T2 w 19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0"/>
                                                            </a:cxn>
                                                            <a:cxn ang="0">
                                                              <a:pos x="T3" y="0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19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19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13462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65" name="Group 142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921" y="651"/>
                                                          <a:ext cx="1980" cy="0"/>
                                                          <a:chOff x="4921" y="651"/>
                                                          <a:chExt cx="1980" cy="0"/>
                                                        </a:xfrm>
                                                      </wpg:grpSpPr>
                                                      <wps:wsp>
                                                        <wps:cNvPr id="166" name="Freeform 151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4921" y="651"/>
                                                            <a:ext cx="1980" cy="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921 4921"/>
                                                              <a:gd name="T1" fmla="*/ T0 w 1980"/>
                                                              <a:gd name="T2" fmla="+- 0 6901 4921"/>
                                                              <a:gd name="T3" fmla="*/ T2 w 198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0"/>
                                                              </a:cxn>
                                                              <a:cxn ang="0">
                                                                <a:pos x="T3" y="0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198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198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13462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67" name="Group 143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6901" y="651"/>
                                                            <a:ext cx="19" cy="0"/>
                                                            <a:chOff x="6901" y="651"/>
                                                            <a:chExt cx="19" cy="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68" name="Freeform 150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901" y="651"/>
                                                              <a:ext cx="19" cy="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6901 6901"/>
                                                                <a:gd name="T1" fmla="*/ T0 w 19"/>
                                                                <a:gd name="T2" fmla="+- 0 6921 6901"/>
                                                                <a:gd name="T3" fmla="*/ T2 w 19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0"/>
                                                                </a:cxn>
                                                                <a:cxn ang="0">
                                                                  <a:pos x="T3" y="0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20" y="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13462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69" name="Group 144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6921" y="651"/>
                                                              <a:ext cx="1942" cy="0"/>
                                                              <a:chOff x="6921" y="651"/>
                                                              <a:chExt cx="1942" cy="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70" name="Freeform 14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921" y="651"/>
                                                                <a:ext cx="1942" cy="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6921 6921"/>
                                                                  <a:gd name="T1" fmla="*/ T0 w 1942"/>
                                                                  <a:gd name="T2" fmla="+- 0 8863 6921"/>
                                                                  <a:gd name="T3" fmla="*/ T2 w 1942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0"/>
                                                                  </a:cxn>
                                                                  <a:cxn ang="0">
                                                                    <a:pos x="T3" y="0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942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942" y="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13462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171" name="Group 145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8863" y="651"/>
                                                                <a:ext cx="19" cy="0"/>
                                                                <a:chOff x="8863" y="651"/>
                                                                <a:chExt cx="19" cy="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72" name="Freeform 148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8863" y="651"/>
                                                                  <a:ext cx="19" cy="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8863 8863"/>
                                                                    <a:gd name="T1" fmla="*/ T0 w 19"/>
                                                                    <a:gd name="T2" fmla="+- 0 8882 8863"/>
                                                                    <a:gd name="T3" fmla="*/ T2 w 19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0"/>
                                                                    </a:cxn>
                                                                    <a:cxn ang="0">
                                                                      <a:pos x="T3" y="0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19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19" y="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13462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173" name="Group 146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8882" y="651"/>
                                                                  <a:ext cx="2072" cy="0"/>
                                                                  <a:chOff x="8882" y="651"/>
                                                                  <a:chExt cx="2072" cy="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74" name="Freeform 147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8882" y="651"/>
                                                                    <a:ext cx="2072" cy="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8882 8882"/>
                                                                      <a:gd name="T1" fmla="*/ T0 w 2072"/>
                                                                      <a:gd name="T2" fmla="+- 0 10954 8882"/>
                                                                      <a:gd name="T3" fmla="*/ T2 w 2072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0"/>
                                                                      </a:cxn>
                                                                      <a:cxn ang="0">
                                                                        <a:pos x="T3" y="0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2072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2072" y="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13462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D19C1" id="Group 126" o:spid="_x0000_s1026" style="position:absolute;margin-left:36.95pt;margin-top:-10.6pt;width:511.75pt;height:44.15pt;z-index:-251655168;mso-position-horizontal-relative:page" coordorigin="739,-212" coordsize="10235,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">
                <v:group id="Group 127" o:spid="_x0000_s1027" style="position:absolute;left:768;top:-192;width:2072;height:0" coordorigin="768,-192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 166" o:spid="_x0000_s1028" style="position:absolute;left:768;top:-192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" path="m,l2072,e" filled="f" strokeweight="1.06pt">
                    <v:path arrowok="t" o:connecttype="custom" o:connectlocs="0,0;2072,0" o:connectangles="0,0"/>
                  </v:shape>
                  <v:group id="Group 128" o:spid="_x0000_s1029" style="position:absolute;left:2840;top:-192;width:19;height:0" coordorigin="2840,-192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<v:shape id="Freeform 165" o:spid="_x0000_s1030" style="position:absolute;left:2840;top:-192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" path="m,l19,e" filled="f" strokeweight="1.06pt">
                      <v:path arrowok="t" o:connecttype="custom" o:connectlocs="0,0;19,0" o:connectangles="0,0"/>
                    </v:shape>
                    <v:group id="Group 129" o:spid="_x0000_s1031" style="position:absolute;left:2859;top:-192;width:2043;height:0" coordorigin="2859,-192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<v:shape id="Freeform 164" o:spid="_x0000_s1032" style="position:absolute;left:2859;top:-192;width:2043;height:0;visibility:visible;mso-wrap-style:square;v-text-anchor:top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" path="m,l2043,e" filled="f" strokeweight="1.06pt">
                        <v:path arrowok="t" o:connecttype="custom" o:connectlocs="0,0;2043,0" o:connectangles="0,0"/>
                      </v:shape>
                      <v:group id="Group 130" o:spid="_x0000_s1033" style="position:absolute;left:4902;top:-192;width:19;height:0" coordorigin="4902,-192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<v:shape id="Freeform 163" o:spid="_x0000_s1034" style="position:absolute;left:4902;top:-192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" path="m,l19,e" filled="f" strokeweight="1.06pt">
                          <v:path arrowok="t" o:connecttype="custom" o:connectlocs="0,0;19,0" o:connectangles="0,0"/>
                        </v:shape>
                        <v:group id="Group 131" o:spid="_x0000_s1035" style="position:absolute;left:4921;top:-192;width:1980;height:0" coordorigin="4921,-192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  <v:shape id="Freeform 162" o:spid="_x0000_s1036" style="position:absolute;left:4921;top:-192;width:1980;height:0;visibility:visible;mso-wrap-style:square;v-text-anchor:top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" path="m,l1980,e" filled="f" strokeweight="1.06pt">
                            <v:path arrowok="t" o:connecttype="custom" o:connectlocs="0,0;1980,0" o:connectangles="0,0"/>
                          </v:shape>
                          <v:group id="Group 132" o:spid="_x0000_s1037" style="position:absolute;left:6901;top:-192;width:19;height:0" coordorigin="6901,-192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    <v:shape id="Freeform 161" o:spid="_x0000_s1038" style="position:absolute;left:6901;top:-192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" path="m,l20,e" filled="f" strokeweight="1.06pt">
                              <v:path arrowok="t" o:connecttype="custom" o:connectlocs="0,0;20,0" o:connectangles="0,0"/>
                            </v:shape>
                            <v:group id="Group 133" o:spid="_x0000_s1039" style="position:absolute;left:6921;top:-192;width:1942;height:0" coordorigin="6921,-192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    <v:shape id="Freeform 160" o:spid="_x0000_s1040" style="position:absolute;left:6921;top:-192;width:1942;height:0;visibility:visible;mso-wrap-style:square;v-text-anchor:top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" path="m,l1942,e" filled="f" strokeweight="1.06pt">
                                <v:path arrowok="t" o:connecttype="custom" o:connectlocs="0,0;1942,0" o:connectangles="0,0"/>
                              </v:shape>
                              <v:group id="Group 134" o:spid="_x0000_s1041" style="position:absolute;left:8863;top:-192;width:19;height:0" coordorigin="8863,-192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          <v:shape id="Freeform 159" o:spid="_x0000_s1042" style="position:absolute;left:8863;top:-192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" path="m,l19,e" filled="f" strokeweight="1.06pt">
                                  <v:path arrowok="t" o:connecttype="custom" o:connectlocs="0,0;19,0" o:connectangles="0,0"/>
                                </v:shape>
                                <v:group id="Group 135" o:spid="_x0000_s1043" style="position:absolute;left:8882;top:-192;width:2072;height:0" coordorigin="8882,-192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        <v:shape id="Freeform 158" o:spid="_x0000_s1044" style="position:absolute;left:8882;top:-192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" path="m,l2072,e" filled="f" strokeweight="1.06pt">
                                    <v:path arrowok="t" o:connecttype="custom" o:connectlocs="0,0;2072,0" o:connectangles="0,0"/>
                                  </v:shape>
                                  <v:group id="Group 136" o:spid="_x0000_s1045" style="position:absolute;left:750;top:-201;width:0;height:862" coordorigin="750,-201" coordsize="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          <v:shape id="Freeform 157" o:spid="_x0000_s1046" style="position:absolute;left:750;top:-201;width:0;height:862;visibility:visible;mso-wrap-style:square;v-text-anchor:top" coordsize="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" path="m,l,861e" filled="f" strokeweight="1.06pt">
                                      <v:path arrowok="t" o:connecttype="custom" o:connectlocs="0,-201;0,660" o:connectangles="0,0"/>
                                    </v:shape>
                                    <v:group id="Group 137" o:spid="_x0000_s1047" style="position:absolute;left:10963;top:-201;width:0;height:862" coordorigin="10963,-201" coordsize="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            <v:shape id="Freeform 156" o:spid="_x0000_s1048" style="position:absolute;left:10963;top:-201;width:0;height:862;visibility:visible;mso-wrap-style:square;v-text-anchor:top" coordsize="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" path="m,l,861e" filled="f" strokeweight="1.06pt">
                                        <v:path arrowok="t" o:connecttype="custom" o:connectlocs="0,-201;0,660" o:connectangles="0,0"/>
                                      </v:shape>
                                      <v:group id="Group 138" o:spid="_x0000_s1049" style="position:absolute;left:768;top:651;width:2072;height:0" coordorigin="768,651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            <v:shape id="Freeform 155" o:spid="_x0000_s1050" style="position:absolute;left:768;top:651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" path="m,l2072,e" filled="f" strokeweight="1.06pt">
                                          <v:path arrowok="t" o:connecttype="custom" o:connectlocs="0,0;2072,0" o:connectangles="0,0"/>
                                        </v:shape>
                                        <v:group id="Group 139" o:spid="_x0000_s1051" style="position:absolute;left:2840;top:651;width:19;height:0" coordorigin="2840,651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                <v:shape id="Freeform 154" o:spid="_x0000_s1052" style="position:absolute;left:2840;top:651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" path="m,l19,e" filled="f" strokeweight="1.06pt">
                                            <v:path arrowok="t" o:connecttype="custom" o:connectlocs="0,0;19,0" o:connectangles="0,0"/>
                                          </v:shape>
                                          <v:group id="Group 140" o:spid="_x0000_s1053" style="position:absolute;left:2859;top:651;width:2043;height:0" coordorigin="2859,651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                  <v:shape id="Freeform 153" o:spid="_x0000_s1054" style="position:absolute;left:2859;top:651;width:2043;height:0;visibility:visible;mso-wrap-style:square;v-text-anchor:top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" path="m,l2043,e" filled="f" strokeweight="1.06pt">
                                              <v:path arrowok="t" o:connecttype="custom" o:connectlocs="0,0;2043,0" o:connectangles="0,0"/>
                                            </v:shape>
                                            <v:group id="Group 141" o:spid="_x0000_s1055" style="position:absolute;left:4902;top:651;width:19;height:0" coordorigin="4902,651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                      <v:shape id="Freeform 152" o:spid="_x0000_s1056" style="position:absolute;left:4902;top:651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" path="m,l19,e" filled="f" strokeweight="1.06pt">
                                                <v:path arrowok="t" o:connecttype="custom" o:connectlocs="0,0;19,0" o:connectangles="0,0"/>
                                              </v:shape>
                                              <v:group id="Group 142" o:spid="_x0000_s1057" style="position:absolute;left:4921;top:651;width:1980;height:0" coordorigin="4921,651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                        <v:shape id="Freeform 151" o:spid="_x0000_s1058" style="position:absolute;left:4921;top:651;width:1980;height:0;visibility:visible;mso-wrap-style:square;v-text-anchor:top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" path="m,l1980,e" filled="f" strokeweight="1.06pt">
                                                  <v:path arrowok="t" o:connecttype="custom" o:connectlocs="0,0;1980,0" o:connectangles="0,0"/>
                                                </v:shape>
                                                <v:group id="Group 143" o:spid="_x0000_s1059" style="position:absolute;left:6901;top:651;width:19;height:0" coordorigin="6901,651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                          <v:shape id="Freeform 150" o:spid="_x0000_s1060" style="position:absolute;left:6901;top:651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" path="m,l20,e" filled="f" strokeweight="1.06pt">
                                                    <v:path arrowok="t" o:connecttype="custom" o:connectlocs="0,0;20,0" o:connectangles="0,0"/>
                                                  </v:shape>
                                                  <v:group id="Group 144" o:spid="_x0000_s1061" style="position:absolute;left:6921;top:651;width:1942;height:0" coordorigin="6921,651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                          <v:shape id="Freeform 149" o:spid="_x0000_s1062" style="position:absolute;left:6921;top:651;width:1942;height:0;visibility:visible;mso-wrap-style:square;v-text-anchor:top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" path="m,l1942,e" filled="f" strokeweight="1.06pt">
                                                      <v:path arrowok="t" o:connecttype="custom" o:connectlocs="0,0;1942,0" o:connectangles="0,0"/>
                                                    </v:shape>
                                                    <v:group id="Group 145" o:spid="_x0000_s1063" style="position:absolute;left:8863;top:651;width:19;height:0" coordorigin="8863,651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                              <v:shape id="Freeform 148" o:spid="_x0000_s1064" style="position:absolute;left:8863;top:651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" path="m,l19,e" filled="f" strokeweight="1.06pt">
                                                        <v:path arrowok="t" o:connecttype="custom" o:connectlocs="0,0;19,0" o:connectangles="0,0"/>
                                                      </v:shape>
                                                      <v:group id="Group 146" o:spid="_x0000_s1065" style="position:absolute;left:8882;top:651;width:2072;height:0" coordorigin="8882,651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                                <v:shape id="Freeform 147" o:spid="_x0000_s1066" style="position:absolute;left:8882;top:651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" path="m,l2072,e" filled="f" strokeweight="1.06pt">
                                                          <v:path arrowok="t" o:connecttype="custom" o:connectlocs="0,0;2072,0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hyperlink r:id="rId55">
        <w:r w:rsidR="002D687A">
          <w:rPr>
            <w:rFonts w:ascii="Calibri" w:eastAsia="Calibri" w:hAnsi="Calibri" w:cs="Calibri"/>
            <w:color w:val="0000FF"/>
            <w:spacing w:val="-1"/>
            <w:sz w:val="26"/>
            <w:szCs w:val="26"/>
          </w:rPr>
          <w:t>L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i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ve</w:t>
        </w:r>
        <w:r w:rsidR="002D687A">
          <w:rPr>
            <w:rFonts w:ascii="Calibri" w:eastAsia="Calibri" w:hAnsi="Calibri" w:cs="Calibri"/>
            <w:color w:val="0000FF"/>
            <w:spacing w:val="-6"/>
            <w:sz w:val="26"/>
            <w:szCs w:val="26"/>
          </w:rPr>
          <w:t xml:space="preserve"> 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P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r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o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j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c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t                 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 xml:space="preserve"> </w:t>
        </w:r>
      </w:hyperlink>
      <w:hyperlink r:id="rId56"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S</w:t>
        </w:r>
        <w:r w:rsidR="002D687A">
          <w:rPr>
            <w:rFonts w:ascii="Calibri" w:eastAsia="Calibri" w:hAnsi="Calibri" w:cs="Calibri"/>
            <w:color w:val="0000FF"/>
            <w:spacing w:val="2"/>
            <w:sz w:val="26"/>
            <w:szCs w:val="26"/>
          </w:rPr>
          <w:t>o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pU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I                 </w:t>
        </w:r>
        <w:r w:rsidR="002D687A">
          <w:rPr>
            <w:rFonts w:ascii="Calibri" w:eastAsia="Calibri" w:hAnsi="Calibri" w:cs="Calibri"/>
            <w:color w:val="0000FF"/>
            <w:spacing w:val="19"/>
            <w:sz w:val="26"/>
            <w:szCs w:val="26"/>
          </w:rPr>
          <w:t xml:space="preserve"> </w:t>
        </w:r>
      </w:hyperlink>
      <w:hyperlink r:id="rId57"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Ph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o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t</w:t>
        </w:r>
        <w:r w:rsidR="002D687A">
          <w:rPr>
            <w:rFonts w:ascii="Calibri" w:eastAsia="Calibri" w:hAnsi="Calibri" w:cs="Calibri"/>
            <w:color w:val="0000FF"/>
            <w:spacing w:val="2"/>
            <w:sz w:val="26"/>
            <w:szCs w:val="26"/>
          </w:rPr>
          <w:t>o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s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h</w:t>
        </w:r>
        <w:r w:rsidR="002D687A">
          <w:rPr>
            <w:rFonts w:ascii="Calibri" w:eastAsia="Calibri" w:hAnsi="Calibri" w:cs="Calibri"/>
            <w:color w:val="0000FF"/>
            <w:spacing w:val="2"/>
            <w:sz w:val="26"/>
            <w:szCs w:val="26"/>
          </w:rPr>
          <w:t>o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p        </w:t>
        </w:r>
        <w:r w:rsidR="002D687A">
          <w:rPr>
            <w:rFonts w:ascii="Calibri" w:eastAsia="Calibri" w:hAnsi="Calibri" w:cs="Calibri"/>
            <w:color w:val="0000FF"/>
            <w:spacing w:val="35"/>
            <w:sz w:val="26"/>
            <w:szCs w:val="26"/>
          </w:rPr>
          <w:t xml:space="preserve"> </w:t>
        </w:r>
      </w:hyperlink>
      <w:hyperlink r:id="rId58">
        <w:r w:rsidR="002D687A">
          <w:rPr>
            <w:rFonts w:ascii="Calibri" w:eastAsia="Calibri" w:hAnsi="Calibri" w:cs="Calibri"/>
            <w:color w:val="0000FF"/>
            <w:spacing w:val="-1"/>
            <w:sz w:val="26"/>
            <w:szCs w:val="26"/>
          </w:rPr>
          <w:t>M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n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u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l</w:t>
        </w:r>
        <w:r w:rsidR="002D687A">
          <w:rPr>
            <w:rFonts w:ascii="Calibri" w:eastAsia="Calibri" w:hAnsi="Calibri" w:cs="Calibri"/>
            <w:color w:val="0000FF"/>
            <w:spacing w:val="-8"/>
            <w:sz w:val="26"/>
            <w:szCs w:val="26"/>
          </w:rPr>
          <w:t xml:space="preserve"> 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T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s</w:t>
        </w:r>
        <w:r w:rsidR="002D687A">
          <w:rPr>
            <w:rFonts w:ascii="Calibri" w:eastAsia="Calibri" w:hAnsi="Calibri" w:cs="Calibri"/>
            <w:color w:val="0000FF"/>
            <w:spacing w:val="-1"/>
            <w:sz w:val="26"/>
            <w:szCs w:val="26"/>
          </w:rPr>
          <w:t>t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i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n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g     </w:t>
        </w:r>
        <w:r w:rsidR="002D687A">
          <w:rPr>
            <w:rFonts w:ascii="Calibri" w:eastAsia="Calibri" w:hAnsi="Calibri" w:cs="Calibri"/>
            <w:color w:val="0000FF"/>
            <w:spacing w:val="57"/>
            <w:sz w:val="26"/>
            <w:szCs w:val="26"/>
          </w:rPr>
          <w:t xml:space="preserve"> </w:t>
        </w:r>
      </w:hyperlink>
      <w:hyperlink r:id="rId59">
        <w:r w:rsidR="002D687A">
          <w:rPr>
            <w:rFonts w:ascii="Calibri" w:eastAsia="Calibri" w:hAnsi="Calibri" w:cs="Calibri"/>
            <w:color w:val="0000FF"/>
            <w:spacing w:val="-1"/>
            <w:sz w:val="26"/>
            <w:szCs w:val="26"/>
          </w:rPr>
          <w:t>M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o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b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ile</w:t>
        </w:r>
        <w:r w:rsidR="002D687A">
          <w:rPr>
            <w:rFonts w:ascii="Calibri" w:eastAsia="Calibri" w:hAnsi="Calibri" w:cs="Calibri"/>
            <w:color w:val="0000FF"/>
            <w:spacing w:val="-7"/>
            <w:sz w:val="26"/>
            <w:szCs w:val="26"/>
          </w:rPr>
          <w:t xml:space="preserve"> 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T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esting</w:t>
        </w:r>
      </w:hyperlink>
    </w:p>
    <w:p w14:paraId="53CF3AC1" w14:textId="77777777" w:rsidR="00E36610" w:rsidRDefault="00E36610">
      <w:pPr>
        <w:spacing w:line="200" w:lineRule="exact"/>
      </w:pPr>
    </w:p>
    <w:p w14:paraId="500DEBE2" w14:textId="77777777" w:rsidR="00E36610" w:rsidRDefault="00E36610">
      <w:pPr>
        <w:spacing w:line="200" w:lineRule="exact"/>
      </w:pPr>
    </w:p>
    <w:p w14:paraId="411F1AE9" w14:textId="77777777" w:rsidR="00E36610" w:rsidRDefault="00E36610">
      <w:pPr>
        <w:spacing w:line="200" w:lineRule="exact"/>
      </w:pPr>
    </w:p>
    <w:p w14:paraId="6158465E" w14:textId="77777777" w:rsidR="00E36610" w:rsidRDefault="00E36610">
      <w:pPr>
        <w:spacing w:before="2" w:line="260" w:lineRule="exact"/>
        <w:rPr>
          <w:sz w:val="26"/>
          <w:szCs w:val="26"/>
        </w:rPr>
      </w:pPr>
    </w:p>
    <w:p w14:paraId="1290694E" w14:textId="1A75742D" w:rsidR="00E36610" w:rsidRDefault="008939F3">
      <w:pPr>
        <w:spacing w:before="7" w:line="300" w:lineRule="exact"/>
        <w:ind w:left="314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89E7C7F" wp14:editId="3220414A">
                <wp:simplePos x="0" y="0"/>
                <wp:positionH relativeFrom="page">
                  <wp:posOffset>469265</wp:posOffset>
                </wp:positionH>
                <wp:positionV relativeFrom="paragraph">
                  <wp:posOffset>-134620</wp:posOffset>
                </wp:positionV>
                <wp:extent cx="6499225" cy="560705"/>
                <wp:effectExtent l="2540" t="2540" r="3810" b="8255"/>
                <wp:wrapNone/>
                <wp:docPr id="93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560705"/>
                          <a:chOff x="739" y="-212"/>
                          <a:chExt cx="10235" cy="883"/>
                        </a:xfrm>
                      </wpg:grpSpPr>
                      <wpg:grpSp>
                        <wpg:cNvPr id="94" name="Group 86"/>
                        <wpg:cNvGrpSpPr>
                          <a:grpSpLocks/>
                        </wpg:cNvGrpSpPr>
                        <wpg:grpSpPr bwMode="auto">
                          <a:xfrm>
                            <a:off x="768" y="-192"/>
                            <a:ext cx="2072" cy="0"/>
                            <a:chOff x="768" y="-192"/>
                            <a:chExt cx="2072" cy="0"/>
                          </a:xfrm>
                        </wpg:grpSpPr>
                        <wps:wsp>
                          <wps:cNvPr id="95" name="Freeform 125"/>
                          <wps:cNvSpPr>
                            <a:spLocks/>
                          </wps:cNvSpPr>
                          <wps:spPr bwMode="auto">
                            <a:xfrm>
                              <a:off x="768" y="-192"/>
                              <a:ext cx="2072" cy="0"/>
                            </a:xfrm>
                            <a:custGeom>
                              <a:avLst/>
                              <a:gdLst>
                                <a:gd name="T0" fmla="+- 0 768 768"/>
                                <a:gd name="T1" fmla="*/ T0 w 2072"/>
                                <a:gd name="T2" fmla="+- 0 2840 768"/>
                                <a:gd name="T3" fmla="*/ T2 w 20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2">
                                  <a:moveTo>
                                    <a:pt x="0" y="0"/>
                                  </a:moveTo>
                                  <a:lnTo>
                                    <a:pt x="2072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6" name="Group 87"/>
                          <wpg:cNvGrpSpPr>
                            <a:grpSpLocks/>
                          </wpg:cNvGrpSpPr>
                          <wpg:grpSpPr bwMode="auto">
                            <a:xfrm>
                              <a:off x="2840" y="-192"/>
                              <a:ext cx="19" cy="0"/>
                              <a:chOff x="2840" y="-192"/>
                              <a:chExt cx="19" cy="0"/>
                            </a:xfrm>
                          </wpg:grpSpPr>
                          <wps:wsp>
                            <wps:cNvPr id="97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2840" y="-192"/>
                                <a:ext cx="19" cy="0"/>
                              </a:xfrm>
                              <a:custGeom>
                                <a:avLst/>
                                <a:gdLst>
                                  <a:gd name="T0" fmla="+- 0 2840 2840"/>
                                  <a:gd name="T1" fmla="*/ T0 w 19"/>
                                  <a:gd name="T2" fmla="+- 0 2859 2840"/>
                                  <a:gd name="T3" fmla="*/ T2 w 1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">
                                    <a:moveTo>
                                      <a:pt x="0" y="0"/>
                                    </a:moveTo>
                                    <a:lnTo>
                                      <a:pt x="19" y="0"/>
                                    </a:lnTo>
                                  </a:path>
                                </a:pathLst>
                              </a:custGeom>
                              <a:noFill/>
                              <a:ln w="1346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8" name="Group 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9" y="-192"/>
                                <a:ext cx="2043" cy="0"/>
                                <a:chOff x="2859" y="-192"/>
                                <a:chExt cx="2043" cy="0"/>
                              </a:xfrm>
                            </wpg:grpSpPr>
                            <wps:wsp>
                              <wps:cNvPr id="99" name="Freeform 1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9" y="-192"/>
                                  <a:ext cx="2043" cy="0"/>
                                </a:xfrm>
                                <a:custGeom>
                                  <a:avLst/>
                                  <a:gdLst>
                                    <a:gd name="T0" fmla="+- 0 2859 2859"/>
                                    <a:gd name="T1" fmla="*/ T0 w 2043"/>
                                    <a:gd name="T2" fmla="+- 0 4902 2859"/>
                                    <a:gd name="T3" fmla="*/ T2 w 2043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043">
                                      <a:moveTo>
                                        <a:pt x="0" y="0"/>
                                      </a:moveTo>
                                      <a:lnTo>
                                        <a:pt x="204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0" name="Group 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02" y="-192"/>
                                  <a:ext cx="19" cy="0"/>
                                  <a:chOff x="4902" y="-192"/>
                                  <a:chExt cx="19" cy="0"/>
                                </a:xfrm>
                              </wpg:grpSpPr>
                              <wps:wsp>
                                <wps:cNvPr id="101" name="Freeform 1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02" y="-192"/>
                                    <a:ext cx="19" cy="0"/>
                                  </a:xfrm>
                                  <a:custGeom>
                                    <a:avLst/>
                                    <a:gdLst>
                                      <a:gd name="T0" fmla="+- 0 4902 4902"/>
                                      <a:gd name="T1" fmla="*/ T0 w 19"/>
                                      <a:gd name="T2" fmla="+- 0 4921 4902"/>
                                      <a:gd name="T3" fmla="*/ T2 w 1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9">
                                        <a:moveTo>
                                          <a:pt x="0" y="0"/>
                                        </a:moveTo>
                                        <a:lnTo>
                                          <a:pt x="1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3462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2" name="Group 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21" y="-192"/>
                                    <a:ext cx="1980" cy="0"/>
                                    <a:chOff x="4921" y="-192"/>
                                    <a:chExt cx="1980" cy="0"/>
                                  </a:xfrm>
                                </wpg:grpSpPr>
                                <wps:wsp>
                                  <wps:cNvPr id="103" name="Freeform 1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21" y="-192"/>
                                      <a:ext cx="1980" cy="0"/>
                                    </a:xfrm>
                                    <a:custGeom>
                                      <a:avLst/>
                                      <a:gdLst>
                                        <a:gd name="T0" fmla="+- 0 4921 4921"/>
                                        <a:gd name="T1" fmla="*/ T0 w 1980"/>
                                        <a:gd name="T2" fmla="+- 0 6901 4921"/>
                                        <a:gd name="T3" fmla="*/ T2 w 1980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8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8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3462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04" name="Group 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901" y="-192"/>
                                      <a:ext cx="19" cy="0"/>
                                      <a:chOff x="6901" y="-192"/>
                                      <a:chExt cx="19" cy="0"/>
                                    </a:xfrm>
                                  </wpg:grpSpPr>
                                  <wps:wsp>
                                    <wps:cNvPr id="105" name="Freeform 1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01" y="-192"/>
                                        <a:ext cx="1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901 6901"/>
                                          <a:gd name="T1" fmla="*/ T0 w 19"/>
                                          <a:gd name="T2" fmla="+- 0 6921 6901"/>
                                          <a:gd name="T3" fmla="*/ T2 w 1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3462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06" name="Group 9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921" y="-192"/>
                                        <a:ext cx="1942" cy="0"/>
                                        <a:chOff x="6921" y="-192"/>
                                        <a:chExt cx="1942" cy="0"/>
                                      </a:xfrm>
                                    </wpg:grpSpPr>
                                    <wps:wsp>
                                      <wps:cNvPr id="107" name="Freeform 11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921" y="-192"/>
                                          <a:ext cx="1942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6921 6921"/>
                                            <a:gd name="T1" fmla="*/ T0 w 1942"/>
                                            <a:gd name="T2" fmla="+- 0 8863 6921"/>
                                            <a:gd name="T3" fmla="*/ T2 w 194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4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42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346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8" name="Group 9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863" y="-192"/>
                                          <a:ext cx="19" cy="0"/>
                                          <a:chOff x="8863" y="-192"/>
                                          <a:chExt cx="19" cy="0"/>
                                        </a:xfrm>
                                      </wpg:grpSpPr>
                                      <wps:wsp>
                                        <wps:cNvPr id="109" name="Freeform 11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8863" y="-192"/>
                                            <a:ext cx="19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8863 8863"/>
                                              <a:gd name="T1" fmla="*/ T0 w 19"/>
                                              <a:gd name="T2" fmla="+- 0 8882 8863"/>
                                              <a:gd name="T3" fmla="*/ T2 w 1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9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3462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10" name="Group 9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8882" y="-192"/>
                                            <a:ext cx="2072" cy="0"/>
                                            <a:chOff x="8882" y="-192"/>
                                            <a:chExt cx="2072" cy="0"/>
                                          </a:xfrm>
                                        </wpg:grpSpPr>
                                        <wps:wsp>
                                          <wps:cNvPr id="111" name="Freeform 117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8882" y="-192"/>
                                              <a:ext cx="2072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8882 8882"/>
                                                <a:gd name="T1" fmla="*/ T0 w 2072"/>
                                                <a:gd name="T2" fmla="+- 0 10954 8882"/>
                                                <a:gd name="T3" fmla="*/ T2 w 207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7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072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3462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12" name="Group 9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50" y="-201"/>
                                              <a:ext cx="0" cy="862"/>
                                              <a:chOff x="750" y="-201"/>
                                              <a:chExt cx="0" cy="862"/>
                                            </a:xfrm>
                                          </wpg:grpSpPr>
                                          <wps:wsp>
                                            <wps:cNvPr id="113" name="Freeform 116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750" y="-201"/>
                                                <a:ext cx="0" cy="86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-201 -201"/>
                                                  <a:gd name="T1" fmla="*/ -201 h 862"/>
                                                  <a:gd name="T2" fmla="+- 0 661 -201"/>
                                                  <a:gd name="T3" fmla="*/ 661 h 862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862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0" y="862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3462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14" name="Group 96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0963" y="-201"/>
                                                <a:ext cx="0" cy="862"/>
                                                <a:chOff x="10963" y="-201"/>
                                                <a:chExt cx="0" cy="862"/>
                                              </a:xfrm>
                                            </wpg:grpSpPr>
                                            <wps:wsp>
                                              <wps:cNvPr id="115" name="Freeform 115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0963" y="-201"/>
                                                  <a:ext cx="0" cy="862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-201 -201"/>
                                                    <a:gd name="T1" fmla="*/ -201 h 862"/>
                                                    <a:gd name="T2" fmla="+- 0 661 -201"/>
                                                    <a:gd name="T3" fmla="*/ 661 h 862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862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0" y="862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3462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16" name="Group 97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768" y="651"/>
                                                  <a:ext cx="2072" cy="0"/>
                                                  <a:chOff x="768" y="651"/>
                                                  <a:chExt cx="2072" cy="0"/>
                                                </a:xfrm>
                                              </wpg:grpSpPr>
                                              <wps:wsp>
                                                <wps:cNvPr id="117" name="Freeform 114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768" y="651"/>
                                                    <a:ext cx="2072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768 768"/>
                                                      <a:gd name="T1" fmla="*/ T0 w 2072"/>
                                                      <a:gd name="T2" fmla="+- 0 2840 768"/>
                                                      <a:gd name="T3" fmla="*/ T2 w 2072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2072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2072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3462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18" name="Group 9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840" y="651"/>
                                                    <a:ext cx="19" cy="0"/>
                                                    <a:chOff x="2840" y="651"/>
                                                    <a:chExt cx="19" cy="0"/>
                                                  </a:xfrm>
                                                </wpg:grpSpPr>
                                                <wps:wsp>
                                                  <wps:cNvPr id="119" name="Freeform 113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2840" y="651"/>
                                                      <a:ext cx="19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2840 2840"/>
                                                        <a:gd name="T1" fmla="*/ T0 w 19"/>
                                                        <a:gd name="T2" fmla="+- 0 2859 2840"/>
                                                        <a:gd name="T3" fmla="*/ T2 w 19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19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19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3462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20" name="Group 99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859" y="651"/>
                                                      <a:ext cx="2043" cy="0"/>
                                                      <a:chOff x="2859" y="651"/>
                                                      <a:chExt cx="2043" cy="0"/>
                                                    </a:xfrm>
                                                  </wpg:grpSpPr>
                                                  <wps:wsp>
                                                    <wps:cNvPr id="121" name="Freeform 112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2859" y="651"/>
                                                        <a:ext cx="2043" cy="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2859 2859"/>
                                                          <a:gd name="T1" fmla="*/ T0 w 2043"/>
                                                          <a:gd name="T2" fmla="+- 0 4902 2859"/>
                                                          <a:gd name="T3" fmla="*/ T2 w 204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0"/>
                                                          </a:cxn>
                                                          <a:cxn ang="0">
                                                            <a:pos x="T3" y="0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2043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043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3462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22" name="Group 100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902" y="651"/>
                                                        <a:ext cx="19" cy="0"/>
                                                        <a:chOff x="4902" y="651"/>
                                                        <a:chExt cx="19" cy="0"/>
                                                      </a:xfrm>
                                                    </wpg:grpSpPr>
                                                    <wps:wsp>
                                                      <wps:cNvPr id="123" name="Freeform 111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902" y="651"/>
                                                          <a:ext cx="19" cy="0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902 4902"/>
                                                            <a:gd name="T1" fmla="*/ T0 w 19"/>
                                                            <a:gd name="T2" fmla="+- 0 4921 4902"/>
                                                            <a:gd name="T3" fmla="*/ T2 w 19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0"/>
                                                            </a:cxn>
                                                            <a:cxn ang="0">
                                                              <a:pos x="T3" y="0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19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19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13462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24" name="Group 101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921" y="651"/>
                                                          <a:ext cx="1980" cy="0"/>
                                                          <a:chOff x="4921" y="651"/>
                                                          <a:chExt cx="1980" cy="0"/>
                                                        </a:xfrm>
                                                      </wpg:grpSpPr>
                                                      <wps:wsp>
                                                        <wps:cNvPr id="125" name="Freeform 110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4921" y="651"/>
                                                            <a:ext cx="1980" cy="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921 4921"/>
                                                              <a:gd name="T1" fmla="*/ T0 w 1980"/>
                                                              <a:gd name="T2" fmla="+- 0 6901 4921"/>
                                                              <a:gd name="T3" fmla="*/ T2 w 198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0"/>
                                                              </a:cxn>
                                                              <a:cxn ang="0">
                                                                <a:pos x="T3" y="0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198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198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13462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26" name="Group 102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6901" y="651"/>
                                                            <a:ext cx="19" cy="0"/>
                                                            <a:chOff x="6901" y="651"/>
                                                            <a:chExt cx="19" cy="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27" name="Freeform 109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901" y="651"/>
                                                              <a:ext cx="19" cy="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6901 6901"/>
                                                                <a:gd name="T1" fmla="*/ T0 w 19"/>
                                                                <a:gd name="T2" fmla="+- 0 6921 6901"/>
                                                                <a:gd name="T3" fmla="*/ T2 w 19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0"/>
                                                                </a:cxn>
                                                                <a:cxn ang="0">
                                                                  <a:pos x="T3" y="0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20" y="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13462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28" name="Group 103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6921" y="651"/>
                                                              <a:ext cx="1942" cy="0"/>
                                                              <a:chOff x="6921" y="651"/>
                                                              <a:chExt cx="1942" cy="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29" name="Freeform 10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921" y="651"/>
                                                                <a:ext cx="1942" cy="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6921 6921"/>
                                                                  <a:gd name="T1" fmla="*/ T0 w 1942"/>
                                                                  <a:gd name="T2" fmla="+- 0 8863 6921"/>
                                                                  <a:gd name="T3" fmla="*/ T2 w 1942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0"/>
                                                                  </a:cxn>
                                                                  <a:cxn ang="0">
                                                                    <a:pos x="T3" y="0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942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942" y="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13462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130" name="Group 104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8863" y="651"/>
                                                                <a:ext cx="19" cy="0"/>
                                                                <a:chOff x="8863" y="651"/>
                                                                <a:chExt cx="19" cy="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31" name="Freeform 107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8863" y="651"/>
                                                                  <a:ext cx="19" cy="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8863 8863"/>
                                                                    <a:gd name="T1" fmla="*/ T0 w 19"/>
                                                                    <a:gd name="T2" fmla="+- 0 8882 8863"/>
                                                                    <a:gd name="T3" fmla="*/ T2 w 19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0"/>
                                                                    </a:cxn>
                                                                    <a:cxn ang="0">
                                                                      <a:pos x="T3" y="0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19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19" y="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13462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132" name="Group 105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8882" y="651"/>
                                                                  <a:ext cx="2072" cy="0"/>
                                                                  <a:chOff x="8882" y="651"/>
                                                                  <a:chExt cx="2072" cy="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33" name="Freeform 106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8882" y="651"/>
                                                                    <a:ext cx="2072" cy="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8882 8882"/>
                                                                      <a:gd name="T1" fmla="*/ T0 w 2072"/>
                                                                      <a:gd name="T2" fmla="+- 0 10954 8882"/>
                                                                      <a:gd name="T3" fmla="*/ T2 w 2072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0"/>
                                                                      </a:cxn>
                                                                      <a:cxn ang="0">
                                                                        <a:pos x="T3" y="0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2072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2072" y="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13462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9B118" id="Group 85" o:spid="_x0000_s1026" style="position:absolute;margin-left:36.95pt;margin-top:-10.6pt;width:511.75pt;height:44.15pt;z-index:-251654144;mso-position-horizontal-relative:page" coordorigin="739,-212" coordsize="10235,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">
                <v:group id="Group 86" o:spid="_x0000_s1027" style="position:absolute;left:768;top:-192;width:2072;height:0" coordorigin="768,-192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125" o:spid="_x0000_s1028" style="position:absolute;left:768;top:-192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" path="m,l2072,e" filled="f" strokeweight="1.06pt">
                    <v:path arrowok="t" o:connecttype="custom" o:connectlocs="0,0;2072,0" o:connectangles="0,0"/>
                  </v:shape>
                  <v:group id="Group 87" o:spid="_x0000_s1029" style="position:absolute;left:2840;top:-192;width:19;height:0" coordorigin="2840,-192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reeform 124" o:spid="_x0000_s1030" style="position:absolute;left:2840;top:-192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" path="m,l19,e" filled="f" strokeweight="1.06pt">
                      <v:path arrowok="t" o:connecttype="custom" o:connectlocs="0,0;19,0" o:connectangles="0,0"/>
                    </v:shape>
                    <v:group id="Group 88" o:spid="_x0000_s1031" style="position:absolute;left:2859;top:-192;width:2043;height:0" coordorigin="2859,-192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<v:shape id="Freeform 123" o:spid="_x0000_s1032" style="position:absolute;left:2859;top:-192;width:2043;height:0;visibility:visible;mso-wrap-style:square;v-text-anchor:top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" path="m,l2043,e" filled="f" strokeweight="1.06pt">
                        <v:path arrowok="t" o:connecttype="custom" o:connectlocs="0,0;2043,0" o:connectangles="0,0"/>
                      </v:shape>
                      <v:group id="Group 89" o:spid="_x0000_s1033" style="position:absolute;left:4902;top:-192;width:19;height:0" coordorigin="4902,-192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<v:shape id="Freeform 122" o:spid="_x0000_s1034" style="position:absolute;left:4902;top:-192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" path="m,l19,e" filled="f" strokeweight="1.06pt">
                          <v:path arrowok="t" o:connecttype="custom" o:connectlocs="0,0;19,0" o:connectangles="0,0"/>
                        </v:shape>
                        <v:group id="Group 90" o:spid="_x0000_s1035" style="position:absolute;left:4921;top:-192;width:1980;height:0" coordorigin="4921,-192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<v:shape id="Freeform 121" o:spid="_x0000_s1036" style="position:absolute;left:4921;top:-192;width:1980;height:0;visibility:visible;mso-wrap-style:square;v-text-anchor:top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" path="m,l1980,e" filled="f" strokeweight="1.06pt">
                            <v:path arrowok="t" o:connecttype="custom" o:connectlocs="0,0;1980,0" o:connectangles="0,0"/>
                          </v:shape>
                          <v:group id="Group 91" o:spid="_x0000_s1037" style="position:absolute;left:6901;top:-192;width:19;height:0" coordorigin="6901,-192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  <v:shape id="Freeform 120" o:spid="_x0000_s1038" style="position:absolute;left:6901;top:-192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" path="m,l20,e" filled="f" strokeweight="1.06pt">
                              <v:path arrowok="t" o:connecttype="custom" o:connectlocs="0,0;20,0" o:connectangles="0,0"/>
                            </v:shape>
                            <v:group id="Group 92" o:spid="_x0000_s1039" style="position:absolute;left:6921;top:-192;width:1942;height:0" coordorigin="6921,-192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<v:shape id="Freeform 119" o:spid="_x0000_s1040" style="position:absolute;left:6921;top:-192;width:1942;height:0;visibility:visible;mso-wrap-style:square;v-text-anchor:top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" path="m,l1942,e" filled="f" strokeweight="1.06pt">
                                <v:path arrowok="t" o:connecttype="custom" o:connectlocs="0,0;1942,0" o:connectangles="0,0"/>
                              </v:shape>
                              <v:group id="Group 93" o:spid="_x0000_s1041" style="position:absolute;left:8863;top:-192;width:19;height:0" coordorigin="8863,-192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    <v:shape id="Freeform 118" o:spid="_x0000_s1042" style="position:absolute;left:8863;top:-192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" path="m,l19,e" filled="f" strokeweight="1.06pt">
                                  <v:path arrowok="t" o:connecttype="custom" o:connectlocs="0,0;19,0" o:connectangles="0,0"/>
                                </v:shape>
                                <v:group id="Group 94" o:spid="_x0000_s1043" style="position:absolute;left:8882;top:-192;width:2072;height:0" coordorigin="8882,-192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        <v:shape id="Freeform 117" o:spid="_x0000_s1044" style="position:absolute;left:8882;top:-192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" path="m,l2072,e" filled="f" strokeweight="1.06pt">
                                    <v:path arrowok="t" o:connecttype="custom" o:connectlocs="0,0;2072,0" o:connectangles="0,0"/>
                                  </v:shape>
                                  <v:group id="Group 95" o:spid="_x0000_s1045" style="position:absolute;left:750;top:-201;width:0;height:862" coordorigin="750,-201" coordsize="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            <v:shape id="Freeform 116" o:spid="_x0000_s1046" style="position:absolute;left:750;top:-201;width:0;height:862;visibility:visible;mso-wrap-style:square;v-text-anchor:top" coordsize="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" path="m,l,862e" filled="f" strokeweight="1.06pt">
                                      <v:path arrowok="t" o:connecttype="custom" o:connectlocs="0,-201;0,661" o:connectangles="0,0"/>
                                    </v:shape>
                                    <v:group id="Group 96" o:spid="_x0000_s1047" style="position:absolute;left:10963;top:-201;width:0;height:862" coordorigin="10963,-201" coordsize="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            <v:shape id="Freeform 115" o:spid="_x0000_s1048" style="position:absolute;left:10963;top:-201;width:0;height:862;visibility:visible;mso-wrap-style:square;v-text-anchor:top" coordsize="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" path="m,l,862e" filled="f" strokeweight="1.06pt">
                                        <v:path arrowok="t" o:connecttype="custom" o:connectlocs="0,-201;0,661" o:connectangles="0,0"/>
                                      </v:shape>
                                      <v:group id="Group 97" o:spid="_x0000_s1049" style="position:absolute;left:768;top:651;width:2072;height:0" coordorigin="768,651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              <v:shape id="Freeform 114" o:spid="_x0000_s1050" style="position:absolute;left:768;top:651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" path="m,l2072,e" filled="f" strokeweight="1.06pt">
                                          <v:path arrowok="t" o:connecttype="custom" o:connectlocs="0,0;2072,0" o:connectangles="0,0"/>
                                        </v:shape>
                                        <v:group id="Group 98" o:spid="_x0000_s1051" style="position:absolute;left:2840;top:651;width:19;height:0" coordorigin="2840,651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      <v:shape id="Freeform 113" o:spid="_x0000_s1052" style="position:absolute;left:2840;top:651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" path="m,l19,e" filled="f" strokeweight="1.06pt">
                                            <v:path arrowok="t" o:connecttype="custom" o:connectlocs="0,0;19,0" o:connectangles="0,0"/>
                                          </v:shape>
                                          <v:group id="Group 99" o:spid="_x0000_s1053" style="position:absolute;left:2859;top:651;width:2043;height:0" coordorigin="2859,651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                  <v:shape id="Freeform 112" o:spid="_x0000_s1054" style="position:absolute;left:2859;top:651;width:2043;height:0;visibility:visible;mso-wrap-style:square;v-text-anchor:top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" path="m,l2043,e" filled="f" strokeweight="1.06pt">
                                              <v:path arrowok="t" o:connecttype="custom" o:connectlocs="0,0;2043,0" o:connectangles="0,0"/>
                                            </v:shape>
                                            <v:group id="Group 100" o:spid="_x0000_s1055" style="position:absolute;left:4902;top:651;width:19;height:0" coordorigin="4902,651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                  <v:shape id="Freeform 111" o:spid="_x0000_s1056" style="position:absolute;left:4902;top:651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" path="m,l19,e" filled="f" strokeweight="1.06pt">
                                                <v:path arrowok="t" o:connecttype="custom" o:connectlocs="0,0;19,0" o:connectangles="0,0"/>
                                              </v:shape>
                                              <v:group id="Group 101" o:spid="_x0000_s1057" style="position:absolute;left:4921;top:651;width:1980;height:0" coordorigin="4921,651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                        <v:shape id="Freeform 110" o:spid="_x0000_s1058" style="position:absolute;left:4921;top:651;width:1980;height:0;visibility:visible;mso-wrap-style:square;v-text-anchor:top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" path="m,l1980,e" filled="f" strokeweight="1.06pt">
                                                  <v:path arrowok="t" o:connecttype="custom" o:connectlocs="0,0;1980,0" o:connectangles="0,0"/>
                                                </v:shape>
                                                <v:group id="Group 102" o:spid="_x0000_s1059" style="position:absolute;left:6901;top:651;width:19;height:0" coordorigin="6901,651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                      <v:shape id="Freeform 109" o:spid="_x0000_s1060" style="position:absolute;left:6901;top:651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" path="m,l20,e" filled="f" strokeweight="1.06pt">
                                                    <v:path arrowok="t" o:connecttype="custom" o:connectlocs="0,0;20,0" o:connectangles="0,0"/>
                                                  </v:shape>
                                                  <v:group id="Group 103" o:spid="_x0000_s1061" style="position:absolute;left:6921;top:651;width:1942;height:0" coordorigin="6921,651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                        <v:shape id="Freeform 108" o:spid="_x0000_s1062" style="position:absolute;left:6921;top:651;width:1942;height:0;visibility:visible;mso-wrap-style:square;v-text-anchor:top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" path="m,l1942,e" filled="f" strokeweight="1.06pt">
                                                      <v:path arrowok="t" o:connecttype="custom" o:connectlocs="0,0;1942,0" o:connectangles="0,0"/>
                                                    </v:shape>
                                                    <v:group id="Group 104" o:spid="_x0000_s1063" style="position:absolute;left:8863;top:651;width:19;height:0" coordorigin="8863,651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                          <v:shape id="Freeform 107" o:spid="_x0000_s1064" style="position:absolute;left:8863;top:651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" path="m,l19,e" filled="f" strokeweight="1.06pt">
                                                        <v:path arrowok="t" o:connecttype="custom" o:connectlocs="0,0;19,0" o:connectangles="0,0"/>
                                                      </v:shape>
                                                      <v:group id="Group 105" o:spid="_x0000_s1065" style="position:absolute;left:8882;top:651;width:2072;height:0" coordorigin="8882,651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                                <v:shape id="Freeform 106" o:spid="_x0000_s1066" style="position:absolute;left:8882;top:651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" path="m,l2072,e" filled="f" strokeweight="1.06pt">
                                                          <v:path arrowok="t" o:connecttype="custom" o:connectlocs="0,0;2072,0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hyperlink r:id="rId60"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D</w:t>
        </w:r>
        <w:r w:rsidR="002D687A">
          <w:rPr>
            <w:rFonts w:ascii="Calibri" w:eastAsia="Calibri" w:hAnsi="Calibri" w:cs="Calibri"/>
            <w:color w:val="0000FF"/>
            <w:spacing w:val="2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t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pacing w:val="-13"/>
            <w:sz w:val="26"/>
            <w:szCs w:val="26"/>
          </w:rPr>
          <w:t xml:space="preserve"> 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W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ar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h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ou</w:t>
        </w:r>
        <w:r w:rsidR="002D687A">
          <w:rPr>
            <w:rFonts w:ascii="Calibri" w:eastAsia="Calibri" w:hAnsi="Calibri" w:cs="Calibri"/>
            <w:color w:val="0000FF"/>
            <w:spacing w:val="-1"/>
            <w:sz w:val="26"/>
            <w:szCs w:val="26"/>
          </w:rPr>
          <w:t>s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e         </w:t>
        </w:r>
        <w:r w:rsidR="002D687A">
          <w:rPr>
            <w:rFonts w:ascii="Calibri" w:eastAsia="Calibri" w:hAnsi="Calibri" w:cs="Calibri"/>
            <w:color w:val="0000FF"/>
            <w:spacing w:val="55"/>
            <w:sz w:val="26"/>
            <w:szCs w:val="26"/>
          </w:rPr>
          <w:t xml:space="preserve"> </w:t>
        </w:r>
      </w:hyperlink>
      <w:hyperlink r:id="rId61"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R</w:t>
        </w:r>
        <w:r w:rsidR="002D687A">
          <w:rPr>
            <w:rFonts w:ascii="Calibri" w:eastAsia="Calibri" w:hAnsi="Calibri" w:cs="Calibri"/>
            <w:color w:val="0000FF"/>
            <w:spacing w:val="-2"/>
            <w:sz w:val="26"/>
            <w:szCs w:val="26"/>
          </w:rPr>
          <w:t xml:space="preserve"> 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T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uto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r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i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l                 </w:t>
        </w:r>
        <w:r w:rsidR="002D687A">
          <w:rPr>
            <w:rFonts w:ascii="Calibri" w:eastAsia="Calibri" w:hAnsi="Calibri" w:cs="Calibri"/>
            <w:color w:val="0000FF"/>
            <w:spacing w:val="38"/>
            <w:sz w:val="26"/>
            <w:szCs w:val="26"/>
          </w:rPr>
          <w:t xml:space="preserve"> </w:t>
        </w:r>
      </w:hyperlink>
      <w:hyperlink r:id="rId62"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T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b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l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au                  </w:t>
        </w:r>
        <w:r w:rsidR="002D687A">
          <w:rPr>
            <w:rFonts w:ascii="Calibri" w:eastAsia="Calibri" w:hAnsi="Calibri" w:cs="Calibri"/>
            <w:color w:val="0000FF"/>
            <w:spacing w:val="37"/>
            <w:sz w:val="26"/>
            <w:szCs w:val="26"/>
          </w:rPr>
          <w:t xml:space="preserve"> </w:t>
        </w:r>
      </w:hyperlink>
      <w:hyperlink r:id="rId63">
        <w:r w:rsidR="002D687A">
          <w:rPr>
            <w:rFonts w:ascii="Calibri" w:eastAsia="Calibri" w:hAnsi="Calibri" w:cs="Calibri"/>
            <w:color w:val="0000FF"/>
            <w:spacing w:val="2"/>
            <w:sz w:val="26"/>
            <w:szCs w:val="26"/>
          </w:rPr>
          <w:t>D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pacing w:val="2"/>
            <w:sz w:val="26"/>
            <w:szCs w:val="26"/>
          </w:rPr>
          <w:t>vO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ps                     </w:t>
        </w:r>
        <w:r w:rsidR="002D687A">
          <w:rPr>
            <w:rFonts w:ascii="Calibri" w:eastAsia="Calibri" w:hAnsi="Calibri" w:cs="Calibri"/>
            <w:color w:val="0000FF"/>
            <w:spacing w:val="52"/>
            <w:sz w:val="26"/>
            <w:szCs w:val="26"/>
          </w:rPr>
          <w:t xml:space="preserve"> </w:t>
        </w:r>
      </w:hyperlink>
      <w:hyperlink r:id="rId64"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AWS</w:t>
        </w:r>
      </w:hyperlink>
    </w:p>
    <w:p w14:paraId="4924910E" w14:textId="77777777" w:rsidR="00E36610" w:rsidRDefault="00E36610">
      <w:pPr>
        <w:spacing w:line="200" w:lineRule="exact"/>
      </w:pPr>
    </w:p>
    <w:p w14:paraId="1ADD9703" w14:textId="77777777" w:rsidR="00E36610" w:rsidRDefault="00E36610">
      <w:pPr>
        <w:spacing w:line="200" w:lineRule="exact"/>
      </w:pPr>
    </w:p>
    <w:p w14:paraId="41F70829" w14:textId="77777777" w:rsidR="00E36610" w:rsidRDefault="00E36610">
      <w:pPr>
        <w:spacing w:line="200" w:lineRule="exact"/>
      </w:pPr>
    </w:p>
    <w:p w14:paraId="3D00DDF8" w14:textId="77777777" w:rsidR="00E36610" w:rsidRDefault="00E36610">
      <w:pPr>
        <w:spacing w:before="2" w:line="200" w:lineRule="exact"/>
        <w:sectPr w:rsidR="00E36610">
          <w:type w:val="continuous"/>
          <w:pgSz w:w="11900" w:h="16860"/>
          <w:pgMar w:top="740" w:right="700" w:bottom="280" w:left="620" w:header="720" w:footer="720" w:gutter="0"/>
          <w:cols w:space="720"/>
        </w:sectPr>
      </w:pPr>
    </w:p>
    <w:p w14:paraId="65503B19" w14:textId="77777777" w:rsidR="00E36610" w:rsidRDefault="00E36610">
      <w:pPr>
        <w:spacing w:before="4" w:line="120" w:lineRule="exact"/>
        <w:rPr>
          <w:sz w:val="12"/>
          <w:szCs w:val="12"/>
        </w:rPr>
      </w:pPr>
    </w:p>
    <w:p w14:paraId="51F81D46" w14:textId="77777777" w:rsidR="00E36610" w:rsidRDefault="00E36610">
      <w:pPr>
        <w:spacing w:line="200" w:lineRule="exact"/>
      </w:pPr>
    </w:p>
    <w:p w14:paraId="3687F58D" w14:textId="4041332A" w:rsidR="00E36610" w:rsidRDefault="008939F3">
      <w:pPr>
        <w:ind w:left="825" w:right="-59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31AE3A4" wp14:editId="290F050B">
                <wp:simplePos x="0" y="0"/>
                <wp:positionH relativeFrom="page">
                  <wp:posOffset>469265</wp:posOffset>
                </wp:positionH>
                <wp:positionV relativeFrom="paragraph">
                  <wp:posOffset>-302260</wp:posOffset>
                </wp:positionV>
                <wp:extent cx="6499225" cy="926465"/>
                <wp:effectExtent l="2540" t="6985" r="3810" b="0"/>
                <wp:wrapNone/>
                <wp:docPr id="5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926465"/>
                          <a:chOff x="739" y="-476"/>
                          <a:chExt cx="10235" cy="1459"/>
                        </a:xfrm>
                      </wpg:grpSpPr>
                      <wpg:grpSp>
                        <wpg:cNvPr id="53" name="Group 45"/>
                        <wpg:cNvGrpSpPr>
                          <a:grpSpLocks/>
                        </wpg:cNvGrpSpPr>
                        <wpg:grpSpPr bwMode="auto">
                          <a:xfrm>
                            <a:off x="768" y="-456"/>
                            <a:ext cx="2072" cy="0"/>
                            <a:chOff x="768" y="-456"/>
                            <a:chExt cx="2072" cy="0"/>
                          </a:xfrm>
                        </wpg:grpSpPr>
                        <wps:wsp>
                          <wps:cNvPr id="54" name="Freeform 84"/>
                          <wps:cNvSpPr>
                            <a:spLocks/>
                          </wps:cNvSpPr>
                          <wps:spPr bwMode="auto">
                            <a:xfrm>
                              <a:off x="768" y="-456"/>
                              <a:ext cx="2072" cy="0"/>
                            </a:xfrm>
                            <a:custGeom>
                              <a:avLst/>
                              <a:gdLst>
                                <a:gd name="T0" fmla="+- 0 768 768"/>
                                <a:gd name="T1" fmla="*/ T0 w 2072"/>
                                <a:gd name="T2" fmla="+- 0 2840 768"/>
                                <a:gd name="T3" fmla="*/ T2 w 20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2">
                                  <a:moveTo>
                                    <a:pt x="0" y="0"/>
                                  </a:moveTo>
                                  <a:lnTo>
                                    <a:pt x="2072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5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2840" y="-456"/>
                              <a:ext cx="19" cy="0"/>
                              <a:chOff x="2840" y="-456"/>
                              <a:chExt cx="19" cy="0"/>
                            </a:xfrm>
                          </wpg:grpSpPr>
                          <wps:wsp>
                            <wps:cNvPr id="56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2840" y="-456"/>
                                <a:ext cx="19" cy="0"/>
                              </a:xfrm>
                              <a:custGeom>
                                <a:avLst/>
                                <a:gdLst>
                                  <a:gd name="T0" fmla="+- 0 2840 2840"/>
                                  <a:gd name="T1" fmla="*/ T0 w 19"/>
                                  <a:gd name="T2" fmla="+- 0 2859 2840"/>
                                  <a:gd name="T3" fmla="*/ T2 w 1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">
                                    <a:moveTo>
                                      <a:pt x="0" y="0"/>
                                    </a:moveTo>
                                    <a:lnTo>
                                      <a:pt x="19" y="0"/>
                                    </a:lnTo>
                                  </a:path>
                                </a:pathLst>
                              </a:custGeom>
                              <a:noFill/>
                              <a:ln w="1346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7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9" y="-456"/>
                                <a:ext cx="2043" cy="0"/>
                                <a:chOff x="2859" y="-456"/>
                                <a:chExt cx="2043" cy="0"/>
                              </a:xfrm>
                            </wpg:grpSpPr>
                            <wps:wsp>
                              <wps:cNvPr id="58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9" y="-456"/>
                                  <a:ext cx="2043" cy="0"/>
                                </a:xfrm>
                                <a:custGeom>
                                  <a:avLst/>
                                  <a:gdLst>
                                    <a:gd name="T0" fmla="+- 0 2859 2859"/>
                                    <a:gd name="T1" fmla="*/ T0 w 2043"/>
                                    <a:gd name="T2" fmla="+- 0 4902 2859"/>
                                    <a:gd name="T3" fmla="*/ T2 w 2043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043">
                                      <a:moveTo>
                                        <a:pt x="0" y="0"/>
                                      </a:moveTo>
                                      <a:lnTo>
                                        <a:pt x="204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9" name="Group 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02" y="-456"/>
                                  <a:ext cx="19" cy="0"/>
                                  <a:chOff x="4902" y="-456"/>
                                  <a:chExt cx="19" cy="0"/>
                                </a:xfrm>
                              </wpg:grpSpPr>
                              <wps:wsp>
                                <wps:cNvPr id="60" name="Freeform 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02" y="-456"/>
                                    <a:ext cx="19" cy="0"/>
                                  </a:xfrm>
                                  <a:custGeom>
                                    <a:avLst/>
                                    <a:gdLst>
                                      <a:gd name="T0" fmla="+- 0 4902 4902"/>
                                      <a:gd name="T1" fmla="*/ T0 w 19"/>
                                      <a:gd name="T2" fmla="+- 0 4921 4902"/>
                                      <a:gd name="T3" fmla="*/ T2 w 1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9">
                                        <a:moveTo>
                                          <a:pt x="0" y="0"/>
                                        </a:moveTo>
                                        <a:lnTo>
                                          <a:pt x="1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3462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1" name="Group 4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21" y="-456"/>
                                    <a:ext cx="1980" cy="0"/>
                                    <a:chOff x="4921" y="-456"/>
                                    <a:chExt cx="1980" cy="0"/>
                                  </a:xfrm>
                                </wpg:grpSpPr>
                                <wps:wsp>
                                  <wps:cNvPr id="62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21" y="-456"/>
                                      <a:ext cx="1980" cy="0"/>
                                    </a:xfrm>
                                    <a:custGeom>
                                      <a:avLst/>
                                      <a:gdLst>
                                        <a:gd name="T0" fmla="+- 0 4921 4921"/>
                                        <a:gd name="T1" fmla="*/ T0 w 1980"/>
                                        <a:gd name="T2" fmla="+- 0 6901 4921"/>
                                        <a:gd name="T3" fmla="*/ T2 w 1980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8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8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3462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63" name="Group 5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901" y="-456"/>
                                      <a:ext cx="19" cy="0"/>
                                      <a:chOff x="6901" y="-456"/>
                                      <a:chExt cx="19" cy="0"/>
                                    </a:xfrm>
                                  </wpg:grpSpPr>
                                  <wps:wsp>
                                    <wps:cNvPr id="64" name="Freeform 7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01" y="-456"/>
                                        <a:ext cx="1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901 6901"/>
                                          <a:gd name="T1" fmla="*/ T0 w 19"/>
                                          <a:gd name="T2" fmla="+- 0 6921 6901"/>
                                          <a:gd name="T3" fmla="*/ T2 w 1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3462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5" name="Group 5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921" y="-456"/>
                                        <a:ext cx="1942" cy="0"/>
                                        <a:chOff x="6921" y="-456"/>
                                        <a:chExt cx="1942" cy="0"/>
                                      </a:xfrm>
                                    </wpg:grpSpPr>
                                    <wps:wsp>
                                      <wps:cNvPr id="66" name="Freeform 7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921" y="-456"/>
                                          <a:ext cx="1942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6921 6921"/>
                                            <a:gd name="T1" fmla="*/ T0 w 1942"/>
                                            <a:gd name="T2" fmla="+- 0 8863 6921"/>
                                            <a:gd name="T3" fmla="*/ T2 w 194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4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42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346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67" name="Group 5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863" y="-456"/>
                                          <a:ext cx="19" cy="0"/>
                                          <a:chOff x="8863" y="-456"/>
                                          <a:chExt cx="19" cy="0"/>
                                        </a:xfrm>
                                      </wpg:grpSpPr>
                                      <wps:wsp>
                                        <wps:cNvPr id="68" name="Freeform 7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8863" y="-456"/>
                                            <a:ext cx="19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8863 8863"/>
                                              <a:gd name="T1" fmla="*/ T0 w 19"/>
                                              <a:gd name="T2" fmla="+- 0 8882 8863"/>
                                              <a:gd name="T3" fmla="*/ T2 w 1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9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3462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69" name="Group 5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8882" y="-456"/>
                                            <a:ext cx="2072" cy="0"/>
                                            <a:chOff x="8882" y="-456"/>
                                            <a:chExt cx="2072" cy="0"/>
                                          </a:xfrm>
                                        </wpg:grpSpPr>
                                        <wps:wsp>
                                          <wps:cNvPr id="70" name="Freeform 7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8882" y="-456"/>
                                              <a:ext cx="2072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8882 8882"/>
                                                <a:gd name="T1" fmla="*/ T0 w 2072"/>
                                                <a:gd name="T2" fmla="+- 0 10954 8882"/>
                                                <a:gd name="T3" fmla="*/ T2 w 207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7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072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3462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71" name="Group 5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50" y="-465"/>
                                              <a:ext cx="0" cy="1438"/>
                                              <a:chOff x="750" y="-465"/>
                                              <a:chExt cx="0" cy="1438"/>
                                            </a:xfrm>
                                          </wpg:grpSpPr>
                                          <wps:wsp>
                                            <wps:cNvPr id="72" name="Freeform 75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750" y="-465"/>
                                                <a:ext cx="0" cy="143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-465 -465"/>
                                                  <a:gd name="T1" fmla="*/ -465 h 1438"/>
                                                  <a:gd name="T2" fmla="+- 0 972 -465"/>
                                                  <a:gd name="T3" fmla="*/ 972 h 1438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1438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0" y="1437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3462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73" name="Group 55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0963" y="-465"/>
                                                <a:ext cx="0" cy="1438"/>
                                                <a:chOff x="10963" y="-465"/>
                                                <a:chExt cx="0" cy="1438"/>
                                              </a:xfrm>
                                            </wpg:grpSpPr>
                                            <wps:wsp>
                                              <wps:cNvPr id="74" name="Freeform 74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0963" y="-465"/>
                                                  <a:ext cx="0" cy="1438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-465 -465"/>
                                                    <a:gd name="T1" fmla="*/ -465 h 1438"/>
                                                    <a:gd name="T2" fmla="+- 0 972 -465"/>
                                                    <a:gd name="T3" fmla="*/ 972 h 143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1438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0" y="1437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3462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75" name="Group 56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768" y="963"/>
                                                  <a:ext cx="2072" cy="0"/>
                                                  <a:chOff x="768" y="963"/>
                                                  <a:chExt cx="2072" cy="0"/>
                                                </a:xfrm>
                                              </wpg:grpSpPr>
                                              <wps:wsp>
                                                <wps:cNvPr id="76" name="Freeform 73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768" y="963"/>
                                                    <a:ext cx="2072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768 768"/>
                                                      <a:gd name="T1" fmla="*/ T0 w 2072"/>
                                                      <a:gd name="T2" fmla="+- 0 2840 768"/>
                                                      <a:gd name="T3" fmla="*/ T2 w 2072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2072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2072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3462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77" name="Group 57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840" y="963"/>
                                                    <a:ext cx="19" cy="0"/>
                                                    <a:chOff x="2840" y="963"/>
                                                    <a:chExt cx="19" cy="0"/>
                                                  </a:xfrm>
                                                </wpg:grpSpPr>
                                                <wps:wsp>
                                                  <wps:cNvPr id="78" name="Freeform 72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2840" y="963"/>
                                                      <a:ext cx="19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2840 2840"/>
                                                        <a:gd name="T1" fmla="*/ T0 w 19"/>
                                                        <a:gd name="T2" fmla="+- 0 2859 2840"/>
                                                        <a:gd name="T3" fmla="*/ T2 w 19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19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19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3462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79" name="Group 58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859" y="963"/>
                                                      <a:ext cx="2043" cy="0"/>
                                                      <a:chOff x="2859" y="963"/>
                                                      <a:chExt cx="2043" cy="0"/>
                                                    </a:xfrm>
                                                  </wpg:grpSpPr>
                                                  <wps:wsp>
                                                    <wps:cNvPr id="80" name="Freeform 71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2859" y="963"/>
                                                        <a:ext cx="2043" cy="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2859 2859"/>
                                                          <a:gd name="T1" fmla="*/ T0 w 2043"/>
                                                          <a:gd name="T2" fmla="+- 0 4902 2859"/>
                                                          <a:gd name="T3" fmla="*/ T2 w 204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0"/>
                                                          </a:cxn>
                                                          <a:cxn ang="0">
                                                            <a:pos x="T3" y="0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2043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043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3462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81" name="Group 5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902" y="963"/>
                                                        <a:ext cx="19" cy="0"/>
                                                        <a:chOff x="4902" y="963"/>
                                                        <a:chExt cx="19" cy="0"/>
                                                      </a:xfrm>
                                                    </wpg:grpSpPr>
                                                    <wps:wsp>
                                                      <wps:cNvPr id="82" name="Freeform 70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902" y="963"/>
                                                          <a:ext cx="19" cy="0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902 4902"/>
                                                            <a:gd name="T1" fmla="*/ T0 w 19"/>
                                                            <a:gd name="T2" fmla="+- 0 4921 4902"/>
                                                            <a:gd name="T3" fmla="*/ T2 w 19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0"/>
                                                            </a:cxn>
                                                            <a:cxn ang="0">
                                                              <a:pos x="T3" y="0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19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19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13462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83" name="Group 60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921" y="963"/>
                                                          <a:ext cx="1980" cy="0"/>
                                                          <a:chOff x="4921" y="963"/>
                                                          <a:chExt cx="1980" cy="0"/>
                                                        </a:xfrm>
                                                      </wpg:grpSpPr>
                                                      <wps:wsp>
                                                        <wps:cNvPr id="84" name="Freeform 69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4921" y="963"/>
                                                            <a:ext cx="1980" cy="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921 4921"/>
                                                              <a:gd name="T1" fmla="*/ T0 w 1980"/>
                                                              <a:gd name="T2" fmla="+- 0 6901 4921"/>
                                                              <a:gd name="T3" fmla="*/ T2 w 198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0"/>
                                                              </a:cxn>
                                                              <a:cxn ang="0">
                                                                <a:pos x="T3" y="0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198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198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13462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85" name="Group 61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6901" y="963"/>
                                                            <a:ext cx="19" cy="0"/>
                                                            <a:chOff x="6901" y="963"/>
                                                            <a:chExt cx="19" cy="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6" name="Freeform 68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901" y="963"/>
                                                              <a:ext cx="19" cy="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6901 6901"/>
                                                                <a:gd name="T1" fmla="*/ T0 w 19"/>
                                                                <a:gd name="T2" fmla="+- 0 6921 6901"/>
                                                                <a:gd name="T3" fmla="*/ T2 w 19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0"/>
                                                                </a:cxn>
                                                                <a:cxn ang="0">
                                                                  <a:pos x="T3" y="0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20" y="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13462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87" name="Group 62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6921" y="963"/>
                                                              <a:ext cx="1942" cy="0"/>
                                                              <a:chOff x="6921" y="963"/>
                                                              <a:chExt cx="1942" cy="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8" name="Freeform 6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921" y="963"/>
                                                                <a:ext cx="1942" cy="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6921 6921"/>
                                                                  <a:gd name="T1" fmla="*/ T0 w 1942"/>
                                                                  <a:gd name="T2" fmla="+- 0 8863 6921"/>
                                                                  <a:gd name="T3" fmla="*/ T2 w 1942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0"/>
                                                                  </a:cxn>
                                                                  <a:cxn ang="0">
                                                                    <a:pos x="T3" y="0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942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942" y="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13462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89" name="Group 63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8863" y="963"/>
                                                                <a:ext cx="19" cy="0"/>
                                                                <a:chOff x="8863" y="963"/>
                                                                <a:chExt cx="19" cy="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90" name="Freeform 66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8863" y="963"/>
                                                                  <a:ext cx="19" cy="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8863 8863"/>
                                                                    <a:gd name="T1" fmla="*/ T0 w 19"/>
                                                                    <a:gd name="T2" fmla="+- 0 8882 8863"/>
                                                                    <a:gd name="T3" fmla="*/ T2 w 19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0"/>
                                                                    </a:cxn>
                                                                    <a:cxn ang="0">
                                                                      <a:pos x="T3" y="0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19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19" y="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13462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91" name="Group 64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8882" y="963"/>
                                                                  <a:ext cx="2072" cy="0"/>
                                                                  <a:chOff x="8882" y="963"/>
                                                                  <a:chExt cx="2072" cy="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92" name="Freeform 65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8882" y="963"/>
                                                                    <a:ext cx="2072" cy="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8882 8882"/>
                                                                      <a:gd name="T1" fmla="*/ T0 w 2072"/>
                                                                      <a:gd name="T2" fmla="+- 0 10954 8882"/>
                                                                      <a:gd name="T3" fmla="*/ T2 w 2072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0"/>
                                                                      </a:cxn>
                                                                      <a:cxn ang="0">
                                                                        <a:pos x="T3" y="0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2072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2072" y="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13462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B992B" id="Group 44" o:spid="_x0000_s1026" style="position:absolute;margin-left:36.95pt;margin-top:-23.8pt;width:511.75pt;height:72.95pt;z-index:-251653120;mso-position-horizontal-relative:page" coordorigin="739,-476" coordsize="10235,1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">
                <v:group id="Group 45" o:spid="_x0000_s1027" style="position:absolute;left:768;top:-456;width:2072;height:0" coordorigin="768,-456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84" o:spid="_x0000_s1028" style="position:absolute;left:768;top:-456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" path="m,l2072,e" filled="f" strokeweight="1.06pt">
                    <v:path arrowok="t" o:connecttype="custom" o:connectlocs="0,0;2072,0" o:connectangles="0,0"/>
                  </v:shape>
                  <v:group id="Group 46" o:spid="_x0000_s1029" style="position:absolute;left:2840;top:-456;width:19;height:0" coordorigin="2840,-456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Freeform 83" o:spid="_x0000_s1030" style="position:absolute;left:2840;top:-45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" path="m,l19,e" filled="f" strokeweight="1.06pt">
                      <v:path arrowok="t" o:connecttype="custom" o:connectlocs="0,0;19,0" o:connectangles="0,0"/>
                    </v:shape>
                    <v:group id="Group 47" o:spid="_x0000_s1031" style="position:absolute;left:2859;top:-456;width:2043;height:0" coordorigin="2859,-456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shape id="Freeform 82" o:spid="_x0000_s1032" style="position:absolute;left:2859;top:-456;width:2043;height:0;visibility:visible;mso-wrap-style:square;v-text-anchor:top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" path="m,l2043,e" filled="f" strokeweight="1.06pt">
                        <v:path arrowok="t" o:connecttype="custom" o:connectlocs="0,0;2043,0" o:connectangles="0,0"/>
                      </v:shape>
                      <v:group id="Group 48" o:spid="_x0000_s1033" style="position:absolute;left:4902;top:-456;width:19;height:0" coordorigin="4902,-456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shape id="Freeform 81" o:spid="_x0000_s1034" style="position:absolute;left:4902;top:-45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" path="m,l19,e" filled="f" strokeweight="1.06pt">
                          <v:path arrowok="t" o:connecttype="custom" o:connectlocs="0,0;19,0" o:connectangles="0,0"/>
                        </v:shape>
                        <v:group id="Group 49" o:spid="_x0000_s1035" style="position:absolute;left:4921;top:-456;width:1980;height:0" coordorigin="4921,-456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Freeform 80" o:spid="_x0000_s1036" style="position:absolute;left:4921;top:-456;width:1980;height:0;visibility:visible;mso-wrap-style:square;v-text-anchor:top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" path="m,l1980,e" filled="f" strokeweight="1.06pt">
                            <v:path arrowok="t" o:connecttype="custom" o:connectlocs="0,0;1980,0" o:connectangles="0,0"/>
                          </v:shape>
                          <v:group id="Group 50" o:spid="_x0000_s1037" style="position:absolute;left:6901;top:-456;width:19;height:0" coordorigin="6901,-456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<v:shape id="Freeform 79" o:spid="_x0000_s1038" style="position:absolute;left:6901;top:-45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" path="m,l20,e" filled="f" strokeweight="1.06pt">
                              <v:path arrowok="t" o:connecttype="custom" o:connectlocs="0,0;20,0" o:connectangles="0,0"/>
                            </v:shape>
                            <v:group id="Group 51" o:spid="_x0000_s1039" style="position:absolute;left:6921;top:-456;width:1942;height:0" coordorigin="6921,-456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<v:shape id="Freeform 78" o:spid="_x0000_s1040" style="position:absolute;left:6921;top:-456;width:1942;height:0;visibility:visible;mso-wrap-style:square;v-text-anchor:top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" path="m,l1942,e" filled="f" strokeweight="1.06pt">
                                <v:path arrowok="t" o:connecttype="custom" o:connectlocs="0,0;1942,0" o:connectangles="0,0"/>
                              </v:shape>
                              <v:group id="Group 52" o:spid="_x0000_s1041" style="position:absolute;left:8863;top:-456;width:19;height:0" coordorigin="8863,-456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  <v:shape id="Freeform 77" o:spid="_x0000_s1042" style="position:absolute;left:8863;top:-45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" path="m,l19,e" filled="f" strokeweight="1.06pt">
                                  <v:path arrowok="t" o:connecttype="custom" o:connectlocs="0,0;19,0" o:connectangles="0,0"/>
                                </v:shape>
                                <v:group id="Group 53" o:spid="_x0000_s1043" style="position:absolute;left:8882;top:-456;width:2072;height:0" coordorigin="8882,-456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    <v:shape id="Freeform 76" o:spid="_x0000_s1044" style="position:absolute;left:8882;top:-456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" path="m,l2072,e" filled="f" strokeweight="1.06pt">
                                    <v:path arrowok="t" o:connecttype="custom" o:connectlocs="0,0;2072,0" o:connectangles="0,0"/>
                                  </v:shape>
                                  <v:group id="Group 54" o:spid="_x0000_s1045" style="position:absolute;left:750;top:-465;width:0;height:1438" coordorigin="750,-465" coordsize="0,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    <v:shape id="Freeform 75" o:spid="_x0000_s1046" style="position:absolute;left:750;top:-465;width:0;height:1438;visibility:visible;mso-wrap-style:square;v-text-anchor:top" coordsize="0,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" path="m,l,1437e" filled="f" strokeweight="1.06pt">
                                      <v:path arrowok="t" o:connecttype="custom" o:connectlocs="0,-465;0,972" o:connectangles="0,0"/>
                                    </v:shape>
                                    <v:group id="Group 55" o:spid="_x0000_s1047" style="position:absolute;left:10963;top:-465;width:0;height:1438" coordorigin="10963,-465" coordsize="0,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          <v:shape id="Freeform 74" o:spid="_x0000_s1048" style="position:absolute;left:10963;top:-465;width:0;height:1438;visibility:visible;mso-wrap-style:square;v-text-anchor:top" coordsize="0,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" path="m,l,1437e" filled="f" strokeweight="1.06pt">
                                        <v:path arrowok="t" o:connecttype="custom" o:connectlocs="0,-465;0,972" o:connectangles="0,0"/>
                                      </v:shape>
                                      <v:group id="Group 56" o:spid="_x0000_s1049" style="position:absolute;left:768;top:963;width:2072;height:0" coordorigin="768,963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          <v:shape id="Freeform 73" o:spid="_x0000_s1050" style="position:absolute;left:768;top:963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" path="m,l2072,e" filled="f" strokeweight="1.06pt">
                                          <v:path arrowok="t" o:connecttype="custom" o:connectlocs="0,0;2072,0" o:connectangles="0,0"/>
                                        </v:shape>
                                        <v:group id="Group 57" o:spid="_x0000_s1051" style="position:absolute;left:2840;top:963;width:19;height:0" coordorigin="2840,963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        <v:shape id="Freeform 72" o:spid="_x0000_s1052" style="position:absolute;left:2840;top:963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" path="m,l19,e" filled="f" strokeweight="1.06pt">
                                            <v:path arrowok="t" o:connecttype="custom" o:connectlocs="0,0;19,0" o:connectangles="0,0"/>
                                          </v:shape>
                                          <v:group id="Group 58" o:spid="_x0000_s1053" style="position:absolute;left:2859;top:963;width:2043;height:0" coordorigin="2859,963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                  <v:shape id="Freeform 71" o:spid="_x0000_s1054" style="position:absolute;left:2859;top:963;width:2043;height:0;visibility:visible;mso-wrap-style:square;v-text-anchor:top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" path="m,l2043,e" filled="f" strokeweight="1.06pt">
                                              <v:path arrowok="t" o:connecttype="custom" o:connectlocs="0,0;2043,0" o:connectangles="0,0"/>
                                            </v:shape>
                                            <v:group id="Group 59" o:spid="_x0000_s1055" style="position:absolute;left:4902;top:963;width:19;height:0" coordorigin="4902,963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                  <v:shape id="Freeform 70" o:spid="_x0000_s1056" style="position:absolute;left:4902;top:963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" path="m,l19,e" filled="f" strokeweight="1.06pt">
                                                <v:path arrowok="t" o:connecttype="custom" o:connectlocs="0,0;19,0" o:connectangles="0,0"/>
                                              </v:shape>
                                              <v:group id="Group 60" o:spid="_x0000_s1057" style="position:absolute;left:4921;top:963;width:1980;height:0" coordorigin="4921,963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                    <v:shape id="Freeform 69" o:spid="_x0000_s1058" style="position:absolute;left:4921;top:963;width:1980;height:0;visibility:visible;mso-wrap-style:square;v-text-anchor:top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" path="m,l1980,e" filled="f" strokeweight="1.06pt">
                                                  <v:path arrowok="t" o:connecttype="custom" o:connectlocs="0,0;1980,0" o:connectangles="0,0"/>
                                                </v:shape>
                                                <v:group id="Group 61" o:spid="_x0000_s1059" style="position:absolute;left:6901;top:963;width:19;height:0" coordorigin="6901,963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                  <v:shape id="Freeform 68" o:spid="_x0000_s1060" style="position:absolute;left:6901;top:963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" path="m,l20,e" filled="f" strokeweight="1.06pt">
                                                    <v:path arrowok="t" o:connecttype="custom" o:connectlocs="0,0;20,0" o:connectangles="0,0"/>
                                                  </v:shape>
                                                  <v:group id="Group 62" o:spid="_x0000_s1061" style="position:absolute;left:6921;top:963;width:1942;height:0" coordorigin="6921,963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                      <v:shape id="Freeform 67" o:spid="_x0000_s1062" style="position:absolute;left:6921;top:963;width:1942;height:0;visibility:visible;mso-wrap-style:square;v-text-anchor:top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" path="m,l1942,e" filled="f" strokeweight="1.06pt">
                                                      <v:path arrowok="t" o:connecttype="custom" o:connectlocs="0,0;1942,0" o:connectangles="0,0"/>
                                                    </v:shape>
                                                    <v:group id="Group 63" o:spid="_x0000_s1063" style="position:absolute;left:8863;top:963;width:19;height:0" coordorigin="8863,963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                      <v:shape id="Freeform 66" o:spid="_x0000_s1064" style="position:absolute;left:8863;top:963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" path="m,l19,e" filled="f" strokeweight="1.06pt">
                                                        <v:path arrowok="t" o:connecttype="custom" o:connectlocs="0,0;19,0" o:connectangles="0,0"/>
                                                      </v:shape>
                                                      <v:group id="Group 64" o:spid="_x0000_s1065" style="position:absolute;left:8882;top:963;width:2072;height:0" coordorigin="8882,963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                    <v:shape id="Freeform 65" o:spid="_x0000_s1066" style="position:absolute;left:8882;top:963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" path="m,l2072,e" filled="f" strokeweight="1.06pt">
                                                          <v:path arrowok="t" o:connecttype="custom" o:connectlocs="0,0;2072,0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hyperlink r:id="rId65"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J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en</w:t>
        </w:r>
        <w:r w:rsidR="002D687A">
          <w:rPr>
            <w:rFonts w:ascii="Calibri" w:eastAsia="Calibri" w:hAnsi="Calibri" w:cs="Calibri"/>
            <w:color w:val="0000FF"/>
            <w:spacing w:val="-1"/>
            <w:sz w:val="26"/>
            <w:szCs w:val="26"/>
          </w:rPr>
          <w:t>k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i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n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s               </w:t>
        </w:r>
        <w:r w:rsidR="002D687A">
          <w:rPr>
            <w:rFonts w:ascii="Calibri" w:eastAsia="Calibri" w:hAnsi="Calibri" w:cs="Calibri"/>
            <w:color w:val="0000FF"/>
            <w:spacing w:val="35"/>
            <w:sz w:val="26"/>
            <w:szCs w:val="26"/>
          </w:rPr>
          <w:t xml:space="preserve"> </w:t>
        </w:r>
      </w:hyperlink>
      <w:hyperlink r:id="rId66"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gi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l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pacing w:val="-5"/>
            <w:sz w:val="26"/>
            <w:szCs w:val="26"/>
          </w:rPr>
          <w:t xml:space="preserve"> 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T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s</w:t>
        </w:r>
        <w:r w:rsidR="002D687A">
          <w:rPr>
            <w:rFonts w:ascii="Calibri" w:eastAsia="Calibri" w:hAnsi="Calibri" w:cs="Calibri"/>
            <w:color w:val="0000FF"/>
            <w:spacing w:val="-1"/>
            <w:sz w:val="26"/>
            <w:szCs w:val="26"/>
          </w:rPr>
          <w:t>t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i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n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g                  </w:t>
        </w:r>
        <w:r w:rsidR="002D687A">
          <w:rPr>
            <w:rFonts w:ascii="Calibri" w:eastAsia="Calibri" w:hAnsi="Calibri" w:cs="Calibri"/>
            <w:color w:val="0000FF"/>
            <w:spacing w:val="49"/>
            <w:sz w:val="26"/>
            <w:szCs w:val="26"/>
          </w:rPr>
          <w:t xml:space="preserve"> </w:t>
        </w:r>
      </w:hyperlink>
      <w:hyperlink r:id="rId67"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R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PA                        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 xml:space="preserve"> </w:t>
        </w:r>
      </w:hyperlink>
      <w:hyperlink r:id="rId68">
        <w:r w:rsidR="002D687A">
          <w:rPr>
            <w:rFonts w:ascii="Calibri" w:eastAsia="Calibri" w:hAnsi="Calibri" w:cs="Calibri"/>
            <w:color w:val="0000FF"/>
            <w:spacing w:val="-1"/>
            <w:sz w:val="26"/>
            <w:szCs w:val="26"/>
          </w:rPr>
          <w:t>JU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n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i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t</w:t>
        </w:r>
      </w:hyperlink>
    </w:p>
    <w:p w14:paraId="18E3E403" w14:textId="77777777" w:rsidR="00E36610" w:rsidRDefault="002D687A">
      <w:pPr>
        <w:spacing w:before="7"/>
        <w:ind w:left="114" w:right="810"/>
        <w:jc w:val="center"/>
        <w:rPr>
          <w:rFonts w:ascii="Calibri" w:eastAsia="Calibri" w:hAnsi="Calibri" w:cs="Calibri"/>
          <w:sz w:val="26"/>
          <w:szCs w:val="26"/>
        </w:rPr>
      </w:pPr>
      <w:r>
        <w:br w:type="column"/>
      </w:r>
      <w:hyperlink r:id="rId69">
        <w:r>
          <w:rPr>
            <w:rFonts w:ascii="Calibri" w:eastAsia="Calibri" w:hAnsi="Calibri" w:cs="Calibri"/>
            <w:color w:val="0000FF"/>
            <w:w w:val="97"/>
            <w:sz w:val="26"/>
            <w:szCs w:val="26"/>
          </w:rPr>
          <w:t>S</w:t>
        </w:r>
        <w:r>
          <w:rPr>
            <w:rFonts w:ascii="Calibri" w:eastAsia="Calibri" w:hAnsi="Calibri" w:cs="Calibri"/>
            <w:color w:val="0000FF"/>
            <w:spacing w:val="3"/>
            <w:w w:val="97"/>
            <w:sz w:val="26"/>
            <w:szCs w:val="26"/>
          </w:rPr>
          <w:t>o</w:t>
        </w:r>
        <w:r>
          <w:rPr>
            <w:rFonts w:ascii="Calibri" w:eastAsia="Calibri" w:hAnsi="Calibri" w:cs="Calibri"/>
            <w:color w:val="0000FF"/>
            <w:spacing w:val="-1"/>
            <w:w w:val="97"/>
            <w:sz w:val="26"/>
            <w:szCs w:val="26"/>
          </w:rPr>
          <w:t>f</w:t>
        </w:r>
        <w:r>
          <w:rPr>
            <w:rFonts w:ascii="Calibri" w:eastAsia="Calibri" w:hAnsi="Calibri" w:cs="Calibri"/>
            <w:color w:val="0000FF"/>
            <w:spacing w:val="1"/>
            <w:w w:val="98"/>
            <w:sz w:val="26"/>
            <w:szCs w:val="26"/>
          </w:rPr>
          <w:t>t</w:t>
        </w:r>
        <w:r>
          <w:rPr>
            <w:rFonts w:ascii="Calibri" w:eastAsia="Calibri" w:hAnsi="Calibri" w:cs="Calibri"/>
            <w:color w:val="0000FF"/>
            <w:w w:val="97"/>
            <w:sz w:val="26"/>
            <w:szCs w:val="26"/>
          </w:rPr>
          <w:t>w</w:t>
        </w:r>
        <w:r>
          <w:rPr>
            <w:rFonts w:ascii="Calibri" w:eastAsia="Calibri" w:hAnsi="Calibri" w:cs="Calibri"/>
            <w:color w:val="0000FF"/>
            <w:spacing w:val="3"/>
            <w:w w:val="97"/>
            <w:sz w:val="26"/>
            <w:szCs w:val="26"/>
          </w:rPr>
          <w:t>a</w:t>
        </w:r>
        <w:r>
          <w:rPr>
            <w:rFonts w:ascii="Calibri" w:eastAsia="Calibri" w:hAnsi="Calibri" w:cs="Calibri"/>
            <w:color w:val="0000FF"/>
            <w:w w:val="98"/>
            <w:sz w:val="26"/>
            <w:szCs w:val="26"/>
          </w:rPr>
          <w:t>re</w:t>
        </w:r>
      </w:hyperlink>
    </w:p>
    <w:p w14:paraId="79AF0CFF" w14:textId="77777777" w:rsidR="00E36610" w:rsidRDefault="00E36610">
      <w:pPr>
        <w:spacing w:before="9" w:line="100" w:lineRule="exact"/>
        <w:rPr>
          <w:sz w:val="11"/>
          <w:szCs w:val="11"/>
        </w:rPr>
      </w:pPr>
    </w:p>
    <w:p w14:paraId="4B927E88" w14:textId="77777777" w:rsidR="00E36610" w:rsidRDefault="00E36610">
      <w:pPr>
        <w:spacing w:line="200" w:lineRule="exact"/>
      </w:pPr>
    </w:p>
    <w:p w14:paraId="4E0D16D3" w14:textId="77777777" w:rsidR="00E36610" w:rsidRDefault="002D687A">
      <w:pPr>
        <w:spacing w:line="300" w:lineRule="exact"/>
        <w:ind w:left="-39" w:right="653"/>
        <w:jc w:val="center"/>
        <w:rPr>
          <w:rFonts w:ascii="Calibri" w:eastAsia="Calibri" w:hAnsi="Calibri" w:cs="Calibri"/>
          <w:sz w:val="26"/>
          <w:szCs w:val="26"/>
        </w:rPr>
        <w:sectPr w:rsidR="00E36610">
          <w:type w:val="continuous"/>
          <w:pgSz w:w="11900" w:h="16860"/>
          <w:pgMar w:top="740" w:right="700" w:bottom="280" w:left="620" w:header="720" w:footer="720" w:gutter="0"/>
          <w:cols w:num="2" w:space="720" w:equalWidth="0">
            <w:col w:w="7525" w:space="1111"/>
            <w:col w:w="1944"/>
          </w:cols>
        </w:sectPr>
      </w:pPr>
      <w:hyperlink r:id="rId70">
        <w:r>
          <w:rPr>
            <w:rFonts w:ascii="Calibri" w:eastAsia="Calibri" w:hAnsi="Calibri" w:cs="Calibri"/>
            <w:color w:val="0000FF"/>
            <w:w w:val="99"/>
            <w:sz w:val="26"/>
            <w:szCs w:val="26"/>
          </w:rPr>
          <w:t>E</w:t>
        </w:r>
        <w:r>
          <w:rPr>
            <w:rFonts w:ascii="Calibri" w:eastAsia="Calibri" w:hAnsi="Calibri" w:cs="Calibri"/>
            <w:color w:val="0000FF"/>
            <w:spacing w:val="1"/>
            <w:w w:val="99"/>
            <w:sz w:val="26"/>
            <w:szCs w:val="26"/>
          </w:rPr>
          <w:t>n</w:t>
        </w:r>
        <w:r>
          <w:rPr>
            <w:rFonts w:ascii="Calibri" w:eastAsia="Calibri" w:hAnsi="Calibri" w:cs="Calibri"/>
            <w:color w:val="0000FF"/>
            <w:w w:val="99"/>
            <w:sz w:val="26"/>
            <w:szCs w:val="26"/>
          </w:rPr>
          <w:t>gi</w:t>
        </w:r>
        <w:r>
          <w:rPr>
            <w:rFonts w:ascii="Calibri" w:eastAsia="Calibri" w:hAnsi="Calibri" w:cs="Calibri"/>
            <w:color w:val="0000FF"/>
            <w:spacing w:val="1"/>
            <w:w w:val="99"/>
            <w:sz w:val="26"/>
            <w:szCs w:val="26"/>
          </w:rPr>
          <w:t>n</w:t>
        </w:r>
        <w:r>
          <w:rPr>
            <w:rFonts w:ascii="Calibri" w:eastAsia="Calibri" w:hAnsi="Calibri" w:cs="Calibri"/>
            <w:color w:val="0000FF"/>
            <w:w w:val="99"/>
            <w:sz w:val="26"/>
            <w:szCs w:val="26"/>
          </w:rPr>
          <w:t>e</w:t>
        </w:r>
        <w:r>
          <w:rPr>
            <w:rFonts w:ascii="Calibri" w:eastAsia="Calibri" w:hAnsi="Calibri" w:cs="Calibri"/>
            <w:color w:val="0000FF"/>
            <w:spacing w:val="1"/>
            <w:w w:val="99"/>
            <w:sz w:val="26"/>
            <w:szCs w:val="26"/>
          </w:rPr>
          <w:t>e</w:t>
        </w:r>
        <w:r>
          <w:rPr>
            <w:rFonts w:ascii="Calibri" w:eastAsia="Calibri" w:hAnsi="Calibri" w:cs="Calibri"/>
            <w:color w:val="0000FF"/>
            <w:w w:val="99"/>
            <w:sz w:val="26"/>
            <w:szCs w:val="26"/>
          </w:rPr>
          <w:t>r</w:t>
        </w:r>
        <w:r>
          <w:rPr>
            <w:rFonts w:ascii="Calibri" w:eastAsia="Calibri" w:hAnsi="Calibri" w:cs="Calibri"/>
            <w:color w:val="0000FF"/>
            <w:spacing w:val="1"/>
            <w:w w:val="99"/>
            <w:sz w:val="26"/>
            <w:szCs w:val="26"/>
          </w:rPr>
          <w:t>i</w:t>
        </w:r>
        <w:r>
          <w:rPr>
            <w:rFonts w:ascii="Calibri" w:eastAsia="Calibri" w:hAnsi="Calibri" w:cs="Calibri"/>
            <w:color w:val="0000FF"/>
            <w:w w:val="99"/>
            <w:sz w:val="26"/>
            <w:szCs w:val="26"/>
          </w:rPr>
          <w:t>ng</w:t>
        </w:r>
      </w:hyperlink>
    </w:p>
    <w:p w14:paraId="67317A50" w14:textId="77777777" w:rsidR="00E36610" w:rsidRDefault="00E36610">
      <w:pPr>
        <w:spacing w:line="200" w:lineRule="exact"/>
      </w:pPr>
    </w:p>
    <w:p w14:paraId="702E2AD9" w14:textId="77777777" w:rsidR="00E36610" w:rsidRDefault="00E36610">
      <w:pPr>
        <w:spacing w:line="200" w:lineRule="exact"/>
      </w:pPr>
    </w:p>
    <w:p w14:paraId="362EB43A" w14:textId="77777777" w:rsidR="00E36610" w:rsidRDefault="00E36610">
      <w:pPr>
        <w:spacing w:line="200" w:lineRule="exact"/>
      </w:pPr>
    </w:p>
    <w:p w14:paraId="38C4F667" w14:textId="77777777" w:rsidR="00E36610" w:rsidRDefault="00E36610">
      <w:pPr>
        <w:spacing w:before="19" w:line="240" w:lineRule="exact"/>
        <w:rPr>
          <w:sz w:val="24"/>
          <w:szCs w:val="24"/>
        </w:rPr>
      </w:pPr>
    </w:p>
    <w:p w14:paraId="772DA561" w14:textId="4C8BE0E2" w:rsidR="00E36610" w:rsidRDefault="008939F3">
      <w:pPr>
        <w:spacing w:before="7"/>
        <w:ind w:left="703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99BB358" wp14:editId="5A09FF16">
                <wp:simplePos x="0" y="0"/>
                <wp:positionH relativeFrom="page">
                  <wp:posOffset>464820</wp:posOffset>
                </wp:positionH>
                <wp:positionV relativeFrom="paragraph">
                  <wp:posOffset>-133350</wp:posOffset>
                </wp:positionV>
                <wp:extent cx="6503670" cy="560705"/>
                <wp:effectExtent l="7620" t="3810" r="3810" b="6985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670" cy="560705"/>
                          <a:chOff x="732" y="-210"/>
                          <a:chExt cx="10242" cy="883"/>
                        </a:xfrm>
                      </wpg:grpSpPr>
                      <wpg:grpSp>
                        <wpg:cNvPr id="12" name="Group 4"/>
                        <wpg:cNvGrpSpPr>
                          <a:grpSpLocks/>
                        </wpg:cNvGrpSpPr>
                        <wpg:grpSpPr bwMode="auto">
                          <a:xfrm>
                            <a:off x="768" y="-189"/>
                            <a:ext cx="2072" cy="0"/>
                            <a:chOff x="768" y="-189"/>
                            <a:chExt cx="2072" cy="0"/>
                          </a:xfrm>
                        </wpg:grpSpPr>
                        <wps:wsp>
                          <wps:cNvPr id="13" name="Freeform 43"/>
                          <wps:cNvSpPr>
                            <a:spLocks/>
                          </wps:cNvSpPr>
                          <wps:spPr bwMode="auto">
                            <a:xfrm>
                              <a:off x="768" y="-189"/>
                              <a:ext cx="2072" cy="0"/>
                            </a:xfrm>
                            <a:custGeom>
                              <a:avLst/>
                              <a:gdLst>
                                <a:gd name="T0" fmla="+- 0 768 768"/>
                                <a:gd name="T1" fmla="*/ T0 w 2072"/>
                                <a:gd name="T2" fmla="+- 0 2840 768"/>
                                <a:gd name="T3" fmla="*/ T2 w 20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2">
                                  <a:moveTo>
                                    <a:pt x="0" y="0"/>
                                  </a:moveTo>
                                  <a:lnTo>
                                    <a:pt x="2072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2840" y="-189"/>
                              <a:ext cx="19" cy="0"/>
                              <a:chOff x="2840" y="-189"/>
                              <a:chExt cx="19" cy="0"/>
                            </a:xfrm>
                          </wpg:grpSpPr>
                          <wps:wsp>
                            <wps:cNvPr id="15" name="Freeform 42"/>
                            <wps:cNvSpPr>
                              <a:spLocks/>
                            </wps:cNvSpPr>
                            <wps:spPr bwMode="auto">
                              <a:xfrm>
                                <a:off x="2840" y="-189"/>
                                <a:ext cx="19" cy="0"/>
                              </a:xfrm>
                              <a:custGeom>
                                <a:avLst/>
                                <a:gdLst>
                                  <a:gd name="T0" fmla="+- 0 2840 2840"/>
                                  <a:gd name="T1" fmla="*/ T0 w 19"/>
                                  <a:gd name="T2" fmla="+- 0 2859 2840"/>
                                  <a:gd name="T3" fmla="*/ T2 w 1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">
                                    <a:moveTo>
                                      <a:pt x="0" y="0"/>
                                    </a:moveTo>
                                    <a:lnTo>
                                      <a:pt x="19" y="0"/>
                                    </a:lnTo>
                                  </a:path>
                                </a:pathLst>
                              </a:custGeom>
                              <a:noFill/>
                              <a:ln w="1346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9" y="-189"/>
                                <a:ext cx="2043" cy="0"/>
                                <a:chOff x="2859" y="-189"/>
                                <a:chExt cx="2043" cy="0"/>
                              </a:xfrm>
                            </wpg:grpSpPr>
                            <wps:wsp>
                              <wps:cNvPr id="17" name="Freeform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9" y="-189"/>
                                  <a:ext cx="2043" cy="0"/>
                                </a:xfrm>
                                <a:custGeom>
                                  <a:avLst/>
                                  <a:gdLst>
                                    <a:gd name="T0" fmla="+- 0 2859 2859"/>
                                    <a:gd name="T1" fmla="*/ T0 w 2043"/>
                                    <a:gd name="T2" fmla="+- 0 4902 2859"/>
                                    <a:gd name="T3" fmla="*/ T2 w 2043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043">
                                      <a:moveTo>
                                        <a:pt x="0" y="0"/>
                                      </a:moveTo>
                                      <a:lnTo>
                                        <a:pt x="204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02" y="-189"/>
                                  <a:ext cx="19" cy="0"/>
                                  <a:chOff x="4902" y="-189"/>
                                  <a:chExt cx="19" cy="0"/>
                                </a:xfrm>
                              </wpg:grpSpPr>
                              <wps:wsp>
                                <wps:cNvPr id="19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02" y="-189"/>
                                    <a:ext cx="19" cy="0"/>
                                  </a:xfrm>
                                  <a:custGeom>
                                    <a:avLst/>
                                    <a:gdLst>
                                      <a:gd name="T0" fmla="+- 0 4902 4902"/>
                                      <a:gd name="T1" fmla="*/ T0 w 19"/>
                                      <a:gd name="T2" fmla="+- 0 4921 4902"/>
                                      <a:gd name="T3" fmla="*/ T2 w 1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9">
                                        <a:moveTo>
                                          <a:pt x="0" y="0"/>
                                        </a:moveTo>
                                        <a:lnTo>
                                          <a:pt x="1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3462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0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21" y="-189"/>
                                    <a:ext cx="1980" cy="0"/>
                                    <a:chOff x="4921" y="-189"/>
                                    <a:chExt cx="1980" cy="0"/>
                                  </a:xfrm>
                                </wpg:grpSpPr>
                                <wps:wsp>
                                  <wps:cNvPr id="21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21" y="-189"/>
                                      <a:ext cx="1980" cy="0"/>
                                    </a:xfrm>
                                    <a:custGeom>
                                      <a:avLst/>
                                      <a:gdLst>
                                        <a:gd name="T0" fmla="+- 0 4921 4921"/>
                                        <a:gd name="T1" fmla="*/ T0 w 1980"/>
                                        <a:gd name="T2" fmla="+- 0 6901 4921"/>
                                        <a:gd name="T3" fmla="*/ T2 w 1980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8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8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3462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2" name="Group 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901" y="-189"/>
                                      <a:ext cx="19" cy="0"/>
                                      <a:chOff x="6901" y="-189"/>
                                      <a:chExt cx="19" cy="0"/>
                                    </a:xfrm>
                                  </wpg:grpSpPr>
                                  <wps:wsp>
                                    <wps:cNvPr id="23" name="Freeform 3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01" y="-189"/>
                                        <a:ext cx="1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901 6901"/>
                                          <a:gd name="T1" fmla="*/ T0 w 19"/>
                                          <a:gd name="T2" fmla="+- 0 6921 6901"/>
                                          <a:gd name="T3" fmla="*/ T2 w 1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3462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4" name="Group 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921" y="-189"/>
                                        <a:ext cx="1942" cy="0"/>
                                        <a:chOff x="6921" y="-189"/>
                                        <a:chExt cx="1942" cy="0"/>
                                      </a:xfrm>
                                    </wpg:grpSpPr>
                                    <wps:wsp>
                                      <wps:cNvPr id="25" name="Freeform 3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921" y="-189"/>
                                          <a:ext cx="1942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6921 6921"/>
                                            <a:gd name="T1" fmla="*/ T0 w 1942"/>
                                            <a:gd name="T2" fmla="+- 0 8863 6921"/>
                                            <a:gd name="T3" fmla="*/ T2 w 194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4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42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346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6" name="Group 1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863" y="-189"/>
                                          <a:ext cx="19" cy="0"/>
                                          <a:chOff x="8863" y="-189"/>
                                          <a:chExt cx="19" cy="0"/>
                                        </a:xfrm>
                                      </wpg:grpSpPr>
                                      <wps:wsp>
                                        <wps:cNvPr id="27" name="Freeform 3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8863" y="-189"/>
                                            <a:ext cx="19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8863 8863"/>
                                              <a:gd name="T1" fmla="*/ T0 w 19"/>
                                              <a:gd name="T2" fmla="+- 0 8882 8863"/>
                                              <a:gd name="T3" fmla="*/ T2 w 1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9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3462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8" name="Group 1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8882" y="-189"/>
                                            <a:ext cx="2072" cy="0"/>
                                            <a:chOff x="8882" y="-189"/>
                                            <a:chExt cx="2072" cy="0"/>
                                          </a:xfrm>
                                        </wpg:grpSpPr>
                                        <wps:wsp>
                                          <wps:cNvPr id="29" name="Freeform 3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8882" y="-189"/>
                                              <a:ext cx="2072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8882 8882"/>
                                                <a:gd name="T1" fmla="*/ T0 w 2072"/>
                                                <a:gd name="T2" fmla="+- 0 10954 8882"/>
                                                <a:gd name="T3" fmla="*/ T2 w 207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7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072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3462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0" name="Group 1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42" y="-199"/>
                                              <a:ext cx="0" cy="862"/>
                                              <a:chOff x="742" y="-199"/>
                                              <a:chExt cx="0" cy="862"/>
                                            </a:xfrm>
                                          </wpg:grpSpPr>
                                          <wps:wsp>
                                            <wps:cNvPr id="31" name="Freeform 34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742" y="-199"/>
                                                <a:ext cx="0" cy="86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-199 -199"/>
                                                  <a:gd name="T1" fmla="*/ -199 h 862"/>
                                                  <a:gd name="T2" fmla="+- 0 663 -199"/>
                                                  <a:gd name="T3" fmla="*/ 663 h 862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862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0" y="862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3462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2" name="Group 1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749" y="653"/>
                                                <a:ext cx="2091" cy="0"/>
                                                <a:chOff x="749" y="653"/>
                                                <a:chExt cx="2091" cy="0"/>
                                              </a:xfrm>
                                            </wpg:grpSpPr>
                                            <wps:wsp>
                                              <wps:cNvPr id="33" name="Freeform 33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749" y="653"/>
                                                  <a:ext cx="2091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749 749"/>
                                                    <a:gd name="T1" fmla="*/ T0 w 2091"/>
                                                    <a:gd name="T2" fmla="+- 0 2840 749"/>
                                                    <a:gd name="T3" fmla="*/ T2 w 209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091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091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3462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4" name="Group 15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825" y="653"/>
                                                  <a:ext cx="19" cy="0"/>
                                                  <a:chOff x="2825" y="653"/>
                                                  <a:chExt cx="19" cy="0"/>
                                                </a:xfrm>
                                              </wpg:grpSpPr>
                                              <wps:wsp>
                                                <wps:cNvPr id="35" name="Freeform 3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2825" y="653"/>
                                                    <a:ext cx="19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2825 2825"/>
                                                      <a:gd name="T1" fmla="*/ T0 w 19"/>
                                                      <a:gd name="T2" fmla="+- 0 2844 2825"/>
                                                      <a:gd name="T3" fmla="*/ T2 w 19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19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19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3462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6" name="Group 16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844" y="653"/>
                                                    <a:ext cx="2057" cy="0"/>
                                                    <a:chOff x="2844" y="653"/>
                                                    <a:chExt cx="2057" cy="0"/>
                                                  </a:xfrm>
                                                </wpg:grpSpPr>
                                                <wps:wsp>
                                                  <wps:cNvPr id="37" name="Freeform 31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2844" y="653"/>
                                                      <a:ext cx="2057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2844 2844"/>
                                                        <a:gd name="T1" fmla="*/ T0 w 2057"/>
                                                        <a:gd name="T2" fmla="+- 0 4902 2844"/>
                                                        <a:gd name="T3" fmla="*/ T2 w 2057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2057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2058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3462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38" name="Group 17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887" y="653"/>
                                                      <a:ext cx="19" cy="0"/>
                                                      <a:chOff x="4887" y="653"/>
                                                      <a:chExt cx="19" cy="0"/>
                                                    </a:xfrm>
                                                  </wpg:grpSpPr>
                                                  <wps:wsp>
                                                    <wps:cNvPr id="39" name="Freeform 30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4887" y="653"/>
                                                        <a:ext cx="19" cy="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887 4887"/>
                                                          <a:gd name="T1" fmla="*/ T0 w 19"/>
                                                          <a:gd name="T2" fmla="+- 0 4907 4887"/>
                                                          <a:gd name="T3" fmla="*/ T2 w 19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0"/>
                                                          </a:cxn>
                                                          <a:cxn ang="0">
                                                            <a:pos x="T3" y="0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19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3462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40" name="Group 18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907" y="653"/>
                                                        <a:ext cx="1995" cy="0"/>
                                                        <a:chOff x="4907" y="653"/>
                                                        <a:chExt cx="1995" cy="0"/>
                                                      </a:xfrm>
                                                    </wpg:grpSpPr>
                                                    <wps:wsp>
                                                      <wps:cNvPr id="41" name="Freeform 29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907" y="653"/>
                                                          <a:ext cx="1995" cy="0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907 4907"/>
                                                            <a:gd name="T1" fmla="*/ T0 w 1995"/>
                                                            <a:gd name="T2" fmla="+- 0 6901 4907"/>
                                                            <a:gd name="T3" fmla="*/ T2 w 1995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0"/>
                                                            </a:cxn>
                                                            <a:cxn ang="0">
                                                              <a:pos x="T3" y="0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1995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1994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13462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42" name="Group 19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6887" y="653"/>
                                                          <a:ext cx="19" cy="0"/>
                                                          <a:chOff x="6887" y="653"/>
                                                          <a:chExt cx="19" cy="0"/>
                                                        </a:xfrm>
                                                      </wpg:grpSpPr>
                                                      <wps:wsp>
                                                        <wps:cNvPr id="43" name="Freeform 28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6887" y="653"/>
                                                            <a:ext cx="19" cy="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6887 6887"/>
                                                              <a:gd name="T1" fmla="*/ T0 w 19"/>
                                                              <a:gd name="T2" fmla="+- 0 6906 6887"/>
                                                              <a:gd name="T3" fmla="*/ T2 w 19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0"/>
                                                              </a:cxn>
                                                              <a:cxn ang="0">
                                                                <a:pos x="T3" y="0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19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19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13462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4" name="Group 20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6906" y="653"/>
                                                            <a:ext cx="1956" cy="0"/>
                                                            <a:chOff x="6906" y="653"/>
                                                            <a:chExt cx="1956" cy="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5" name="Freeform 27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906" y="653"/>
                                                              <a:ext cx="1956" cy="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6906 6906"/>
                                                                <a:gd name="T1" fmla="*/ T0 w 1956"/>
                                                                <a:gd name="T2" fmla="+- 0 8863 6906"/>
                                                                <a:gd name="T3" fmla="*/ T2 w 195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0"/>
                                                                </a:cxn>
                                                                <a:cxn ang="0">
                                                                  <a:pos x="T3" y="0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956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1957" y="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13462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46" name="Group 21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8848" y="653"/>
                                                              <a:ext cx="19" cy="0"/>
                                                              <a:chOff x="8848" y="653"/>
                                                              <a:chExt cx="19" cy="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47" name="Freeform 2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848" y="653"/>
                                                                <a:ext cx="19" cy="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8848 8848"/>
                                                                  <a:gd name="T1" fmla="*/ T0 w 19"/>
                                                                  <a:gd name="T2" fmla="+- 0 8868 8848"/>
                                                                  <a:gd name="T3" fmla="*/ T2 w 19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0"/>
                                                                  </a:cxn>
                                                                  <a:cxn ang="0">
                                                                    <a:pos x="T3" y="0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9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20" y="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13462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48" name="Group 22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8868" y="653"/>
                                                                <a:ext cx="2086" cy="0"/>
                                                                <a:chOff x="8868" y="653"/>
                                                                <a:chExt cx="2086" cy="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49" name="Freeform 25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8868" y="653"/>
                                                                  <a:ext cx="2086" cy="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8868 8868"/>
                                                                    <a:gd name="T1" fmla="*/ T0 w 2086"/>
                                                                    <a:gd name="T2" fmla="+- 0 10954 8868"/>
                                                                    <a:gd name="T3" fmla="*/ T2 w 2086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0"/>
                                                                    </a:cxn>
                                                                    <a:cxn ang="0">
                                                                      <a:pos x="T3" y="0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2086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2086" y="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13462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50" name="Group 23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0963" y="-199"/>
                                                                  <a:ext cx="0" cy="862"/>
                                                                  <a:chOff x="10963" y="-199"/>
                                                                  <a:chExt cx="0" cy="862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1" name="Freeform 24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0963" y="-199"/>
                                                                    <a:ext cx="0" cy="862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-199 -199"/>
                                                                      <a:gd name="T1" fmla="*/ -199 h 862"/>
                                                                      <a:gd name="T2" fmla="+- 0 663 -199"/>
                                                                      <a:gd name="T3" fmla="*/ 663 h 862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862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0" y="862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13462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00517" id="Group 3" o:spid="_x0000_s1026" style="position:absolute;margin-left:36.6pt;margin-top:-10.5pt;width:512.1pt;height:44.15pt;z-index:-251652096;mso-position-horizontal-relative:page" coordorigin="732,-210" coordsize="10242,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">
                <v:group id="Group 4" o:spid="_x0000_s1027" style="position:absolute;left:768;top:-189;width:2072;height:0" coordorigin="768,-189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43" o:spid="_x0000_s1028" style="position:absolute;left:768;top:-189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" path="m,l2072,e" filled="f" strokeweight="1.06pt">
                    <v:path arrowok="t" o:connecttype="custom" o:connectlocs="0,0;2072,0" o:connectangles="0,0"/>
                  </v:shape>
                  <v:group id="Group 5" o:spid="_x0000_s1029" style="position:absolute;left:2840;top:-189;width:19;height:0" coordorigin="2840,-189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Freeform 42" o:spid="_x0000_s1030" style="position:absolute;left:2840;top:-189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" path="m,l19,e" filled="f" strokeweight="1.06pt">
                      <v:path arrowok="t" o:connecttype="custom" o:connectlocs="0,0;19,0" o:connectangles="0,0"/>
                    </v:shape>
                    <v:group id="Group 6" o:spid="_x0000_s1031" style="position:absolute;left:2859;top:-189;width:2043;height:0" coordorigin="2859,-189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Freeform 41" o:spid="_x0000_s1032" style="position:absolute;left:2859;top:-189;width:2043;height:0;visibility:visible;mso-wrap-style:square;v-text-anchor:top" coordsize="2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" path="m,l2043,e" filled="f" strokeweight="1.06pt">
                        <v:path arrowok="t" o:connecttype="custom" o:connectlocs="0,0;2043,0" o:connectangles="0,0"/>
                      </v:shape>
                      <v:group id="Group 7" o:spid="_x0000_s1033" style="position:absolute;left:4902;top:-189;width:19;height:0" coordorigin="4902,-189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Freeform 40" o:spid="_x0000_s1034" style="position:absolute;left:4902;top:-189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" path="m,l19,e" filled="f" strokeweight="1.06pt">
                          <v:path arrowok="t" o:connecttype="custom" o:connectlocs="0,0;19,0" o:connectangles="0,0"/>
                        </v:shape>
                        <v:group id="Group 8" o:spid="_x0000_s1035" style="position:absolute;left:4921;top:-189;width:1980;height:0" coordorigin="4921,-189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shape id="Freeform 39" o:spid="_x0000_s1036" style="position:absolute;left:4921;top:-189;width:1980;height:0;visibility:visible;mso-wrap-style:square;v-text-anchor:top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" path="m,l1980,e" filled="f" strokeweight="1.06pt">
                            <v:path arrowok="t" o:connecttype="custom" o:connectlocs="0,0;1980,0" o:connectangles="0,0"/>
                          </v:shape>
                          <v:group id="Group 9" o:spid="_x0000_s1037" style="position:absolute;left:6901;top:-189;width:19;height:0" coordorigin="6901,-189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<v:shape id="Freeform 38" o:spid="_x0000_s1038" style="position:absolute;left:6901;top:-189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" path="m,l20,e" filled="f" strokeweight="1.06pt">
                              <v:path arrowok="t" o:connecttype="custom" o:connectlocs="0,0;20,0" o:connectangles="0,0"/>
                            </v:shape>
                            <v:group id="Group 10" o:spid="_x0000_s1039" style="position:absolute;left:6921;top:-189;width:1942;height:0" coordorigin="6921,-189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shape id="Freeform 37" o:spid="_x0000_s1040" style="position:absolute;left:6921;top:-189;width:1942;height:0;visibility:visible;mso-wrap-style:square;v-text-anchor:top" coordsize="1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" path="m,l1942,e" filled="f" strokeweight="1.06pt">
                                <v:path arrowok="t" o:connecttype="custom" o:connectlocs="0,0;1942,0" o:connectangles="0,0"/>
                              </v:shape>
                              <v:group id="Group 11" o:spid="_x0000_s1041" style="position:absolute;left:8863;top:-189;width:19;height:0" coordorigin="8863,-189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<v:shape id="Freeform 36" o:spid="_x0000_s1042" style="position:absolute;left:8863;top:-189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" path="m,l19,e" filled="f" strokeweight="1.06pt">
                                  <v:path arrowok="t" o:connecttype="custom" o:connectlocs="0,0;19,0" o:connectangles="0,0"/>
                                </v:shape>
                                <v:group id="Group 12" o:spid="_x0000_s1043" style="position:absolute;left:8882;top:-189;width:2072;height:0" coordorigin="8882,-189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  <v:shape id="Freeform 35" o:spid="_x0000_s1044" style="position:absolute;left:8882;top:-189;width:2072;height:0;visibility:visible;mso-wrap-style:square;v-text-anchor:top" coordsize="2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" path="m,l2072,e" filled="f" strokeweight="1.06pt">
                                    <v:path arrowok="t" o:connecttype="custom" o:connectlocs="0,0;2072,0" o:connectangles="0,0"/>
                                  </v:shape>
                                  <v:group id="Group 13" o:spid="_x0000_s1045" style="position:absolute;left:742;top:-199;width:0;height:862" coordorigin="742,-199" coordsize="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  <v:shape id="Freeform 34" o:spid="_x0000_s1046" style="position:absolute;left:742;top:-199;width:0;height:862;visibility:visible;mso-wrap-style:square;v-text-anchor:top" coordsize="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" path="m,l,862e" filled="f" strokeweight="1.06pt">
                                      <v:path arrowok="t" o:connecttype="custom" o:connectlocs="0,-199;0,663" o:connectangles="0,0"/>
                                    </v:shape>
                                    <v:group id="Group 14" o:spid="_x0000_s1047" style="position:absolute;left:749;top:653;width:2091;height:0" coordorigin="749,653" coordsize="20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    <v:shape id="Freeform 33" o:spid="_x0000_s1048" style="position:absolute;left:749;top:653;width:2091;height:0;visibility:visible;mso-wrap-style:square;v-text-anchor:top" coordsize="20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" path="m,l2091,e" filled="f" strokeweight="1.06pt">
                                        <v:path arrowok="t" o:connecttype="custom" o:connectlocs="0,0;2091,0" o:connectangles="0,0"/>
                                      </v:shape>
                                      <v:group id="Group 15" o:spid="_x0000_s1049" style="position:absolute;left:2825;top:653;width:19;height:0" coordorigin="2825,653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    <v:shape id="Freeform 32" o:spid="_x0000_s1050" style="position:absolute;left:2825;top:653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" path="m,l19,e" filled="f" strokeweight="1.06pt">
                                          <v:path arrowok="t" o:connecttype="custom" o:connectlocs="0,0;19,0" o:connectangles="0,0"/>
                                        </v:shape>
                                        <v:group id="Group 16" o:spid="_x0000_s1051" style="position:absolute;left:2844;top:653;width:2057;height:0" coordorigin="2844,653" coordsize="2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        <v:shape id="Freeform 31" o:spid="_x0000_s1052" style="position:absolute;left:2844;top:653;width:2057;height:0;visibility:visible;mso-wrap-style:square;v-text-anchor:top" coordsize="2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" path="m,l2058,e" filled="f" strokeweight="1.06pt">
                                            <v:path arrowok="t" o:connecttype="custom" o:connectlocs="0,0;2058,0" o:connectangles="0,0"/>
                                          </v:shape>
                                          <v:group id="Group 17" o:spid="_x0000_s1053" style="position:absolute;left:4887;top:653;width:19;height:0" coordorigin="4887,653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      <v:shape id="Freeform 30" o:spid="_x0000_s1054" style="position:absolute;left:4887;top:653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" path="m,l20,e" filled="f" strokeweight="1.06pt">
                                              <v:path arrowok="t" o:connecttype="custom" o:connectlocs="0,0;20,0" o:connectangles="0,0"/>
                                            </v:shape>
                                            <v:group id="Group 18" o:spid="_x0000_s1055" style="position:absolute;left:4907;top:653;width:1995;height:0" coordorigin="4907,653" coordsize="1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          <v:shape id="Freeform 29" o:spid="_x0000_s1056" style="position:absolute;left:4907;top:653;width:1995;height:0;visibility:visible;mso-wrap-style:square;v-text-anchor:top" coordsize="1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" path="m,l1994,e" filled="f" strokeweight="1.06pt">
                                                <v:path arrowok="t" o:connecttype="custom" o:connectlocs="0,0;1994,0" o:connectangles="0,0"/>
                                              </v:shape>
                                              <v:group id="Group 19" o:spid="_x0000_s1057" style="position:absolute;left:6887;top:653;width:19;height:0" coordorigin="6887,653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              <v:shape id="Freeform 28" o:spid="_x0000_s1058" style="position:absolute;left:6887;top:653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" path="m,l19,e" filled="f" strokeweight="1.06pt">
                                                  <v:path arrowok="t" o:connecttype="custom" o:connectlocs="0,0;19,0" o:connectangles="0,0"/>
                                                </v:shape>
                                                <v:group id="Group 20" o:spid="_x0000_s1059" style="position:absolute;left:6906;top:653;width:1956;height:0" coordorigin="6906,653" coordsize="19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                <v:shape id="Freeform 27" o:spid="_x0000_s1060" style="position:absolute;left:6906;top:653;width:1956;height:0;visibility:visible;mso-wrap-style:square;v-text-anchor:top" coordsize="19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" path="m,l1957,e" filled="f" strokeweight="1.06pt">
                                                    <v:path arrowok="t" o:connecttype="custom" o:connectlocs="0,0;1957,0" o:connectangles="0,0"/>
                                                  </v:shape>
                                                  <v:group id="Group 21" o:spid="_x0000_s1061" style="position:absolute;left:8848;top:653;width:19;height:0" coordorigin="8848,653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                  <v:shape id="Freeform 26" o:spid="_x0000_s1062" style="position:absolute;left:8848;top:653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" path="m,l20,e" filled="f" strokeweight="1.06pt">
                                                      <v:path arrowok="t" o:connecttype="custom" o:connectlocs="0,0;20,0" o:connectangles="0,0"/>
                                                    </v:shape>
                                                    <v:group id="Group 22" o:spid="_x0000_s1063" style="position:absolute;left:8868;top:653;width:2086;height:0" coordorigin="8868,653" coordsize="20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                <v:shape id="Freeform 25" o:spid="_x0000_s1064" style="position:absolute;left:8868;top:653;width:2086;height:0;visibility:visible;mso-wrap-style:square;v-text-anchor:top" coordsize="20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" path="m,l2086,e" filled="f" strokeweight="1.06pt">
                                                        <v:path arrowok="t" o:connecttype="custom" o:connectlocs="0,0;2086,0" o:connectangles="0,0"/>
                                                      </v:shape>
                                                      <v:group id="Group 23" o:spid="_x0000_s1065" style="position:absolute;left:10963;top:-199;width:0;height:862" coordorigin="10963,-199" coordsize="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                      <v:shape id="Freeform 24" o:spid="_x0000_s1066" style="position:absolute;left:10963;top:-199;width:0;height:862;visibility:visible;mso-wrap-style:square;v-text-anchor:top" coordsize="0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" path="m,l,862e" filled="f" strokeweight="1.06pt">
                                                          <v:path arrowok="t" o:connecttype="custom" o:connectlocs="0,-199;0,663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hyperlink r:id="rId71"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S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l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n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i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u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m                    </w:t>
        </w:r>
        <w:r w:rsidR="002D687A">
          <w:rPr>
            <w:rFonts w:ascii="Calibri" w:eastAsia="Calibri" w:hAnsi="Calibri" w:cs="Calibri"/>
            <w:color w:val="0000FF"/>
            <w:spacing w:val="39"/>
            <w:sz w:val="26"/>
            <w:szCs w:val="26"/>
          </w:rPr>
          <w:t xml:space="preserve"> </w:t>
        </w:r>
      </w:hyperlink>
      <w:hyperlink r:id="rId72"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C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C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NA                   </w:t>
        </w:r>
        <w:r w:rsidR="002D687A">
          <w:rPr>
            <w:rFonts w:ascii="Calibri" w:eastAsia="Calibri" w:hAnsi="Calibri" w:cs="Calibri"/>
            <w:color w:val="0000FF"/>
            <w:spacing w:val="28"/>
            <w:sz w:val="26"/>
            <w:szCs w:val="26"/>
          </w:rPr>
          <w:t xml:space="preserve"> </w:t>
        </w:r>
      </w:hyperlink>
      <w:hyperlink r:id="rId73"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n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g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u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l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a</w:t>
        </w:r>
        <w:r w:rsidR="002D687A">
          <w:rPr>
            <w:rFonts w:ascii="Calibri" w:eastAsia="Calibri" w:hAnsi="Calibri" w:cs="Calibri"/>
            <w:color w:val="0000FF"/>
            <w:spacing w:val="1"/>
            <w:sz w:val="26"/>
            <w:szCs w:val="26"/>
          </w:rPr>
          <w:t>r</w:t>
        </w:r>
        <w:r w:rsidR="002D687A">
          <w:rPr>
            <w:rFonts w:ascii="Calibri" w:eastAsia="Calibri" w:hAnsi="Calibri" w:cs="Calibri"/>
            <w:color w:val="0000FF"/>
            <w:spacing w:val="-1"/>
            <w:sz w:val="26"/>
            <w:szCs w:val="26"/>
          </w:rPr>
          <w:t>J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S                 </w:t>
        </w:r>
        <w:r w:rsidR="002D687A">
          <w:rPr>
            <w:rFonts w:ascii="Calibri" w:eastAsia="Calibri" w:hAnsi="Calibri" w:cs="Calibri"/>
            <w:color w:val="0000FF"/>
            <w:spacing w:val="51"/>
            <w:sz w:val="26"/>
            <w:szCs w:val="26"/>
          </w:rPr>
          <w:t xml:space="preserve"> </w:t>
        </w:r>
      </w:hyperlink>
      <w:hyperlink r:id="rId74">
        <w:r w:rsidR="002D687A">
          <w:rPr>
            <w:rFonts w:ascii="Calibri" w:eastAsia="Calibri" w:hAnsi="Calibri" w:cs="Calibri"/>
            <w:color w:val="0000FF"/>
            <w:spacing w:val="4"/>
            <w:sz w:val="26"/>
            <w:szCs w:val="26"/>
          </w:rPr>
          <w:t>N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o</w:t>
        </w:r>
        <w:r w:rsidR="002D687A">
          <w:rPr>
            <w:rFonts w:ascii="Calibri" w:eastAsia="Calibri" w:hAnsi="Calibri" w:cs="Calibri"/>
            <w:color w:val="0000FF"/>
            <w:spacing w:val="3"/>
            <w:sz w:val="26"/>
            <w:szCs w:val="26"/>
          </w:rPr>
          <w:t>d</w:t>
        </w:r>
        <w:r w:rsidR="002D687A">
          <w:rPr>
            <w:rFonts w:ascii="Calibri" w:eastAsia="Calibri" w:hAnsi="Calibri" w:cs="Calibri"/>
            <w:color w:val="0000FF"/>
            <w:spacing w:val="2"/>
            <w:sz w:val="26"/>
            <w:szCs w:val="26"/>
          </w:rPr>
          <w:t>e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 xml:space="preserve">JS                    </w:t>
        </w:r>
        <w:r w:rsidR="002D687A">
          <w:rPr>
            <w:rFonts w:ascii="Calibri" w:eastAsia="Calibri" w:hAnsi="Calibri" w:cs="Calibri"/>
            <w:color w:val="0000FF"/>
            <w:spacing w:val="39"/>
            <w:sz w:val="26"/>
            <w:szCs w:val="26"/>
          </w:rPr>
          <w:t xml:space="preserve"> </w:t>
        </w:r>
      </w:hyperlink>
      <w:hyperlink r:id="rId75"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PL</w:t>
        </w:r>
        <w:r w:rsidR="002D687A">
          <w:rPr>
            <w:rFonts w:ascii="Calibri" w:eastAsia="Calibri" w:hAnsi="Calibri" w:cs="Calibri"/>
            <w:color w:val="0000FF"/>
            <w:spacing w:val="4"/>
            <w:sz w:val="26"/>
            <w:szCs w:val="26"/>
          </w:rPr>
          <w:t>S</w:t>
        </w:r>
        <w:r w:rsidR="002D687A">
          <w:rPr>
            <w:rFonts w:ascii="Calibri" w:eastAsia="Calibri" w:hAnsi="Calibri" w:cs="Calibri"/>
            <w:color w:val="0000FF"/>
            <w:spacing w:val="2"/>
            <w:sz w:val="26"/>
            <w:szCs w:val="26"/>
          </w:rPr>
          <w:t>Q</w:t>
        </w:r>
        <w:r w:rsidR="002D687A">
          <w:rPr>
            <w:rFonts w:ascii="Calibri" w:eastAsia="Calibri" w:hAnsi="Calibri" w:cs="Calibri"/>
            <w:color w:val="0000FF"/>
            <w:sz w:val="26"/>
            <w:szCs w:val="26"/>
          </w:rPr>
          <w:t>L</w:t>
        </w:r>
      </w:hyperlink>
    </w:p>
    <w:p w14:paraId="2D2E83E2" w14:textId="77777777" w:rsidR="00E36610" w:rsidRDefault="00E36610">
      <w:pPr>
        <w:spacing w:before="5" w:line="160" w:lineRule="exact"/>
        <w:rPr>
          <w:sz w:val="16"/>
          <w:szCs w:val="16"/>
        </w:rPr>
      </w:pPr>
    </w:p>
    <w:p w14:paraId="6C864280" w14:textId="77777777" w:rsidR="00E36610" w:rsidRDefault="00E36610">
      <w:pPr>
        <w:spacing w:line="200" w:lineRule="exact"/>
      </w:pPr>
    </w:p>
    <w:p w14:paraId="75B21AB0" w14:textId="77777777" w:rsidR="00E36610" w:rsidRDefault="00E36610">
      <w:pPr>
        <w:spacing w:line="200" w:lineRule="exact"/>
      </w:pPr>
    </w:p>
    <w:p w14:paraId="4CB6CB3F" w14:textId="77777777" w:rsidR="00E36610" w:rsidRDefault="00E36610">
      <w:pPr>
        <w:spacing w:line="200" w:lineRule="exact"/>
      </w:pPr>
    </w:p>
    <w:p w14:paraId="1BA00CBA" w14:textId="77777777" w:rsidR="00E36610" w:rsidRDefault="00E36610">
      <w:pPr>
        <w:spacing w:line="200" w:lineRule="exact"/>
      </w:pPr>
    </w:p>
    <w:p w14:paraId="6614F111" w14:textId="77777777" w:rsidR="00E36610" w:rsidRDefault="00E36610">
      <w:pPr>
        <w:spacing w:line="200" w:lineRule="exact"/>
      </w:pPr>
    </w:p>
    <w:p w14:paraId="4C710D8A" w14:textId="13685701" w:rsidR="00E36610" w:rsidRDefault="00E36610">
      <w:pPr>
        <w:ind w:left="2438"/>
      </w:pPr>
    </w:p>
    <w:sectPr w:rsidR="00E36610">
      <w:type w:val="continuous"/>
      <w:pgSz w:w="11900" w:h="16860"/>
      <w:pgMar w:top="740" w:right="7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D0EEE" w14:textId="77777777" w:rsidR="002D687A" w:rsidRDefault="002D687A">
      <w:r>
        <w:separator/>
      </w:r>
    </w:p>
  </w:endnote>
  <w:endnote w:type="continuationSeparator" w:id="0">
    <w:p w14:paraId="59DBFEBC" w14:textId="77777777" w:rsidR="002D687A" w:rsidRDefault="002D6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D293B" w14:textId="77777777" w:rsidR="008939F3" w:rsidRDefault="008939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8A7BE" w14:textId="77777777" w:rsidR="008939F3" w:rsidRDefault="008939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4A185" w14:textId="77777777" w:rsidR="008939F3" w:rsidRDefault="00893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27851" w14:textId="77777777" w:rsidR="002D687A" w:rsidRDefault="002D687A">
      <w:r>
        <w:separator/>
      </w:r>
    </w:p>
  </w:footnote>
  <w:footnote w:type="continuationSeparator" w:id="0">
    <w:p w14:paraId="7B4F9DAE" w14:textId="77777777" w:rsidR="002D687A" w:rsidRDefault="002D6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E9C75" w14:textId="77777777" w:rsidR="008939F3" w:rsidRDefault="008939F3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3EC25" w14:textId="75F5F090" w:rsidR="00E36610" w:rsidRDefault="008939F3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5C3664A" wp14:editId="5F8B16C8">
              <wp:simplePos x="0" y="0"/>
              <wp:positionH relativeFrom="page">
                <wp:posOffset>444500</wp:posOffset>
              </wp:positionH>
              <wp:positionV relativeFrom="page">
                <wp:posOffset>273685</wp:posOffset>
              </wp:positionV>
              <wp:extent cx="6615430" cy="507365"/>
              <wp:effectExtent l="0" t="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5430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E3FC4D" w14:textId="77777777" w:rsidR="00E36610" w:rsidRDefault="002D687A">
                          <w:pPr>
                            <w:ind w:left="-30" w:right="51"/>
                            <w:jc w:val="righ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</w:p>
                        <w:p w14:paraId="1252F25D" w14:textId="77777777" w:rsidR="00E36610" w:rsidRDefault="002D687A">
                          <w:pPr>
                            <w:spacing w:line="300" w:lineRule="exact"/>
                            <w:ind w:left="20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55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)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54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How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3"/>
                              <w:position w:val="1"/>
                              <w:sz w:val="26"/>
                              <w:szCs w:val="26"/>
                            </w:rPr>
                            <w:t>x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on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2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Sp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ng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6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C3664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35pt;margin-top:21.55pt;width:520.9pt;height:39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" filled="f" stroked="f">
              <v:textbox inset="0,0,0,0">
                <w:txbxContent>
                  <w:p w14:paraId="31E3FC4D" w14:textId="77777777" w:rsidR="00E36610" w:rsidRDefault="002D687A">
                    <w:pPr>
                      <w:ind w:left="-30" w:right="51"/>
                      <w:jc w:val="right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</w:p>
                  <w:p w14:paraId="1252F25D" w14:textId="77777777" w:rsidR="00E36610" w:rsidRDefault="002D687A">
                    <w:pPr>
                      <w:spacing w:line="300" w:lineRule="exact"/>
                      <w:ind w:left="20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55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)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54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How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7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3"/>
                        <w:position w:val="1"/>
                        <w:sz w:val="26"/>
                        <w:szCs w:val="26"/>
                      </w:rPr>
                      <w:t>x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on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2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Sp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ng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6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B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ADB19" w14:textId="0DA4EC8C" w:rsidR="00E36610" w:rsidRDefault="008939F3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58C95DA" wp14:editId="4DCEB28F">
              <wp:simplePos x="0" y="0"/>
              <wp:positionH relativeFrom="page">
                <wp:posOffset>444500</wp:posOffset>
              </wp:positionH>
              <wp:positionV relativeFrom="page">
                <wp:posOffset>273685</wp:posOffset>
              </wp:positionV>
              <wp:extent cx="6615430" cy="50736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5430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9118E" w14:textId="77777777" w:rsidR="00E36610" w:rsidRDefault="002D687A">
                          <w:pPr>
                            <w:ind w:left="-30" w:right="51"/>
                            <w:jc w:val="righ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</w:p>
                        <w:p w14:paraId="37E3620F" w14:textId="77777777" w:rsidR="00E36610" w:rsidRDefault="002D687A">
                          <w:pPr>
                            <w:spacing w:line="300" w:lineRule="exact"/>
                            <w:ind w:left="20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3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)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What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6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he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4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v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1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of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v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8C95D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35pt;margin-top:21.55pt;width:520.9pt;height:39.9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" filled="f" stroked="f">
              <v:textbox inset="0,0,0,0">
                <w:txbxContent>
                  <w:p w14:paraId="55B9118E" w14:textId="77777777" w:rsidR="00E36610" w:rsidRDefault="002D687A">
                    <w:pPr>
                      <w:ind w:left="-30" w:right="51"/>
                      <w:jc w:val="right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</w:p>
                  <w:p w14:paraId="37E3620F" w14:textId="77777777" w:rsidR="00E36610" w:rsidRDefault="002D687A">
                    <w:pPr>
                      <w:spacing w:line="300" w:lineRule="exact"/>
                      <w:ind w:left="20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3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)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What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6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2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he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4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v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1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of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2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7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v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1C45" w14:textId="3353F7D9" w:rsidR="00E36610" w:rsidRDefault="008939F3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A0E3798" wp14:editId="664655BC">
              <wp:simplePos x="0" y="0"/>
              <wp:positionH relativeFrom="page">
                <wp:posOffset>444500</wp:posOffset>
              </wp:positionH>
              <wp:positionV relativeFrom="page">
                <wp:posOffset>273685</wp:posOffset>
              </wp:positionV>
              <wp:extent cx="6615430" cy="3073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543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400DB" w14:textId="77777777" w:rsidR="00E36610" w:rsidRDefault="002D687A">
                          <w:pPr>
                            <w:ind w:left="-30" w:right="51"/>
                            <w:jc w:val="righ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0E37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35pt;margin-top:21.55pt;width:520.9pt;height:24.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" filled="f" stroked="f">
              <v:textbox inset="0,0,0,0">
                <w:txbxContent>
                  <w:p w14:paraId="22D400DB" w14:textId="77777777" w:rsidR="00E36610" w:rsidRDefault="002D687A">
                    <w:pPr>
                      <w:ind w:left="-30" w:right="51"/>
                      <w:jc w:val="right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5711C" w14:textId="72BF5D30" w:rsidR="00E36610" w:rsidRDefault="008939F3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075DF37A" wp14:editId="472BB4AE">
              <wp:simplePos x="0" y="0"/>
              <wp:positionH relativeFrom="page">
                <wp:posOffset>444500</wp:posOffset>
              </wp:positionH>
              <wp:positionV relativeFrom="page">
                <wp:posOffset>273685</wp:posOffset>
              </wp:positionV>
              <wp:extent cx="6615430" cy="307340"/>
              <wp:effectExtent l="0" t="0" r="0" b="0"/>
              <wp:wrapNone/>
              <wp:docPr id="1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543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786ED" w14:textId="2BFB1FAD" w:rsidR="00E36610" w:rsidRDefault="00E36610" w:rsidP="008939F3">
                          <w:pPr>
                            <w:spacing w:line="220" w:lineRule="exact"/>
                            <w:ind w:right="20"/>
                            <w:jc w:val="center"/>
                            <w:rPr>
                              <w:rFonts w:ascii="Calibri" w:eastAsia="Calibri" w:hAnsi="Calibri" w:cs="Calibri"/>
                            </w:rPr>
                          </w:pPr>
                        </w:p>
                        <w:p w14:paraId="5A802197" w14:textId="77777777" w:rsidR="00E36610" w:rsidRDefault="002D687A">
                          <w:pPr>
                            <w:ind w:left="-30" w:right="51"/>
                            <w:jc w:val="righ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DF37A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35pt;margin-top:21.55pt;width:520.9pt;height:24.2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" filled="f" stroked="f">
              <v:textbox inset="0,0,0,0">
                <w:txbxContent>
                  <w:p w14:paraId="4E7786ED" w14:textId="2BFB1FAD" w:rsidR="00E36610" w:rsidRDefault="00E36610" w:rsidP="008939F3">
                    <w:pPr>
                      <w:spacing w:line="220" w:lineRule="exact"/>
                      <w:ind w:right="20"/>
                      <w:jc w:val="center"/>
                      <w:rPr>
                        <w:rFonts w:ascii="Calibri" w:eastAsia="Calibri" w:hAnsi="Calibri" w:cs="Calibri"/>
                      </w:rPr>
                    </w:pPr>
                  </w:p>
                  <w:p w14:paraId="5A802197" w14:textId="77777777" w:rsidR="00E36610" w:rsidRDefault="002D687A">
                    <w:pPr>
                      <w:ind w:left="-30" w:right="51"/>
                      <w:jc w:val="right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F6834" w14:textId="77777777" w:rsidR="008939F3" w:rsidRDefault="008939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D132F" w14:textId="559FAF91" w:rsidR="00E36610" w:rsidRDefault="008939F3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7E6F5995" wp14:editId="53FABFDF">
              <wp:simplePos x="0" y="0"/>
              <wp:positionH relativeFrom="page">
                <wp:posOffset>444500</wp:posOffset>
              </wp:positionH>
              <wp:positionV relativeFrom="page">
                <wp:posOffset>273685</wp:posOffset>
              </wp:positionV>
              <wp:extent cx="6615430" cy="307340"/>
              <wp:effectExtent l="0" t="0" r="0" b="0"/>
              <wp:wrapNone/>
              <wp:docPr id="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543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781E3" w14:textId="77777777" w:rsidR="00E36610" w:rsidRDefault="002D687A">
                          <w:pPr>
                            <w:ind w:left="-30" w:right="51"/>
                            <w:jc w:val="righ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6F5995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35pt;margin-top:21.55pt;width:520.9pt;height:24.2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" filled="f" stroked="f">
              <v:textbox inset="0,0,0,0">
                <w:txbxContent>
                  <w:p w14:paraId="73F781E3" w14:textId="77777777" w:rsidR="00E36610" w:rsidRDefault="002D687A">
                    <w:pPr>
                      <w:ind w:left="-30" w:right="51"/>
                      <w:jc w:val="right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AF6A1" w14:textId="79968228" w:rsidR="00E36610" w:rsidRDefault="008939F3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17048E24" wp14:editId="710F78B4">
              <wp:simplePos x="0" y="0"/>
              <wp:positionH relativeFrom="page">
                <wp:posOffset>444500</wp:posOffset>
              </wp:positionH>
              <wp:positionV relativeFrom="page">
                <wp:posOffset>273685</wp:posOffset>
              </wp:positionV>
              <wp:extent cx="6615430" cy="507365"/>
              <wp:effectExtent l="0" t="0" r="0" b="0"/>
              <wp:wrapNone/>
              <wp:docPr id="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5430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EE7520" w14:textId="77777777" w:rsidR="00E36610" w:rsidRDefault="002D687A">
                          <w:pPr>
                            <w:ind w:left="-30" w:right="51"/>
                            <w:jc w:val="righ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</w:p>
                        <w:p w14:paraId="10100859" w14:textId="77777777" w:rsidR="00E36610" w:rsidRDefault="002D687A">
                          <w:pPr>
                            <w:spacing w:line="300" w:lineRule="exact"/>
                            <w:ind w:left="20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)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How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5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op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er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ie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2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fined?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8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W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3"/>
                              <w:position w:val="1"/>
                              <w:sz w:val="26"/>
                              <w:szCs w:val="26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048E24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35pt;margin-top:21.55pt;width:520.9pt;height:39.9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" filled="f" stroked="f">
              <v:textbox inset="0,0,0,0">
                <w:txbxContent>
                  <w:p w14:paraId="0DEE7520" w14:textId="77777777" w:rsidR="00E36610" w:rsidRDefault="002D687A">
                    <w:pPr>
                      <w:ind w:left="-30" w:right="51"/>
                      <w:jc w:val="right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</w:p>
                  <w:p w14:paraId="10100859" w14:textId="77777777" w:rsidR="00E36610" w:rsidRDefault="002D687A">
                    <w:pPr>
                      <w:spacing w:line="300" w:lineRule="exact"/>
                      <w:ind w:left="20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)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How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5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op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er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ie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2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fined?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8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W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3"/>
                        <w:position w:val="1"/>
                        <w:sz w:val="26"/>
                        <w:szCs w:val="26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C4652" w14:textId="4599098D" w:rsidR="00E36610" w:rsidRDefault="008939F3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5E43EC4" wp14:editId="286F017E">
              <wp:simplePos x="0" y="0"/>
              <wp:positionH relativeFrom="page">
                <wp:posOffset>444500</wp:posOffset>
              </wp:positionH>
              <wp:positionV relativeFrom="page">
                <wp:posOffset>273685</wp:posOffset>
              </wp:positionV>
              <wp:extent cx="6615430" cy="507365"/>
              <wp:effectExtent l="0" t="0" r="0" b="0"/>
              <wp:wrapNone/>
              <wp:docPr id="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5430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A0269" w14:textId="77777777" w:rsidR="00E36610" w:rsidRDefault="002D687A">
                          <w:pPr>
                            <w:ind w:left="-30" w:right="51"/>
                            <w:jc w:val="righ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</w:p>
                        <w:p w14:paraId="06CB6485" w14:textId="77777777" w:rsidR="00E36610" w:rsidRDefault="002D687A">
                          <w:pPr>
                            <w:spacing w:line="300" w:lineRule="exact"/>
                            <w:ind w:left="20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3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)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x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9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Sp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ng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6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5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dm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E43EC4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35pt;margin-top:21.55pt;width:520.9pt;height:39.9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" filled="f" stroked="f">
              <v:textbox inset="0,0,0,0">
                <w:txbxContent>
                  <w:p w14:paraId="5ECA0269" w14:textId="77777777" w:rsidR="00E36610" w:rsidRDefault="002D687A">
                    <w:pPr>
                      <w:ind w:left="-30" w:right="51"/>
                      <w:jc w:val="right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</w:p>
                  <w:p w14:paraId="06CB6485" w14:textId="77777777" w:rsidR="00E36610" w:rsidRDefault="002D687A">
                    <w:pPr>
                      <w:spacing w:line="300" w:lineRule="exact"/>
                      <w:ind w:left="20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3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)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x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9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Sp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ng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6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B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5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dm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F3DCA" w14:textId="1B075952" w:rsidR="00E36610" w:rsidRDefault="008939F3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A64106A" wp14:editId="4A5431CD">
              <wp:simplePos x="0" y="0"/>
              <wp:positionH relativeFrom="page">
                <wp:posOffset>444500</wp:posOffset>
              </wp:positionH>
              <wp:positionV relativeFrom="page">
                <wp:posOffset>273685</wp:posOffset>
              </wp:positionV>
              <wp:extent cx="6615430" cy="507365"/>
              <wp:effectExtent l="0" t="0" r="0" b="0"/>
              <wp:wrapNone/>
              <wp:docPr id="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5430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048315" w14:textId="77777777" w:rsidR="00E36610" w:rsidRDefault="002D687A">
                          <w:pPr>
                            <w:ind w:left="-30" w:right="51"/>
                            <w:jc w:val="righ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</w:p>
                        <w:p w14:paraId="2F25828A" w14:textId="77777777" w:rsidR="00E36610" w:rsidRDefault="002D687A">
                          <w:pPr>
                            <w:spacing w:line="300" w:lineRule="exact"/>
                            <w:ind w:left="20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3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)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What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6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he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4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ng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9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s?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4106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0" type="#_x0000_t202" style="position:absolute;margin-left:35pt;margin-top:21.55pt;width:520.9pt;height:39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" filled="f" stroked="f">
              <v:textbox inset="0,0,0,0">
                <w:txbxContent>
                  <w:p w14:paraId="13048315" w14:textId="77777777" w:rsidR="00E36610" w:rsidRDefault="002D687A">
                    <w:pPr>
                      <w:ind w:left="-30" w:right="51"/>
                      <w:jc w:val="right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</w:p>
                  <w:p w14:paraId="2F25828A" w14:textId="77777777" w:rsidR="00E36610" w:rsidRDefault="002D687A">
                    <w:pPr>
                      <w:spacing w:line="300" w:lineRule="exact"/>
                      <w:ind w:left="20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3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)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What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6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2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he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4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ng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9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B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7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s?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BB023" w14:textId="44D8E020" w:rsidR="00E36610" w:rsidRDefault="008939F3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46D862" wp14:editId="6BE17F2D">
              <wp:simplePos x="0" y="0"/>
              <wp:positionH relativeFrom="page">
                <wp:posOffset>444500</wp:posOffset>
              </wp:positionH>
              <wp:positionV relativeFrom="page">
                <wp:posOffset>273685</wp:posOffset>
              </wp:positionV>
              <wp:extent cx="6615430" cy="507365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5430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39602" w14:textId="77777777" w:rsidR="00E36610" w:rsidRDefault="002D687A">
                          <w:pPr>
                            <w:ind w:left="-30" w:right="51"/>
                            <w:jc w:val="righ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</w:p>
                        <w:p w14:paraId="256EA684" w14:textId="77777777" w:rsidR="00E36610" w:rsidRDefault="002D687A">
                          <w:pPr>
                            <w:spacing w:line="300" w:lineRule="exact"/>
                            <w:ind w:left="20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3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9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)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What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6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3"/>
                              <w:position w:val="1"/>
                              <w:sz w:val="26"/>
                              <w:szCs w:val="26"/>
                            </w:rPr>
                            <w:t>w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er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3"/>
                              <w:position w:val="1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46D86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margin-left:35pt;margin-top:21.55pt;width:520.9pt;height:39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" filled="f" stroked="f">
              <v:textbox inset="0,0,0,0">
                <w:txbxContent>
                  <w:p w14:paraId="57139602" w14:textId="77777777" w:rsidR="00E36610" w:rsidRDefault="002D687A">
                    <w:pPr>
                      <w:ind w:left="-30" w:right="51"/>
                      <w:jc w:val="right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</w:p>
                  <w:p w14:paraId="256EA684" w14:textId="77777777" w:rsidR="00E36610" w:rsidRDefault="002D687A">
                    <w:pPr>
                      <w:spacing w:line="300" w:lineRule="exact"/>
                      <w:ind w:left="20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3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9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)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What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6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2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3"/>
                        <w:position w:val="1"/>
                        <w:sz w:val="26"/>
                        <w:szCs w:val="26"/>
                      </w:rPr>
                      <w:t>w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er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3"/>
                        <w:position w:val="1"/>
                        <w:sz w:val="26"/>
                        <w:szCs w:val="26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2DAD0" w14:textId="0C3424FC" w:rsidR="00E36610" w:rsidRDefault="008939F3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0A39F38" wp14:editId="7DBE64F6">
              <wp:simplePos x="0" y="0"/>
              <wp:positionH relativeFrom="page">
                <wp:posOffset>444500</wp:posOffset>
              </wp:positionH>
              <wp:positionV relativeFrom="page">
                <wp:posOffset>273685</wp:posOffset>
              </wp:positionV>
              <wp:extent cx="6615430" cy="507365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5430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ADFB4" w14:textId="77777777" w:rsidR="00E36610" w:rsidRDefault="002D687A">
                          <w:pPr>
                            <w:ind w:left="-30" w:right="51"/>
                            <w:jc w:val="righ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</w:rPr>
                            <w:t>-</w:t>
                          </w:r>
                        </w:p>
                        <w:p w14:paraId="52D4DFAB" w14:textId="77777777" w:rsidR="00E36610" w:rsidRDefault="002D687A">
                          <w:pPr>
                            <w:spacing w:line="300" w:lineRule="exact"/>
                            <w:ind w:left="20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4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7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)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What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6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he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4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maj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3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8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fits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9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of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sp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9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xt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er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li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zed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5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onfig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212121"/>
                              <w:position w:val="1"/>
                              <w:sz w:val="26"/>
                              <w:szCs w:val="26"/>
                            </w:rPr>
                            <w:t>n?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A39F3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35pt;margin-top:21.55pt;width:520.9pt;height:39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" filled="f" stroked="f">
              <v:textbox inset="0,0,0,0">
                <w:txbxContent>
                  <w:p w14:paraId="472ADFB4" w14:textId="77777777" w:rsidR="00E36610" w:rsidRDefault="002D687A">
                    <w:pPr>
                      <w:ind w:left="-30" w:right="51"/>
                      <w:jc w:val="right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w w:val="99"/>
                      </w:rPr>
                      <w:t>-</w:t>
                    </w:r>
                  </w:p>
                  <w:p w14:paraId="52D4DFAB" w14:textId="77777777" w:rsidR="00E36610" w:rsidRDefault="002D687A">
                    <w:pPr>
                      <w:spacing w:line="300" w:lineRule="exact"/>
                      <w:ind w:left="20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4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7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)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What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6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2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he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4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maj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3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8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b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fits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9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of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2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sp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9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xt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er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li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zed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5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onfig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u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-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1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spacing w:val="2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color w:val="212121"/>
                        <w:position w:val="1"/>
                        <w:sz w:val="26"/>
                        <w:szCs w:val="26"/>
                      </w:rPr>
                      <w:t>n?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C25FA"/>
    <w:multiLevelType w:val="multilevel"/>
    <w:tmpl w:val="33F0FEC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10"/>
    <w:rsid w:val="002D687A"/>
    <w:rsid w:val="008939F3"/>
    <w:rsid w:val="00E3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43934"/>
  <w15:docId w15:val="{9470CB8A-9FF5-4BDE-99E5-1B39D897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93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9F3"/>
  </w:style>
  <w:style w:type="paragraph" w:styleId="Footer">
    <w:name w:val="footer"/>
    <w:basedOn w:val="Normal"/>
    <w:link w:val="FooterChar"/>
    <w:uiPriority w:val="99"/>
    <w:unhideWhenUsed/>
    <w:rsid w:val="008939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9F3"/>
  </w:style>
  <w:style w:type="character" w:styleId="Hyperlink">
    <w:name w:val="Hyperlink"/>
    <w:basedOn w:val="DefaultParagraphFont"/>
    <w:uiPriority w:val="99"/>
    <w:unhideWhenUsed/>
    <w:rsid w:val="008939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9.xml"/><Relationship Id="rId21" Type="http://schemas.openxmlformats.org/officeDocument/2006/relationships/header" Target="header6.xml"/><Relationship Id="rId42" Type="http://schemas.openxmlformats.org/officeDocument/2006/relationships/hyperlink" Target="http://www.guru99.com/accounting.html/?utm_source=careerguru99pdf&amp;utm_medium=referral&amp;utm_campaign=click" TargetMode="External"/><Relationship Id="rId47" Type="http://schemas.openxmlformats.org/officeDocument/2006/relationships/hyperlink" Target="http://www.guru99.com/asp-net-tutorial.html/?utm_source=careerguru99pdf&amp;utm_medium=referral&amp;utm_campaign=click" TargetMode="External"/><Relationship Id="rId63" Type="http://schemas.openxmlformats.org/officeDocument/2006/relationships/hyperlink" Target="https://www.guru99.com/devops-tutorial.html/?utm_source=careerguru99pdf&amp;utm_medium=referral&amp;utm_campaign=click" TargetMode="External"/><Relationship Id="rId68" Type="http://schemas.openxmlformats.org/officeDocument/2006/relationships/hyperlink" Target="https://www.guru99.com/junit-tutorial.html/?utm_source=careerguru99pdf&amp;utm_medium=referral&amp;utm_campaign=click" TargetMode="External"/><Relationship Id="rId16" Type="http://schemas.openxmlformats.org/officeDocument/2006/relationships/header" Target="header5.xml"/><Relationship Id="rId11" Type="http://schemas.openxmlformats.org/officeDocument/2006/relationships/header" Target="header3.xml"/><Relationship Id="rId24" Type="http://schemas.openxmlformats.org/officeDocument/2006/relationships/hyperlink" Target="mailto:@PathVariable" TargetMode="External"/><Relationship Id="rId32" Type="http://schemas.openxmlformats.org/officeDocument/2006/relationships/hyperlink" Target="http://www.guru99.com/?utm_source=careerguru99pdf&amp;utm_medium=referral&amp;utm_campaign=click" TargetMode="External"/><Relationship Id="rId37" Type="http://schemas.openxmlformats.org/officeDocument/2006/relationships/hyperlink" Target="http://www.guru99.com/cassandra-tutorial.html/?utm_source=careerguru99pdf&amp;utm_medium=referral&amp;utm_campaign=click" TargetMode="External"/><Relationship Id="rId40" Type="http://schemas.openxmlformats.org/officeDocument/2006/relationships/hyperlink" Target="http://www.guru99.com/jsp-tutorial.html/?utm_source=careerguru99pdf&amp;utm_medium=referral&amp;utm_campaign=click" TargetMode="External"/><Relationship Id="rId45" Type="http://schemas.openxmlformats.org/officeDocument/2006/relationships/hyperlink" Target="http://www.guru99.com/python-tutorials.html/?utm_source=careerguru99pdf&amp;utm_medium=referral&amp;utm_campaign=click" TargetMode="External"/><Relationship Id="rId53" Type="http://schemas.openxmlformats.org/officeDocument/2006/relationships/hyperlink" Target="http://www.guru99.com/ethical-hacking-tutorials.html/?utm_source=careerguru99pdf&amp;utm_medium=referral&amp;utm_campaign=click" TargetMode="External"/><Relationship Id="rId58" Type="http://schemas.openxmlformats.org/officeDocument/2006/relationships/hyperlink" Target="http://www.guru99.com/software-testing.html/?utm_source=careerguru99pdf&amp;utm_medium=referral&amp;utm_campaign=click" TargetMode="External"/><Relationship Id="rId66" Type="http://schemas.openxmlformats.org/officeDocument/2006/relationships/hyperlink" Target="https://www.guru99.com/agile-testing-course.html/?utm_source=careerguru99pdf&amp;utm_medium=referral&amp;utm_campaign=click" TargetMode="External"/><Relationship Id="rId74" Type="http://schemas.openxmlformats.org/officeDocument/2006/relationships/hyperlink" Target="http://www.guru99.com/node-js-tutorial.html/?utm_source=careerguru99pdf&amp;utm_medium=referral&amp;utm_campaign=click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guru99.com/r-tutorial.html/?utm_source=careerguru99pdf&amp;utm_medium=referral&amp;utm_campaign=click" TargetMode="External"/><Relationship Id="rId19" Type="http://schemas.openxmlformats.org/officeDocument/2006/relationships/hyperlink" Target="mailto:@ResponseBody" TargetMode="External"/><Relationship Id="rId14" Type="http://schemas.openxmlformats.org/officeDocument/2006/relationships/hyperlink" Target="mailto:@Value" TargetMode="External"/><Relationship Id="rId22" Type="http://schemas.openxmlformats.org/officeDocument/2006/relationships/hyperlink" Target="mailto:@pathVariable" TargetMode="External"/><Relationship Id="rId27" Type="http://schemas.openxmlformats.org/officeDocument/2006/relationships/hyperlink" Target="mailto:@ControllerAdvice" TargetMode="External"/><Relationship Id="rId30" Type="http://schemas.openxmlformats.org/officeDocument/2006/relationships/hyperlink" Target="mailto:@SpringBootApplication" TargetMode="External"/><Relationship Id="rId35" Type="http://schemas.openxmlformats.org/officeDocument/2006/relationships/hyperlink" Target="http://www.guru99.com/mongodb-tutorials.html/?utm_source=careerguru99pdf&amp;utm_medium=referral&amp;utm_campaign=click" TargetMode="External"/><Relationship Id="rId43" Type="http://schemas.openxmlformats.org/officeDocument/2006/relationships/header" Target="header12.xml"/><Relationship Id="rId48" Type="http://schemas.openxmlformats.org/officeDocument/2006/relationships/hyperlink" Target="http://www.guru99.com/hbase-tutorials.html/?utm_source=careerguru99pdf&amp;utm_medium=referral&amp;utm_campaign=click" TargetMode="External"/><Relationship Id="rId56" Type="http://schemas.openxmlformats.org/officeDocument/2006/relationships/hyperlink" Target="http://www.guru99.com/soapui-tutorial.html/?utm_source=careerguru99pdf&amp;utm_medium=referral&amp;utm_campaign=click" TargetMode="External"/><Relationship Id="rId64" Type="http://schemas.openxmlformats.org/officeDocument/2006/relationships/hyperlink" Target="https://www.guru99.com/aws-tutorial.html/?utm_source=careerguru99pdf&amp;utm_medium=referral&amp;utm_campaign=click" TargetMode="External"/><Relationship Id="rId69" Type="http://schemas.openxmlformats.org/officeDocument/2006/relationships/hyperlink" Target="https://www.guru99.com/software-engineering-tutorial.html/?utm_source=careerguru99pdf&amp;utm_medium=referral&amp;utm_campaign=click" TargetMode="External"/><Relationship Id="rId77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yperlink" Target="http://www.guru99.com/test-management.html/?utm_source=careerguru99pdf&amp;utm_medium=referral&amp;utm_campaign=click" TargetMode="External"/><Relationship Id="rId72" Type="http://schemas.openxmlformats.org/officeDocument/2006/relationships/hyperlink" Target="http://www.guru99.com/introduction-ccna.html/?utm_source=careerguru99pdf&amp;utm_medium=referral&amp;utm_campaign=click" TargetMode="Externa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mailto:@RestController" TargetMode="External"/><Relationship Id="rId25" Type="http://schemas.openxmlformats.org/officeDocument/2006/relationships/header" Target="header8.xml"/><Relationship Id="rId33" Type="http://schemas.openxmlformats.org/officeDocument/2006/relationships/hyperlink" Target="http://www.guru99.com/java-tutorial.html/?utm_source=careerguru99pdf&amp;utm_medium=referral&amp;utm_campaign=click" TargetMode="External"/><Relationship Id="rId38" Type="http://schemas.openxmlformats.org/officeDocument/2006/relationships/hyperlink" Target="http://www.guru99.com/web-services-tutorial.html/?utm_source=careerguru99pdf&amp;utm_medium=referral&amp;utm_campaign=click" TargetMode="External"/><Relationship Id="rId46" Type="http://schemas.openxmlformats.org/officeDocument/2006/relationships/hyperlink" Target="http://www.guru99.com/excel-tutorials.html/?utm_source=careerguru99pdf&amp;utm_medium=referral&amp;utm_campaign=click" TargetMode="External"/><Relationship Id="rId59" Type="http://schemas.openxmlformats.org/officeDocument/2006/relationships/hyperlink" Target="http://www.guru99.com/mobile-testing.html/?utm_source=careerguru99pdf&amp;utm_medium=referral&amp;utm_campaign=click" TargetMode="External"/><Relationship Id="rId67" Type="http://schemas.openxmlformats.org/officeDocument/2006/relationships/hyperlink" Target="https://www.guru99.com/robotic-process-automation-tutorial.html/?utm_source=careerguru99pdf&amp;utm_medium=referral&amp;utm_campaign=click" TargetMode="External"/><Relationship Id="rId20" Type="http://schemas.openxmlformats.org/officeDocument/2006/relationships/hyperlink" Target="mailto:@Controller" TargetMode="External"/><Relationship Id="rId41" Type="http://schemas.openxmlformats.org/officeDocument/2006/relationships/hyperlink" Target="http://www.guru99.com/informatica-tutorials.html/?utm_source=careerguru99pdf&amp;utm_medium=referral&amp;utm_campaign=click" TargetMode="External"/><Relationship Id="rId54" Type="http://schemas.openxmlformats.org/officeDocument/2006/relationships/hyperlink" Target="http://www.guru99.com/pmp-tutorial.html/?utm_source=careerguru99pdf&amp;utm_medium=referral&amp;utm_campaign=click" TargetMode="External"/><Relationship Id="rId62" Type="http://schemas.openxmlformats.org/officeDocument/2006/relationships/hyperlink" Target="https://www.guru99.com/tableau-tutorial.html/?utm_source=careerguru99pdf&amp;utm_medium=referral&amp;utm_campaign=click" TargetMode="External"/><Relationship Id="rId70" Type="http://schemas.openxmlformats.org/officeDocument/2006/relationships/hyperlink" Target="https://www.guru99.com/software-engineering-tutorial.html/?utm_source=careerguru99pdf&amp;utm_medium=referral&amp;utm_campaign=click" TargetMode="External"/><Relationship Id="rId75" Type="http://schemas.openxmlformats.org/officeDocument/2006/relationships/hyperlink" Target="http://www.guru99.com/pl-sql-tutorials.html/?utm_source=careerguru99pdf&amp;utm_medium=referral&amp;utm_campaign=clic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@Value" TargetMode="External"/><Relationship Id="rId23" Type="http://schemas.openxmlformats.org/officeDocument/2006/relationships/header" Target="header7.xml"/><Relationship Id="rId28" Type="http://schemas.openxmlformats.org/officeDocument/2006/relationships/header" Target="header10.xml"/><Relationship Id="rId36" Type="http://schemas.openxmlformats.org/officeDocument/2006/relationships/hyperlink" Target="http://www.guru99.com/bigdata-tutorials.html/?utm_source=careerguru99pdf&amp;utm_medium=referral&amp;utm_campaign=click" TargetMode="External"/><Relationship Id="rId49" Type="http://schemas.openxmlformats.org/officeDocument/2006/relationships/hyperlink" Target="http://www.guru99.com/project-management-methodology.html/?utm_source=careerguru99pdf&amp;utm_medium=referral&amp;utm_campaign=click" TargetMode="External"/><Relationship Id="rId57" Type="http://schemas.openxmlformats.org/officeDocument/2006/relationships/hyperlink" Target="http://www.guru99.com/photoshop-tutorials.html/?utm_source=careerguru99pdf&amp;utm_medium=referral&amp;utm_campaign=click" TargetMode="External"/><Relationship Id="rId10" Type="http://schemas.openxmlformats.org/officeDocument/2006/relationships/footer" Target="footer2.xml"/><Relationship Id="rId31" Type="http://schemas.openxmlformats.org/officeDocument/2006/relationships/hyperlink" Target="http://www.guru99.com/?utm_source=careerguru99pdf&amp;utm_medium=referral&amp;utm_campaign=click" TargetMode="External"/><Relationship Id="rId44" Type="http://schemas.openxmlformats.org/officeDocument/2006/relationships/hyperlink" Target="http://www.guru99.com/sap-training-hub.html/?utm_source=careerguru99pdf&amp;utm_medium=referral&amp;utm_campaign=click" TargetMode="External"/><Relationship Id="rId52" Type="http://schemas.openxmlformats.org/officeDocument/2006/relationships/hyperlink" Target="http://www.guru99.com/business-analyst-tutorial-course.html/?utm_source=careerguru99pdf&amp;utm_medium=referral&amp;utm_campaign=click" TargetMode="External"/><Relationship Id="rId60" Type="http://schemas.openxmlformats.org/officeDocument/2006/relationships/hyperlink" Target="https://www.guru99.com/data-warehousing-tutorial.html/?utm_source=careerguru99pdf&amp;utm_medium=referral&amp;utm_campaign=click" TargetMode="External"/><Relationship Id="rId65" Type="http://schemas.openxmlformats.org/officeDocument/2006/relationships/hyperlink" Target="https://www.guru99.com/jenkins-tutorial.html/?utm_source=careerguru99pdf&amp;utm_medium=referral&amp;utm_campaign=click" TargetMode="External"/><Relationship Id="rId73" Type="http://schemas.openxmlformats.org/officeDocument/2006/relationships/hyperlink" Target="http://www.guru99.com/angularjs-tutorial.html/?utm_source=careerguru99pdf&amp;utm_medium=referral&amp;utm_campaign=click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yperlink" Target="mailto:@RestController" TargetMode="External"/><Relationship Id="rId39" Type="http://schemas.openxmlformats.org/officeDocument/2006/relationships/hyperlink" Target="http://www.guru99.com/sqlite-tutorial.html/?utm_source=careerguru99pdf&amp;utm_medium=referral&amp;utm_campaign=click" TargetMode="External"/><Relationship Id="rId34" Type="http://schemas.openxmlformats.org/officeDocument/2006/relationships/hyperlink" Target="http://www.guru99.com/mis-tutorial.html/?utm_source=careerguru99pdf&amp;utm_medium=referral&amp;utm_campaign=click" TargetMode="External"/><Relationship Id="rId50" Type="http://schemas.openxmlformats.org/officeDocument/2006/relationships/hyperlink" Target="http://www.guru99.com/project-management-methodology.html/?utm_source=careerguru99pdf&amp;utm_medium=referral&amp;utm_campaign=click" TargetMode="External"/><Relationship Id="rId55" Type="http://schemas.openxmlformats.org/officeDocument/2006/relationships/hyperlink" Target="http://www.guru99.com/live-projects.html/?utm_source=careerguru99pdf&amp;utm_medium=referral&amp;utm_campaign=click" TargetMode="External"/><Relationship Id="rId76" Type="http://schemas.openxmlformats.org/officeDocument/2006/relationships/fontTable" Target="fontTable.xml"/><Relationship Id="rId7" Type="http://schemas.openxmlformats.org/officeDocument/2006/relationships/header" Target="header1.xml"/><Relationship Id="rId71" Type="http://schemas.openxmlformats.org/officeDocument/2006/relationships/hyperlink" Target="http://www.guru99.com/selenium-tutorial.html/?utm_source=careerguru99pdf&amp;utm_medium=referral&amp;utm_campaign=click" TargetMode="External"/><Relationship Id="rId2" Type="http://schemas.openxmlformats.org/officeDocument/2006/relationships/styles" Target="styles.xml"/><Relationship Id="rId29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3529</Words>
  <Characters>20121</Characters>
  <Application>Microsoft Office Word</Application>
  <DocSecurity>0</DocSecurity>
  <Lines>167</Lines>
  <Paragraphs>47</Paragraphs>
  <ScaleCrop>false</ScaleCrop>
  <Company/>
  <LinksUpToDate>false</LinksUpToDate>
  <CharactersWithSpaces>23603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WasimKhalique</dc:creator>
  <cp:lastModifiedBy>Wasim</cp:lastModifiedBy>
  <cp:revision>2</cp:revision>
  <dcterms:created xsi:type="dcterms:W3CDTF">2020-10-27T15:28:00Z</dcterms:created>
  <dcterms:modified xsi:type="dcterms:W3CDTF">2020-10-27T15:28:00Z</dcterms:modified>
</cp:coreProperties>
</file>